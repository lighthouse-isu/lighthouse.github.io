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D4950" w14:textId="680AEFC8" w:rsidR="00461EF5" w:rsidRDefault="00EE69FC">
      <w:pPr>
        <w:spacing w:before="14"/>
        <w:ind w:left="100"/>
        <w:rPr>
          <w:sz w:val="32"/>
          <w:szCs w:val="32"/>
        </w:rPr>
      </w:pPr>
      <w:r w:rsidRPr="003E2DDD">
        <w:rPr>
          <w:sz w:val="44"/>
          <w:szCs w:val="32"/>
        </w:rPr>
        <w:t>EE 491 Weekly Report</w:t>
      </w:r>
      <w:r w:rsidRPr="00461EF5">
        <w:rPr>
          <w:sz w:val="32"/>
          <w:szCs w:val="32"/>
        </w:rPr>
        <w:t xml:space="preserve">  </w:t>
      </w:r>
      <w:r w:rsidR="00461EF5">
        <w:rPr>
          <w:b/>
          <w:spacing w:val="-1"/>
          <w:w w:val="104"/>
          <w:sz w:val="32"/>
          <w:szCs w:val="32"/>
        </w:rPr>
        <w:t xml:space="preserve">  </w:t>
      </w:r>
      <w:r w:rsidR="003E2DDD">
        <w:rPr>
          <w:b/>
          <w:sz w:val="32"/>
          <w:szCs w:val="32"/>
        </w:rPr>
        <w:t>MAY15-17</w:t>
      </w:r>
      <w:r w:rsidR="00CD31A4" w:rsidRPr="00461EF5">
        <w:rPr>
          <w:b/>
          <w:sz w:val="32"/>
          <w:szCs w:val="32"/>
        </w:rPr>
        <w:t xml:space="preserve">     Week 1 (8/24/14-8/31/13)</w:t>
      </w:r>
      <w:r w:rsidRPr="00461EF5">
        <w:rPr>
          <w:sz w:val="32"/>
          <w:szCs w:val="32"/>
        </w:rPr>
        <w:t xml:space="preserve">     </w:t>
      </w:r>
    </w:p>
    <w:p w14:paraId="0EB24248" w14:textId="069DB95B" w:rsidR="00461EF5" w:rsidRDefault="003E2DDD" w:rsidP="00461EF5">
      <w:pPr>
        <w:spacing w:before="14"/>
        <w:ind w:left="100"/>
        <w:rPr>
          <w:sz w:val="32"/>
          <w:szCs w:val="32"/>
        </w:rPr>
      </w:pPr>
      <w:r w:rsidRPr="003E2DDD">
        <w:rPr>
          <w:noProof/>
          <w:sz w:val="44"/>
          <w:szCs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3A77E615" wp14:editId="4B977461">
                <wp:simplePos x="0" y="0"/>
                <wp:positionH relativeFrom="page">
                  <wp:posOffset>896620</wp:posOffset>
                </wp:positionH>
                <wp:positionV relativeFrom="paragraph">
                  <wp:posOffset>31750</wp:posOffset>
                </wp:positionV>
                <wp:extent cx="5981065" cy="0"/>
                <wp:effectExtent l="10795" t="8255" r="8890" b="1079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0"/>
                          <a:chOff x="1412" y="743"/>
                          <a:chExt cx="9419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2" y="743"/>
                            <a:ext cx="9419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6A229" id="Group 4" o:spid="_x0000_s1026" style="position:absolute;margin-left:70.6pt;margin-top:2.5pt;width:470.95pt;height:0;z-index:-251658752;mso-position-horizontal-relative:page" coordorigin="1412,743" coordsize="94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">
                <v:shape id="Freeform 5" o:spid="_x0000_s1027" style="position:absolute;left:1412;top:743;width:9419;height:0;visibility:visible;mso-wrap-style:square;v-text-anchor:top" coordsize="9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RWLsIA&#10;AADaAAAADwAAAGRycy9kb3ducmV2LnhtbESPQWvCQBSE7wX/w/IEL6VulFJt6ioiCl6r4vmRfW7S&#10;ZN8L2VVjf323UOhxmJlvmMWq9426URcqYQOTcQaKuBBbsTNwOu5e5qBCRLbYCJOBBwVYLQdPC8yt&#10;3PmTbofoVIJwyNFAGWObax2KkjyGsbTEybtI5zEm2TltO7wnuG/0NMvetMeK00KJLW1KKurD1RsQ&#10;2cr5vXVTdy6+v57nl3q2j7Uxo2G//gAVqY//4b/23hp4hd8r6Qbo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xFYuwgAAANoAAAAPAAAAAAAAAAAAAAAAAJgCAABkcnMvZG93&#10;bnJldi54bWxQSwUGAAAAAAQABAD1AAAAhwMAAAAA&#10;" path="m,l9419,e" filled="f" strokeweight=".82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  <w:r w:rsidR="00EE69FC" w:rsidRPr="00461EF5">
        <w:rPr>
          <w:sz w:val="32"/>
          <w:szCs w:val="32"/>
        </w:rPr>
        <w:t xml:space="preserve">                 </w:t>
      </w:r>
      <w:r w:rsidR="00EE69FC" w:rsidRPr="00461EF5">
        <w:rPr>
          <w:spacing w:val="-51"/>
          <w:sz w:val="32"/>
          <w:szCs w:val="32"/>
        </w:rPr>
        <w:t xml:space="preserve"> </w:t>
      </w:r>
    </w:p>
    <w:p w14:paraId="67A56AD1" w14:textId="42DD3F95" w:rsidR="000340F7" w:rsidRPr="00461EF5" w:rsidRDefault="00EE69FC" w:rsidP="00461EF5">
      <w:pPr>
        <w:spacing w:before="14"/>
        <w:ind w:left="100"/>
        <w:rPr>
          <w:sz w:val="32"/>
          <w:szCs w:val="32"/>
        </w:rPr>
      </w:pPr>
      <w:r w:rsidRPr="00461EF5">
        <w:rPr>
          <w:b/>
          <w:w w:val="106"/>
          <w:sz w:val="24"/>
          <w:szCs w:val="24"/>
        </w:rPr>
        <w:t>A</w:t>
      </w:r>
      <w:r w:rsidRPr="00461EF5">
        <w:rPr>
          <w:b/>
          <w:spacing w:val="-1"/>
          <w:w w:val="106"/>
          <w:sz w:val="24"/>
          <w:szCs w:val="24"/>
        </w:rPr>
        <w:t>d</w:t>
      </w:r>
      <w:r w:rsidRPr="00461EF5">
        <w:rPr>
          <w:b/>
          <w:w w:val="108"/>
          <w:sz w:val="24"/>
          <w:szCs w:val="24"/>
        </w:rPr>
        <w:t>viso</w:t>
      </w:r>
      <w:r w:rsidRPr="00461EF5">
        <w:rPr>
          <w:b/>
          <w:w w:val="101"/>
          <w:sz w:val="24"/>
          <w:szCs w:val="24"/>
        </w:rPr>
        <w:t>r</w:t>
      </w:r>
      <w:r w:rsidRPr="00461EF5">
        <w:rPr>
          <w:b/>
          <w:spacing w:val="1"/>
          <w:w w:val="109"/>
          <w:sz w:val="24"/>
          <w:szCs w:val="24"/>
        </w:rPr>
        <w:t>s</w:t>
      </w:r>
      <w:r w:rsidRPr="00461EF5">
        <w:rPr>
          <w:b/>
          <w:w w:val="81"/>
          <w:sz w:val="24"/>
          <w:szCs w:val="24"/>
        </w:rPr>
        <w:t>:</w:t>
      </w:r>
      <w:r w:rsidRPr="00461EF5">
        <w:rPr>
          <w:b/>
          <w:sz w:val="24"/>
          <w:szCs w:val="24"/>
        </w:rPr>
        <w:t xml:space="preserve"> </w:t>
      </w:r>
      <w:r w:rsidRPr="00461EF5">
        <w:rPr>
          <w:b/>
          <w:spacing w:val="14"/>
          <w:sz w:val="24"/>
          <w:szCs w:val="24"/>
        </w:rPr>
        <w:t xml:space="preserve"> </w:t>
      </w:r>
      <w:r w:rsidR="003E2DDD">
        <w:rPr>
          <w:spacing w:val="14"/>
          <w:sz w:val="24"/>
          <w:szCs w:val="24"/>
        </w:rPr>
        <w:t xml:space="preserve">Dr. </w:t>
      </w:r>
      <w:proofErr w:type="spellStart"/>
      <w:r w:rsidR="003E2DDD">
        <w:rPr>
          <w:spacing w:val="14"/>
          <w:sz w:val="24"/>
          <w:szCs w:val="24"/>
        </w:rPr>
        <w:t>Mitra</w:t>
      </w:r>
      <w:proofErr w:type="spellEnd"/>
      <w:r w:rsidRPr="00461EF5">
        <w:rPr>
          <w:i/>
        </w:rPr>
        <w:t xml:space="preserve">   </w:t>
      </w:r>
      <w:r w:rsidRPr="00461EF5">
        <w:rPr>
          <w:i/>
          <w:spacing w:val="23"/>
        </w:rPr>
        <w:t xml:space="preserve"> </w:t>
      </w:r>
      <w:r w:rsidRPr="00461EF5">
        <w:rPr>
          <w:b/>
          <w:w w:val="102"/>
          <w:sz w:val="24"/>
          <w:szCs w:val="24"/>
        </w:rPr>
        <w:t>Cl</w:t>
      </w:r>
      <w:r w:rsidRPr="00461EF5">
        <w:rPr>
          <w:b/>
          <w:spacing w:val="-1"/>
          <w:w w:val="102"/>
          <w:sz w:val="24"/>
          <w:szCs w:val="24"/>
        </w:rPr>
        <w:t>i</w:t>
      </w:r>
      <w:r w:rsidRPr="00461EF5">
        <w:rPr>
          <w:b/>
          <w:w w:val="113"/>
          <w:sz w:val="24"/>
          <w:szCs w:val="24"/>
        </w:rPr>
        <w:t>e</w:t>
      </w:r>
      <w:r w:rsidRPr="00461EF5">
        <w:rPr>
          <w:b/>
          <w:spacing w:val="-1"/>
          <w:w w:val="113"/>
          <w:sz w:val="24"/>
          <w:szCs w:val="24"/>
        </w:rPr>
        <w:t>n</w:t>
      </w:r>
      <w:r w:rsidRPr="00461EF5">
        <w:rPr>
          <w:b/>
          <w:spacing w:val="1"/>
          <w:w w:val="121"/>
          <w:sz w:val="24"/>
          <w:szCs w:val="24"/>
        </w:rPr>
        <w:t>t</w:t>
      </w:r>
      <w:r w:rsidRPr="00461EF5">
        <w:rPr>
          <w:b/>
          <w:w w:val="81"/>
          <w:sz w:val="24"/>
          <w:szCs w:val="24"/>
        </w:rPr>
        <w:t>:</w:t>
      </w:r>
      <w:r w:rsidR="003E2DDD">
        <w:rPr>
          <w:b/>
          <w:w w:val="81"/>
          <w:sz w:val="24"/>
          <w:szCs w:val="24"/>
        </w:rPr>
        <w:t xml:space="preserve"> </w:t>
      </w:r>
      <w:proofErr w:type="spellStart"/>
      <w:r w:rsidR="003E2DDD" w:rsidRPr="003E2DDD">
        <w:rPr>
          <w:sz w:val="24"/>
          <w:szCs w:val="24"/>
        </w:rPr>
        <w:t>Workiva</w:t>
      </w:r>
      <w:proofErr w:type="spellEnd"/>
      <w:r w:rsidRPr="00461EF5">
        <w:rPr>
          <w:b/>
          <w:sz w:val="24"/>
          <w:szCs w:val="24"/>
        </w:rPr>
        <w:t xml:space="preserve"> </w:t>
      </w:r>
      <w:r w:rsidRPr="00461EF5">
        <w:rPr>
          <w:b/>
          <w:spacing w:val="15"/>
          <w:sz w:val="24"/>
          <w:szCs w:val="24"/>
        </w:rPr>
        <w:t xml:space="preserve"> </w:t>
      </w:r>
    </w:p>
    <w:p w14:paraId="4FFFC9A3" w14:textId="613C656D" w:rsidR="000340F7" w:rsidRPr="003E2DDD" w:rsidRDefault="00EE69FC">
      <w:pPr>
        <w:spacing w:before="62"/>
        <w:ind w:left="100"/>
      </w:pPr>
      <w:r w:rsidRPr="00461EF5">
        <w:rPr>
          <w:b/>
          <w:spacing w:val="-1"/>
          <w:sz w:val="24"/>
          <w:szCs w:val="24"/>
        </w:rPr>
        <w:t>M</w:t>
      </w:r>
      <w:r w:rsidRPr="00461EF5">
        <w:rPr>
          <w:b/>
          <w:sz w:val="24"/>
          <w:szCs w:val="24"/>
        </w:rPr>
        <w:t>em</w:t>
      </w:r>
      <w:r w:rsidRPr="00461EF5">
        <w:rPr>
          <w:b/>
          <w:spacing w:val="-1"/>
          <w:sz w:val="24"/>
          <w:szCs w:val="24"/>
        </w:rPr>
        <w:t>b</w:t>
      </w:r>
      <w:r w:rsidR="00CD31A4" w:rsidRPr="00461EF5">
        <w:rPr>
          <w:b/>
          <w:sz w:val="24"/>
          <w:szCs w:val="24"/>
        </w:rPr>
        <w:t>ers (roles):</w:t>
      </w:r>
      <w:r w:rsidRPr="00461EF5">
        <w:rPr>
          <w:b/>
          <w:spacing w:val="2"/>
          <w:sz w:val="24"/>
          <w:szCs w:val="24"/>
        </w:rPr>
        <w:t xml:space="preserve"> </w:t>
      </w:r>
      <w:r w:rsidR="003E2DDD">
        <w:rPr>
          <w:spacing w:val="2"/>
          <w:sz w:val="24"/>
          <w:szCs w:val="24"/>
        </w:rPr>
        <w:t>Caleb Brose (Team Lead), Chris Fogerty (Communication Lead), Nick Miller (Webmaster), Zach Taylor and Rob Sheehy (Key Concept Holders)</w:t>
      </w:r>
    </w:p>
    <w:p w14:paraId="22E759C5" w14:textId="3C8E91C7" w:rsidR="000340F7" w:rsidRDefault="00EE69FC" w:rsidP="00EE69FC">
      <w:pPr>
        <w:spacing w:before="62"/>
        <w:ind w:left="100"/>
        <w:rPr>
          <w:b/>
          <w:spacing w:val="16"/>
          <w:sz w:val="24"/>
          <w:szCs w:val="24"/>
        </w:rPr>
      </w:pPr>
      <w:proofErr w:type="gramStart"/>
      <w:r w:rsidRPr="00461EF5">
        <w:rPr>
          <w:b/>
          <w:spacing w:val="1"/>
          <w:sz w:val="24"/>
          <w:szCs w:val="24"/>
        </w:rPr>
        <w:t>P</w:t>
      </w:r>
      <w:r w:rsidRPr="00461EF5">
        <w:rPr>
          <w:b/>
          <w:sz w:val="24"/>
          <w:szCs w:val="24"/>
        </w:rPr>
        <w:t>ro</w:t>
      </w:r>
      <w:r w:rsidRPr="00461EF5">
        <w:rPr>
          <w:b/>
          <w:spacing w:val="-1"/>
          <w:sz w:val="24"/>
          <w:szCs w:val="24"/>
        </w:rPr>
        <w:t>j</w:t>
      </w:r>
      <w:r w:rsidRPr="00461EF5">
        <w:rPr>
          <w:b/>
          <w:sz w:val="24"/>
          <w:szCs w:val="24"/>
        </w:rPr>
        <w:t xml:space="preserve">ect </w:t>
      </w:r>
      <w:r w:rsidRPr="00461EF5">
        <w:rPr>
          <w:b/>
          <w:spacing w:val="20"/>
          <w:sz w:val="24"/>
          <w:szCs w:val="24"/>
        </w:rPr>
        <w:t xml:space="preserve"> </w:t>
      </w:r>
      <w:r w:rsidRPr="00461EF5">
        <w:rPr>
          <w:b/>
          <w:sz w:val="24"/>
          <w:szCs w:val="24"/>
        </w:rPr>
        <w:t>Ti</w:t>
      </w:r>
      <w:r w:rsidRPr="00461EF5">
        <w:rPr>
          <w:b/>
          <w:spacing w:val="1"/>
          <w:sz w:val="24"/>
          <w:szCs w:val="24"/>
        </w:rPr>
        <w:t>t</w:t>
      </w:r>
      <w:r w:rsidRPr="00461EF5">
        <w:rPr>
          <w:b/>
          <w:sz w:val="24"/>
          <w:szCs w:val="24"/>
        </w:rPr>
        <w:t>le</w:t>
      </w:r>
      <w:proofErr w:type="gramEnd"/>
      <w:r w:rsidRPr="00461EF5">
        <w:rPr>
          <w:b/>
          <w:sz w:val="24"/>
          <w:szCs w:val="24"/>
        </w:rPr>
        <w:t xml:space="preserve">: </w:t>
      </w:r>
      <w:r w:rsidRPr="00461EF5">
        <w:rPr>
          <w:b/>
          <w:spacing w:val="16"/>
          <w:sz w:val="24"/>
          <w:szCs w:val="24"/>
        </w:rPr>
        <w:t xml:space="preserve"> </w:t>
      </w:r>
      <w:r w:rsidR="00A94D9B" w:rsidRPr="00A94D9B">
        <w:rPr>
          <w:spacing w:val="16"/>
          <w:sz w:val="24"/>
          <w:szCs w:val="24"/>
        </w:rPr>
        <w:t>System for Managing Execution Containers in a Cloud Environment</w:t>
      </w:r>
    </w:p>
    <w:p w14:paraId="206B8F18" w14:textId="447B5C34" w:rsidR="00461EF5" w:rsidRPr="00461EF5" w:rsidRDefault="00A94D9B" w:rsidP="00EE69FC">
      <w:pPr>
        <w:spacing w:before="62"/>
        <w:ind w:left="100"/>
        <w:rPr>
          <w:sz w:val="26"/>
          <w:szCs w:val="26"/>
        </w:rPr>
      </w:pPr>
      <w:r w:rsidRPr="00461EF5"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64CCB2E" wp14:editId="6B57931F">
                <wp:simplePos x="0" y="0"/>
                <wp:positionH relativeFrom="page">
                  <wp:posOffset>896620</wp:posOffset>
                </wp:positionH>
                <wp:positionV relativeFrom="paragraph">
                  <wp:posOffset>52070</wp:posOffset>
                </wp:positionV>
                <wp:extent cx="5981065" cy="0"/>
                <wp:effectExtent l="10795" t="6985" r="8890" b="120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0"/>
                          <a:chOff x="1412" y="396"/>
                          <a:chExt cx="9419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2" y="396"/>
                            <a:ext cx="9419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C49E4" id="Group 2" o:spid="_x0000_s1026" style="position:absolute;margin-left:70.6pt;margin-top:4.1pt;width:470.95pt;height:0;z-index:-251657728;mso-position-horizontal-relative:page" coordorigin="1412,396" coordsize="94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">
                <v:shape id="Freeform 3" o:spid="_x0000_s1027" style="position:absolute;left:1412;top:396;width:9419;height:0;visibility:visible;mso-wrap-style:square;v-text-anchor:top" coordsize="9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FrwcEA&#10;AADaAAAADwAAAGRycy9kb3ducmV2LnhtbESPQWvCQBSE7wX/w/IEL0U3zcHa6CpSFLzWFs+P7HMT&#10;k30vZFdN++u7QqHHYWa+YVabwbfqRn2ohQ28zDJQxKXYmp2Br8/9dAEqRGSLrTAZ+KYAm/XoaYWF&#10;lTt/0O0YnUoQDgUaqGLsCq1DWZHHMJOOOHln6T3GJHunbY/3BPetzrNsrj3WnBYq7Oi9orI5Xr0B&#10;kZ2c3jqXu1P5c3lenJvXQ2yMmYyH7RJUpCH+h//aB2sgh8eVdAP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ha8HBAAAA2gAAAA8AAAAAAAAAAAAAAAAAmAIAAGRycy9kb3du&#10;cmV2LnhtbFBLBQYAAAAABAAEAPUAAACGAwAAAAA=&#10;" path="m,l9419,e" filled="f" strokeweight=".82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</w:p>
    <w:p w14:paraId="595D4BDB" w14:textId="77777777" w:rsidR="00CD31A4" w:rsidRPr="00461EF5" w:rsidRDefault="00CD31A4">
      <w:pPr>
        <w:ind w:left="100"/>
        <w:rPr>
          <w:b/>
          <w:color w:val="CE1125"/>
          <w:w w:val="111"/>
          <w:sz w:val="32"/>
          <w:szCs w:val="32"/>
        </w:rPr>
      </w:pPr>
    </w:p>
    <w:p w14:paraId="6B33FCFA" w14:textId="77777777" w:rsidR="000340F7" w:rsidRPr="00461EF5" w:rsidRDefault="00EE69FC">
      <w:pPr>
        <w:ind w:left="100"/>
        <w:rPr>
          <w:sz w:val="32"/>
          <w:szCs w:val="32"/>
        </w:rPr>
      </w:pPr>
      <w:r w:rsidRPr="00461EF5">
        <w:rPr>
          <w:b/>
          <w:color w:val="CE1125"/>
          <w:w w:val="111"/>
          <w:sz w:val="32"/>
          <w:szCs w:val="32"/>
        </w:rPr>
        <w:t>Wee</w:t>
      </w:r>
      <w:r w:rsidRPr="00461EF5">
        <w:rPr>
          <w:b/>
          <w:color w:val="CE1125"/>
          <w:spacing w:val="-1"/>
          <w:w w:val="111"/>
          <w:sz w:val="32"/>
          <w:szCs w:val="32"/>
        </w:rPr>
        <w:t>k</w:t>
      </w:r>
      <w:r w:rsidRPr="00461EF5">
        <w:rPr>
          <w:b/>
          <w:color w:val="CE1125"/>
          <w:w w:val="111"/>
          <w:sz w:val="32"/>
          <w:szCs w:val="32"/>
        </w:rPr>
        <w:t>ly</w:t>
      </w:r>
      <w:r w:rsidRPr="00461EF5">
        <w:rPr>
          <w:b/>
          <w:color w:val="CE1125"/>
          <w:spacing w:val="6"/>
          <w:w w:val="111"/>
          <w:sz w:val="32"/>
          <w:szCs w:val="32"/>
        </w:rPr>
        <w:t xml:space="preserve"> </w:t>
      </w:r>
      <w:r w:rsidRPr="00461EF5">
        <w:rPr>
          <w:b/>
          <w:color w:val="CE1125"/>
          <w:spacing w:val="-1"/>
          <w:w w:val="108"/>
          <w:sz w:val="32"/>
          <w:szCs w:val="32"/>
        </w:rPr>
        <w:t>S</w:t>
      </w:r>
      <w:r w:rsidRPr="00461EF5">
        <w:rPr>
          <w:b/>
          <w:color w:val="CE1125"/>
          <w:spacing w:val="3"/>
          <w:w w:val="104"/>
          <w:sz w:val="32"/>
          <w:szCs w:val="32"/>
        </w:rPr>
        <w:t>u</w:t>
      </w:r>
      <w:r w:rsidRPr="00461EF5">
        <w:rPr>
          <w:b/>
          <w:color w:val="CE1125"/>
          <w:spacing w:val="-1"/>
          <w:w w:val="114"/>
          <w:sz w:val="32"/>
          <w:szCs w:val="32"/>
        </w:rPr>
        <w:t>mm</w:t>
      </w:r>
      <w:r w:rsidRPr="00461EF5">
        <w:rPr>
          <w:b/>
          <w:color w:val="CE1125"/>
          <w:spacing w:val="3"/>
          <w:w w:val="105"/>
          <w:sz w:val="32"/>
          <w:szCs w:val="32"/>
        </w:rPr>
        <w:t>a</w:t>
      </w:r>
      <w:r w:rsidRPr="00461EF5">
        <w:rPr>
          <w:b/>
          <w:color w:val="CE1125"/>
          <w:spacing w:val="1"/>
          <w:sz w:val="32"/>
          <w:szCs w:val="32"/>
        </w:rPr>
        <w:t>r</w:t>
      </w:r>
      <w:r w:rsidRPr="00461EF5">
        <w:rPr>
          <w:b/>
          <w:color w:val="CE1125"/>
          <w:w w:val="101"/>
          <w:sz w:val="32"/>
          <w:szCs w:val="32"/>
        </w:rPr>
        <w:t>y</w:t>
      </w:r>
    </w:p>
    <w:p w14:paraId="09F579FF" w14:textId="20902B4D" w:rsidR="000340F7" w:rsidRPr="00461EF5" w:rsidRDefault="00A94D9B" w:rsidP="00A94D9B">
      <w:pPr>
        <w:spacing w:before="32"/>
        <w:ind w:left="100" w:right="117"/>
      </w:pPr>
      <w:r>
        <w:rPr>
          <w:spacing w:val="3"/>
        </w:rPr>
        <w:t xml:space="preserve">Our goal was to get in contact with both Dr. </w:t>
      </w:r>
      <w:proofErr w:type="spellStart"/>
      <w:r>
        <w:rPr>
          <w:spacing w:val="3"/>
        </w:rPr>
        <w:t>Mitra</w:t>
      </w:r>
      <w:proofErr w:type="spellEnd"/>
      <w:r>
        <w:rPr>
          <w:spacing w:val="3"/>
        </w:rPr>
        <w:t xml:space="preserve"> and Dave, from </w:t>
      </w:r>
      <w:proofErr w:type="spellStart"/>
      <w:r>
        <w:rPr>
          <w:spacing w:val="3"/>
        </w:rPr>
        <w:t>Workiva</w:t>
      </w:r>
      <w:proofErr w:type="spellEnd"/>
      <w:r>
        <w:rPr>
          <w:spacing w:val="3"/>
        </w:rPr>
        <w:t xml:space="preserve">. Unfortunately, Dave is out of town this week, so further clarifying the requirements may be a bit difficult until he gets back. Found a few good articles on </w:t>
      </w:r>
      <w:proofErr w:type="spellStart"/>
      <w:r>
        <w:rPr>
          <w:spacing w:val="3"/>
        </w:rPr>
        <w:t>Docker</w:t>
      </w:r>
      <w:proofErr w:type="spellEnd"/>
      <w:r>
        <w:rPr>
          <w:spacing w:val="3"/>
        </w:rPr>
        <w:t xml:space="preserve"> and Go, two technologies we believe to be at the heart of the project.</w:t>
      </w:r>
    </w:p>
    <w:p w14:paraId="2955F19F" w14:textId="77777777" w:rsidR="00CD31A4" w:rsidRPr="00461EF5" w:rsidRDefault="00CD31A4">
      <w:pPr>
        <w:ind w:left="100"/>
        <w:rPr>
          <w:b/>
          <w:color w:val="CE1125"/>
          <w:w w:val="108"/>
          <w:sz w:val="32"/>
          <w:szCs w:val="32"/>
        </w:rPr>
      </w:pPr>
    </w:p>
    <w:p w14:paraId="1D8C4EA4" w14:textId="6FB64A74" w:rsidR="000340F7" w:rsidRPr="00A94D9B" w:rsidRDefault="00EE69FC" w:rsidP="00A94D9B">
      <w:pPr>
        <w:ind w:left="100"/>
        <w:rPr>
          <w:sz w:val="32"/>
          <w:szCs w:val="32"/>
        </w:rPr>
      </w:pPr>
      <w:r w:rsidRPr="00461EF5">
        <w:rPr>
          <w:b/>
          <w:color w:val="CE1125"/>
          <w:w w:val="108"/>
          <w:sz w:val="32"/>
          <w:szCs w:val="32"/>
        </w:rPr>
        <w:t>Me</w:t>
      </w:r>
      <w:r w:rsidRPr="00461EF5">
        <w:rPr>
          <w:b/>
          <w:color w:val="CE1125"/>
          <w:spacing w:val="-1"/>
          <w:w w:val="108"/>
          <w:sz w:val="32"/>
          <w:szCs w:val="32"/>
        </w:rPr>
        <w:t>e</w:t>
      </w:r>
      <w:r w:rsidRPr="00461EF5">
        <w:rPr>
          <w:b/>
          <w:color w:val="CE1125"/>
          <w:w w:val="107"/>
          <w:sz w:val="32"/>
          <w:szCs w:val="32"/>
        </w:rPr>
        <w:t>ti</w:t>
      </w:r>
      <w:r w:rsidRPr="00461EF5">
        <w:rPr>
          <w:b/>
          <w:color w:val="CE1125"/>
          <w:spacing w:val="1"/>
          <w:w w:val="107"/>
          <w:sz w:val="32"/>
          <w:szCs w:val="32"/>
        </w:rPr>
        <w:t>n</w:t>
      </w:r>
      <w:r w:rsidRPr="00461EF5">
        <w:rPr>
          <w:b/>
          <w:color w:val="CE1125"/>
          <w:w w:val="108"/>
          <w:sz w:val="32"/>
          <w:szCs w:val="32"/>
        </w:rPr>
        <w:t>g</w:t>
      </w:r>
      <w:r w:rsidR="00CD31A4" w:rsidRPr="00461EF5">
        <w:rPr>
          <w:b/>
          <w:color w:val="CE1125"/>
          <w:w w:val="108"/>
          <w:sz w:val="32"/>
          <w:szCs w:val="32"/>
        </w:rPr>
        <w:t xml:space="preserve"> notes:</w:t>
      </w:r>
    </w:p>
    <w:p w14:paraId="2AB1A140" w14:textId="77777777" w:rsidR="000340F7" w:rsidRPr="00461EF5" w:rsidRDefault="000340F7">
      <w:pPr>
        <w:spacing w:before="6" w:line="240" w:lineRule="exact"/>
        <w:rPr>
          <w:sz w:val="24"/>
          <w:szCs w:val="24"/>
        </w:rPr>
      </w:pPr>
    </w:p>
    <w:p w14:paraId="7B83EC83" w14:textId="22FDC75C" w:rsidR="000340F7" w:rsidRPr="00461EF5" w:rsidRDefault="00EE69FC">
      <w:pPr>
        <w:ind w:left="100"/>
        <w:rPr>
          <w:sz w:val="26"/>
          <w:szCs w:val="26"/>
        </w:rPr>
      </w:pPr>
      <w:r w:rsidRPr="00461EF5">
        <w:rPr>
          <w:color w:val="CE1125"/>
          <w:sz w:val="26"/>
          <w:szCs w:val="26"/>
        </w:rPr>
        <w:t>9</w:t>
      </w:r>
      <w:r w:rsidRPr="00461EF5">
        <w:rPr>
          <w:color w:val="CE1125"/>
          <w:spacing w:val="-1"/>
          <w:sz w:val="26"/>
          <w:szCs w:val="26"/>
        </w:rPr>
        <w:t>/</w:t>
      </w:r>
      <w:r w:rsidR="00A94D9B">
        <w:rPr>
          <w:color w:val="CE1125"/>
          <w:sz w:val="26"/>
          <w:szCs w:val="26"/>
        </w:rPr>
        <w:t>8</w:t>
      </w:r>
      <w:r w:rsidRPr="00461EF5">
        <w:rPr>
          <w:color w:val="CE1125"/>
          <w:sz w:val="26"/>
          <w:szCs w:val="26"/>
        </w:rPr>
        <w:t xml:space="preserve">    </w:t>
      </w:r>
      <w:r w:rsidRPr="00461EF5">
        <w:rPr>
          <w:color w:val="CE1125"/>
          <w:spacing w:val="63"/>
          <w:sz w:val="26"/>
          <w:szCs w:val="26"/>
        </w:rPr>
        <w:t xml:space="preserve"> </w:t>
      </w:r>
      <w:r w:rsidRPr="00461EF5">
        <w:rPr>
          <w:color w:val="CE1125"/>
          <w:sz w:val="26"/>
          <w:szCs w:val="26"/>
        </w:rPr>
        <w:t>Gr</w:t>
      </w:r>
      <w:r w:rsidRPr="00461EF5">
        <w:rPr>
          <w:color w:val="CE1125"/>
          <w:spacing w:val="1"/>
          <w:sz w:val="26"/>
          <w:szCs w:val="26"/>
        </w:rPr>
        <w:t>o</w:t>
      </w:r>
      <w:r w:rsidRPr="00461EF5">
        <w:rPr>
          <w:color w:val="CE1125"/>
          <w:sz w:val="26"/>
          <w:szCs w:val="26"/>
        </w:rPr>
        <w:t>up</w:t>
      </w:r>
      <w:r w:rsidRPr="00461EF5">
        <w:rPr>
          <w:color w:val="CE1125"/>
          <w:spacing w:val="37"/>
          <w:sz w:val="26"/>
          <w:szCs w:val="26"/>
        </w:rPr>
        <w:t xml:space="preserve"> </w:t>
      </w:r>
      <w:r w:rsidRPr="00461EF5">
        <w:rPr>
          <w:color w:val="CE1125"/>
          <w:spacing w:val="-1"/>
          <w:w w:val="95"/>
          <w:sz w:val="26"/>
          <w:szCs w:val="26"/>
        </w:rPr>
        <w:t>M</w:t>
      </w:r>
      <w:r w:rsidRPr="00461EF5">
        <w:rPr>
          <w:color w:val="CE1125"/>
          <w:w w:val="95"/>
          <w:sz w:val="26"/>
          <w:szCs w:val="26"/>
        </w:rPr>
        <w:t>e</w:t>
      </w:r>
      <w:r w:rsidRPr="00461EF5">
        <w:rPr>
          <w:color w:val="CE1125"/>
          <w:spacing w:val="1"/>
          <w:w w:val="95"/>
          <w:sz w:val="26"/>
          <w:szCs w:val="26"/>
        </w:rPr>
        <w:t>e</w:t>
      </w:r>
      <w:r w:rsidRPr="00461EF5">
        <w:rPr>
          <w:color w:val="CE1125"/>
          <w:w w:val="95"/>
          <w:sz w:val="26"/>
          <w:szCs w:val="26"/>
        </w:rPr>
        <w:t>t</w:t>
      </w:r>
      <w:r w:rsidRPr="00461EF5">
        <w:rPr>
          <w:color w:val="CE1125"/>
          <w:spacing w:val="1"/>
          <w:w w:val="95"/>
          <w:sz w:val="26"/>
          <w:szCs w:val="26"/>
        </w:rPr>
        <w:t>i</w:t>
      </w:r>
      <w:r w:rsidRPr="00461EF5">
        <w:rPr>
          <w:color w:val="CE1125"/>
          <w:w w:val="95"/>
          <w:sz w:val="26"/>
          <w:szCs w:val="26"/>
        </w:rPr>
        <w:t>ng</w:t>
      </w:r>
      <w:r w:rsidRPr="00461EF5">
        <w:rPr>
          <w:color w:val="CE1125"/>
          <w:spacing w:val="17"/>
          <w:w w:val="95"/>
          <w:sz w:val="26"/>
          <w:szCs w:val="26"/>
        </w:rPr>
        <w:t xml:space="preserve"> </w:t>
      </w:r>
      <w:r w:rsidRPr="00461EF5">
        <w:rPr>
          <w:color w:val="CE1125"/>
          <w:sz w:val="26"/>
          <w:szCs w:val="26"/>
        </w:rPr>
        <w:t>w</w:t>
      </w:r>
      <w:r w:rsidRPr="00461EF5">
        <w:rPr>
          <w:color w:val="CE1125"/>
          <w:spacing w:val="1"/>
          <w:sz w:val="26"/>
          <w:szCs w:val="26"/>
        </w:rPr>
        <w:t>i</w:t>
      </w:r>
      <w:r w:rsidRPr="00461EF5">
        <w:rPr>
          <w:color w:val="CE1125"/>
          <w:sz w:val="26"/>
          <w:szCs w:val="26"/>
        </w:rPr>
        <w:t>th</w:t>
      </w:r>
      <w:r w:rsidRPr="00461EF5">
        <w:rPr>
          <w:color w:val="CE1125"/>
          <w:spacing w:val="1"/>
          <w:sz w:val="26"/>
          <w:szCs w:val="26"/>
        </w:rPr>
        <w:t xml:space="preserve"> </w:t>
      </w:r>
      <w:r w:rsidR="00A94D9B">
        <w:rPr>
          <w:color w:val="CE1125"/>
          <w:spacing w:val="2"/>
          <w:w w:val="92"/>
          <w:sz w:val="26"/>
          <w:szCs w:val="26"/>
        </w:rPr>
        <w:t xml:space="preserve">Dr. </w:t>
      </w:r>
      <w:proofErr w:type="spellStart"/>
      <w:r w:rsidR="00A94D9B">
        <w:rPr>
          <w:color w:val="CE1125"/>
          <w:spacing w:val="2"/>
          <w:w w:val="92"/>
          <w:sz w:val="26"/>
          <w:szCs w:val="26"/>
        </w:rPr>
        <w:t>Mitra</w:t>
      </w:r>
      <w:proofErr w:type="spellEnd"/>
    </w:p>
    <w:p w14:paraId="0F155CBF" w14:textId="6D6F8E09" w:rsidR="000340F7" w:rsidRPr="00461EF5" w:rsidRDefault="00EE69FC">
      <w:pPr>
        <w:spacing w:before="26"/>
        <w:ind w:left="100"/>
      </w:pPr>
      <w:r w:rsidRPr="00461EF5">
        <w:rPr>
          <w:b/>
        </w:rPr>
        <w:t>Dur</w:t>
      </w:r>
      <w:r w:rsidRPr="00461EF5">
        <w:rPr>
          <w:b/>
          <w:spacing w:val="1"/>
        </w:rPr>
        <w:t>at</w:t>
      </w:r>
      <w:r w:rsidRPr="00461EF5">
        <w:rPr>
          <w:b/>
        </w:rPr>
        <w:t>i</w:t>
      </w:r>
      <w:r w:rsidRPr="00461EF5">
        <w:rPr>
          <w:b/>
          <w:spacing w:val="1"/>
        </w:rPr>
        <w:t>o</w:t>
      </w:r>
      <w:r w:rsidRPr="00461EF5">
        <w:rPr>
          <w:b/>
        </w:rPr>
        <w:t>n:</w:t>
      </w:r>
      <w:r w:rsidRPr="00461EF5">
        <w:rPr>
          <w:b/>
          <w:spacing w:val="-6"/>
        </w:rPr>
        <w:t xml:space="preserve"> </w:t>
      </w:r>
      <w:r w:rsidR="00A94D9B">
        <w:rPr>
          <w:i/>
          <w:spacing w:val="1"/>
        </w:rPr>
        <w:t>20</w:t>
      </w:r>
      <w:r w:rsidRPr="00461EF5">
        <w:rPr>
          <w:i/>
          <w:spacing w:val="-1"/>
        </w:rPr>
        <w:t xml:space="preserve"> </w:t>
      </w:r>
      <w:r w:rsidRPr="00461EF5">
        <w:rPr>
          <w:i/>
        </w:rPr>
        <w:t xml:space="preserve">min             </w:t>
      </w:r>
      <w:r w:rsidRPr="00461EF5">
        <w:rPr>
          <w:i/>
          <w:spacing w:val="12"/>
        </w:rPr>
        <w:t xml:space="preserve"> </w:t>
      </w:r>
      <w:r w:rsidRPr="00461EF5">
        <w:rPr>
          <w:b/>
          <w:spacing w:val="4"/>
        </w:rPr>
        <w:t>M</w:t>
      </w:r>
      <w:r w:rsidRPr="00461EF5">
        <w:rPr>
          <w:b/>
        </w:rPr>
        <w:t>e</w:t>
      </w:r>
      <w:r w:rsidRPr="00461EF5">
        <w:rPr>
          <w:b/>
          <w:spacing w:val="-5"/>
        </w:rPr>
        <w:t>m</w:t>
      </w:r>
      <w:r w:rsidRPr="00461EF5">
        <w:rPr>
          <w:b/>
        </w:rPr>
        <w:t>be</w:t>
      </w:r>
      <w:r w:rsidRPr="00461EF5">
        <w:rPr>
          <w:b/>
          <w:spacing w:val="3"/>
        </w:rPr>
        <w:t>r</w:t>
      </w:r>
      <w:r w:rsidRPr="00461EF5">
        <w:rPr>
          <w:b/>
        </w:rPr>
        <w:t>s</w:t>
      </w:r>
      <w:r w:rsidRPr="00461EF5">
        <w:rPr>
          <w:b/>
          <w:spacing w:val="-8"/>
        </w:rPr>
        <w:t xml:space="preserve"> </w:t>
      </w:r>
      <w:r w:rsidRPr="00461EF5">
        <w:rPr>
          <w:b/>
        </w:rPr>
        <w:t>Pr</w:t>
      </w:r>
      <w:r w:rsidRPr="00461EF5">
        <w:rPr>
          <w:b/>
          <w:spacing w:val="1"/>
        </w:rPr>
        <w:t>e</w:t>
      </w:r>
      <w:r w:rsidRPr="00461EF5">
        <w:rPr>
          <w:b/>
          <w:spacing w:val="-1"/>
        </w:rPr>
        <w:t>s</w:t>
      </w:r>
      <w:r w:rsidRPr="00461EF5">
        <w:rPr>
          <w:b/>
        </w:rPr>
        <w:t>en</w:t>
      </w:r>
      <w:r w:rsidRPr="00461EF5">
        <w:rPr>
          <w:b/>
          <w:spacing w:val="1"/>
        </w:rPr>
        <w:t>t</w:t>
      </w:r>
      <w:r w:rsidRPr="00461EF5">
        <w:rPr>
          <w:b/>
        </w:rPr>
        <w:t>:</w:t>
      </w:r>
      <w:r w:rsidRPr="00461EF5">
        <w:rPr>
          <w:b/>
          <w:spacing w:val="-4"/>
        </w:rPr>
        <w:t xml:space="preserve"> </w:t>
      </w:r>
      <w:r w:rsidRPr="00461EF5">
        <w:rPr>
          <w:i/>
        </w:rPr>
        <w:t>All</w:t>
      </w:r>
    </w:p>
    <w:p w14:paraId="4193C84E" w14:textId="77777777" w:rsidR="000340F7" w:rsidRPr="00461EF5" w:rsidRDefault="000340F7">
      <w:pPr>
        <w:spacing w:before="13" w:line="220" w:lineRule="exact"/>
        <w:rPr>
          <w:sz w:val="22"/>
          <w:szCs w:val="22"/>
        </w:rPr>
      </w:pPr>
    </w:p>
    <w:p w14:paraId="5D7825A9" w14:textId="77777777" w:rsidR="000340F7" w:rsidRPr="00461EF5" w:rsidRDefault="00EE69FC">
      <w:pPr>
        <w:ind w:left="100"/>
      </w:pPr>
      <w:r w:rsidRPr="00461EF5">
        <w:rPr>
          <w:b/>
        </w:rPr>
        <w:t>Purp</w:t>
      </w:r>
      <w:r w:rsidRPr="00461EF5">
        <w:rPr>
          <w:b/>
          <w:spacing w:val="1"/>
        </w:rPr>
        <w:t>o</w:t>
      </w:r>
      <w:r w:rsidRPr="00461EF5">
        <w:rPr>
          <w:b/>
          <w:spacing w:val="-1"/>
        </w:rPr>
        <w:t>s</w:t>
      </w:r>
      <w:r w:rsidRPr="00461EF5">
        <w:rPr>
          <w:b/>
        </w:rPr>
        <w:t>e</w:t>
      </w:r>
      <w:r w:rsidRPr="00461EF5">
        <w:rPr>
          <w:b/>
          <w:spacing w:val="-6"/>
        </w:rPr>
        <w:t xml:space="preserve"> </w:t>
      </w:r>
      <w:r w:rsidRPr="00461EF5">
        <w:rPr>
          <w:b/>
          <w:spacing w:val="1"/>
        </w:rPr>
        <w:t>a</w:t>
      </w:r>
      <w:r w:rsidRPr="00461EF5">
        <w:rPr>
          <w:b/>
        </w:rPr>
        <w:t>nd</w:t>
      </w:r>
      <w:r w:rsidRPr="00461EF5">
        <w:rPr>
          <w:b/>
          <w:spacing w:val="-1"/>
        </w:rPr>
        <w:t xml:space="preserve"> G</w:t>
      </w:r>
      <w:r w:rsidRPr="00461EF5">
        <w:rPr>
          <w:b/>
          <w:spacing w:val="1"/>
        </w:rPr>
        <w:t>oa</w:t>
      </w:r>
      <w:r w:rsidRPr="00461EF5">
        <w:rPr>
          <w:b/>
        </w:rPr>
        <w:t>l</w:t>
      </w:r>
      <w:r w:rsidRPr="00461EF5">
        <w:rPr>
          <w:b/>
          <w:spacing w:val="-1"/>
        </w:rPr>
        <w:t>s</w:t>
      </w:r>
      <w:r w:rsidRPr="00461EF5">
        <w:rPr>
          <w:b/>
        </w:rPr>
        <w:t>:</w:t>
      </w:r>
    </w:p>
    <w:p w14:paraId="56E31777" w14:textId="71F8CD53" w:rsidR="000340F7" w:rsidRPr="00461EF5" w:rsidRDefault="00EE69FC" w:rsidP="00A94D9B">
      <w:pPr>
        <w:spacing w:line="220" w:lineRule="exact"/>
        <w:ind w:left="100"/>
      </w:pPr>
      <w:r w:rsidRPr="00461EF5">
        <w:t>E</w:t>
      </w:r>
      <w:r w:rsidRPr="00461EF5">
        <w:rPr>
          <w:spacing w:val="-1"/>
        </w:rPr>
        <w:t>s</w:t>
      </w:r>
      <w:r w:rsidRPr="00461EF5">
        <w:t>ta</w:t>
      </w:r>
      <w:r w:rsidRPr="00461EF5">
        <w:rPr>
          <w:spacing w:val="1"/>
        </w:rPr>
        <w:t>b</w:t>
      </w:r>
      <w:r w:rsidRPr="00461EF5">
        <w:t>li</w:t>
      </w:r>
      <w:r w:rsidRPr="00461EF5">
        <w:rPr>
          <w:spacing w:val="1"/>
        </w:rPr>
        <w:t>s</w:t>
      </w:r>
      <w:r w:rsidRPr="00461EF5">
        <w:t>h</w:t>
      </w:r>
      <w:r w:rsidRPr="00461EF5">
        <w:rPr>
          <w:spacing w:val="-8"/>
        </w:rPr>
        <w:t xml:space="preserve"> </w:t>
      </w:r>
      <w:r w:rsidRPr="00461EF5">
        <w:t>c</w:t>
      </w:r>
      <w:r w:rsidRPr="00461EF5">
        <w:rPr>
          <w:spacing w:val="1"/>
        </w:rPr>
        <w:t>o</w:t>
      </w:r>
      <w:r w:rsidRPr="00461EF5">
        <w:rPr>
          <w:spacing w:val="-1"/>
        </w:rPr>
        <w:t>n</w:t>
      </w:r>
      <w:r w:rsidRPr="00461EF5">
        <w:t>tact</w:t>
      </w:r>
      <w:r w:rsidRPr="00461EF5">
        <w:rPr>
          <w:spacing w:val="-3"/>
        </w:rPr>
        <w:t xml:space="preserve"> </w:t>
      </w:r>
      <w:r w:rsidRPr="00461EF5">
        <w:rPr>
          <w:spacing w:val="-2"/>
        </w:rPr>
        <w:t>w</w:t>
      </w:r>
      <w:r w:rsidRPr="00461EF5">
        <w:t>i</w:t>
      </w:r>
      <w:r w:rsidRPr="00461EF5">
        <w:rPr>
          <w:spacing w:val="2"/>
        </w:rPr>
        <w:t>t</w:t>
      </w:r>
      <w:r w:rsidRPr="00461EF5">
        <w:t>h</w:t>
      </w:r>
      <w:r w:rsidR="00A94D9B">
        <w:rPr>
          <w:spacing w:val="-5"/>
        </w:rPr>
        <w:t xml:space="preserve"> Dr. </w:t>
      </w:r>
      <w:proofErr w:type="spellStart"/>
      <w:r w:rsidR="00A94D9B">
        <w:rPr>
          <w:spacing w:val="-5"/>
        </w:rPr>
        <w:t>Mitra</w:t>
      </w:r>
      <w:proofErr w:type="spellEnd"/>
      <w:r w:rsidR="00A94D9B">
        <w:rPr>
          <w:spacing w:val="-5"/>
        </w:rPr>
        <w:t>. Find out what he expects of us, and set up a weekly meeting time.</w:t>
      </w:r>
    </w:p>
    <w:p w14:paraId="61080C9E" w14:textId="77777777" w:rsidR="000340F7" w:rsidRPr="00461EF5" w:rsidRDefault="000340F7">
      <w:pPr>
        <w:spacing w:before="13" w:line="220" w:lineRule="exact"/>
        <w:rPr>
          <w:sz w:val="22"/>
          <w:szCs w:val="22"/>
        </w:rPr>
      </w:pPr>
    </w:p>
    <w:p w14:paraId="0CD8E1D1" w14:textId="77777777" w:rsidR="000340F7" w:rsidRPr="00461EF5" w:rsidRDefault="00EE69FC">
      <w:pPr>
        <w:ind w:left="100"/>
      </w:pPr>
      <w:r w:rsidRPr="00461EF5">
        <w:rPr>
          <w:b/>
        </w:rPr>
        <w:t>Achie</w:t>
      </w:r>
      <w:r w:rsidRPr="00461EF5">
        <w:rPr>
          <w:b/>
          <w:spacing w:val="1"/>
        </w:rPr>
        <w:t>v</w:t>
      </w:r>
      <w:r w:rsidRPr="00461EF5">
        <w:rPr>
          <w:b/>
          <w:spacing w:val="3"/>
        </w:rPr>
        <w:t>e</w:t>
      </w:r>
      <w:r w:rsidRPr="00461EF5">
        <w:rPr>
          <w:b/>
          <w:spacing w:val="-3"/>
        </w:rPr>
        <w:t>m</w:t>
      </w:r>
      <w:r w:rsidRPr="00461EF5">
        <w:rPr>
          <w:b/>
        </w:rPr>
        <w:t>en</w:t>
      </w:r>
      <w:r w:rsidRPr="00461EF5">
        <w:rPr>
          <w:b/>
          <w:spacing w:val="1"/>
        </w:rPr>
        <w:t>t</w:t>
      </w:r>
      <w:r w:rsidRPr="00461EF5">
        <w:rPr>
          <w:b/>
          <w:spacing w:val="-1"/>
        </w:rPr>
        <w:t>s</w:t>
      </w:r>
      <w:r w:rsidRPr="00461EF5">
        <w:rPr>
          <w:b/>
        </w:rPr>
        <w:t>:</w:t>
      </w:r>
    </w:p>
    <w:p w14:paraId="10FF518B" w14:textId="040A74FE" w:rsidR="000340F7" w:rsidRPr="00461EF5" w:rsidRDefault="00EE69FC" w:rsidP="00A94D9B">
      <w:pPr>
        <w:spacing w:line="220" w:lineRule="exact"/>
        <w:ind w:left="100"/>
      </w:pPr>
      <w:r w:rsidRPr="00461EF5">
        <w:t>As</w:t>
      </w:r>
      <w:r w:rsidRPr="00461EF5">
        <w:rPr>
          <w:spacing w:val="-2"/>
        </w:rPr>
        <w:t xml:space="preserve"> </w:t>
      </w:r>
      <w:r w:rsidRPr="00461EF5">
        <w:t xml:space="preserve">a </w:t>
      </w:r>
      <w:r w:rsidRPr="00461EF5">
        <w:rPr>
          <w:spacing w:val="-1"/>
        </w:rPr>
        <w:t>g</w:t>
      </w:r>
      <w:r w:rsidRPr="00461EF5">
        <w:rPr>
          <w:spacing w:val="1"/>
        </w:rPr>
        <w:t>ro</w:t>
      </w:r>
      <w:r w:rsidRPr="00461EF5">
        <w:rPr>
          <w:spacing w:val="-1"/>
        </w:rPr>
        <w:t>u</w:t>
      </w:r>
      <w:r w:rsidRPr="00461EF5">
        <w:rPr>
          <w:spacing w:val="1"/>
        </w:rPr>
        <w:t>p</w:t>
      </w:r>
      <w:r w:rsidRPr="00461EF5">
        <w:t>,</w:t>
      </w:r>
      <w:r w:rsidR="00A94D9B">
        <w:rPr>
          <w:spacing w:val="-2"/>
        </w:rPr>
        <w:t xml:space="preserve"> we have a weekly meeting time, and Dr. </w:t>
      </w:r>
      <w:proofErr w:type="spellStart"/>
      <w:r w:rsidR="00A94D9B">
        <w:rPr>
          <w:spacing w:val="-2"/>
        </w:rPr>
        <w:t>Mitra</w:t>
      </w:r>
      <w:proofErr w:type="spellEnd"/>
      <w:r w:rsidR="00A94D9B">
        <w:rPr>
          <w:spacing w:val="-2"/>
        </w:rPr>
        <w:t xml:space="preserve"> is aware of the delay we’ll have on working with </w:t>
      </w:r>
      <w:proofErr w:type="spellStart"/>
      <w:r w:rsidR="00A94D9B">
        <w:rPr>
          <w:spacing w:val="-2"/>
        </w:rPr>
        <w:t>Workiva</w:t>
      </w:r>
      <w:proofErr w:type="spellEnd"/>
      <w:r w:rsidR="00A94D9B">
        <w:rPr>
          <w:spacing w:val="-2"/>
        </w:rPr>
        <w:t xml:space="preserve"> this week, due to our main point of contact being out of town.</w:t>
      </w:r>
    </w:p>
    <w:p w14:paraId="2DE7FD97" w14:textId="77777777" w:rsidR="000340F7" w:rsidRPr="00461EF5" w:rsidRDefault="000340F7">
      <w:pPr>
        <w:spacing w:before="12" w:line="200" w:lineRule="exact"/>
      </w:pPr>
    </w:p>
    <w:p w14:paraId="37F85742" w14:textId="77777777" w:rsidR="000340F7" w:rsidRPr="00461EF5" w:rsidRDefault="00EE69FC">
      <w:pPr>
        <w:ind w:left="100"/>
        <w:rPr>
          <w:sz w:val="32"/>
          <w:szCs w:val="32"/>
        </w:rPr>
      </w:pPr>
      <w:proofErr w:type="gramStart"/>
      <w:r w:rsidRPr="00461EF5">
        <w:rPr>
          <w:b/>
          <w:color w:val="CE1125"/>
          <w:sz w:val="32"/>
          <w:szCs w:val="32"/>
        </w:rPr>
        <w:t>P</w:t>
      </w:r>
      <w:r w:rsidRPr="00461EF5">
        <w:rPr>
          <w:b/>
          <w:color w:val="CE1125"/>
          <w:spacing w:val="-1"/>
          <w:sz w:val="32"/>
          <w:szCs w:val="32"/>
        </w:rPr>
        <w:t>e</w:t>
      </w:r>
      <w:r w:rsidRPr="00461EF5">
        <w:rPr>
          <w:b/>
          <w:color w:val="CE1125"/>
          <w:spacing w:val="1"/>
          <w:sz w:val="32"/>
          <w:szCs w:val="32"/>
        </w:rPr>
        <w:t>nd</w:t>
      </w:r>
      <w:r w:rsidRPr="00461EF5">
        <w:rPr>
          <w:b/>
          <w:color w:val="CE1125"/>
          <w:sz w:val="32"/>
          <w:szCs w:val="32"/>
        </w:rPr>
        <w:t>i</w:t>
      </w:r>
      <w:r w:rsidRPr="00461EF5">
        <w:rPr>
          <w:b/>
          <w:color w:val="CE1125"/>
          <w:spacing w:val="1"/>
          <w:sz w:val="32"/>
          <w:szCs w:val="32"/>
        </w:rPr>
        <w:t>n</w:t>
      </w:r>
      <w:r w:rsidRPr="00461EF5">
        <w:rPr>
          <w:b/>
          <w:color w:val="CE1125"/>
          <w:sz w:val="32"/>
          <w:szCs w:val="32"/>
        </w:rPr>
        <w:t xml:space="preserve">g </w:t>
      </w:r>
      <w:r w:rsidRPr="00461EF5">
        <w:rPr>
          <w:b/>
          <w:color w:val="CE1125"/>
          <w:spacing w:val="9"/>
          <w:sz w:val="32"/>
          <w:szCs w:val="32"/>
        </w:rPr>
        <w:t xml:space="preserve"> </w:t>
      </w:r>
      <w:r w:rsidRPr="00461EF5">
        <w:rPr>
          <w:b/>
          <w:color w:val="CE1125"/>
          <w:w w:val="105"/>
          <w:sz w:val="32"/>
          <w:szCs w:val="32"/>
        </w:rPr>
        <w:t>iss</w:t>
      </w:r>
      <w:r w:rsidRPr="00461EF5">
        <w:rPr>
          <w:b/>
          <w:color w:val="CE1125"/>
          <w:spacing w:val="2"/>
          <w:w w:val="105"/>
          <w:sz w:val="32"/>
          <w:szCs w:val="32"/>
        </w:rPr>
        <w:t>u</w:t>
      </w:r>
      <w:r w:rsidRPr="00461EF5">
        <w:rPr>
          <w:b/>
          <w:color w:val="CE1125"/>
          <w:spacing w:val="-1"/>
          <w:w w:val="124"/>
          <w:sz w:val="32"/>
          <w:szCs w:val="32"/>
        </w:rPr>
        <w:t>e</w:t>
      </w:r>
      <w:r w:rsidRPr="00461EF5">
        <w:rPr>
          <w:b/>
          <w:color w:val="CE1125"/>
          <w:w w:val="109"/>
          <w:sz w:val="32"/>
          <w:szCs w:val="32"/>
        </w:rPr>
        <w:t>s</w:t>
      </w:r>
      <w:proofErr w:type="gramEnd"/>
    </w:p>
    <w:p w14:paraId="4D384ACE" w14:textId="61411FDA" w:rsidR="000340F7" w:rsidRPr="00461EF5" w:rsidRDefault="00EE69FC" w:rsidP="00EE69FC">
      <w:pPr>
        <w:spacing w:before="32"/>
        <w:ind w:left="460"/>
      </w:pPr>
      <w:r w:rsidRPr="00461EF5">
        <w:rPr>
          <w:spacing w:val="1"/>
        </w:rPr>
        <w:t>1</w:t>
      </w:r>
      <w:r w:rsidRPr="00461EF5">
        <w:t xml:space="preserve">.    </w:t>
      </w:r>
      <w:r w:rsidRPr="00461EF5">
        <w:rPr>
          <w:spacing w:val="8"/>
        </w:rPr>
        <w:t xml:space="preserve"> </w:t>
      </w:r>
      <w:proofErr w:type="spellStart"/>
      <w:r w:rsidR="00F94D65">
        <w:rPr>
          <w:spacing w:val="8"/>
        </w:rPr>
        <w:t>Workiva</w:t>
      </w:r>
      <w:proofErr w:type="spellEnd"/>
      <w:r w:rsidR="00F94D65">
        <w:rPr>
          <w:spacing w:val="8"/>
        </w:rPr>
        <w:t xml:space="preserve"> contact is out of town, so we were unable to further clarify project.</w:t>
      </w:r>
    </w:p>
    <w:p w14:paraId="039A93C9" w14:textId="77777777" w:rsidR="000340F7" w:rsidRPr="00461EF5" w:rsidRDefault="000340F7">
      <w:pPr>
        <w:spacing w:before="12" w:line="200" w:lineRule="exact"/>
      </w:pPr>
    </w:p>
    <w:p w14:paraId="5C243C6B" w14:textId="77777777" w:rsidR="000340F7" w:rsidRPr="00461EF5" w:rsidRDefault="00EE69FC">
      <w:pPr>
        <w:ind w:left="100"/>
        <w:rPr>
          <w:sz w:val="32"/>
          <w:szCs w:val="32"/>
        </w:rPr>
      </w:pPr>
      <w:r w:rsidRPr="00461EF5">
        <w:rPr>
          <w:b/>
          <w:color w:val="CE1125"/>
          <w:sz w:val="32"/>
          <w:szCs w:val="32"/>
        </w:rPr>
        <w:t>Pla</w:t>
      </w:r>
      <w:r w:rsidRPr="00461EF5">
        <w:rPr>
          <w:b/>
          <w:color w:val="CE1125"/>
          <w:spacing w:val="1"/>
          <w:sz w:val="32"/>
          <w:szCs w:val="32"/>
        </w:rPr>
        <w:t>n</w:t>
      </w:r>
      <w:r w:rsidRPr="00461EF5">
        <w:rPr>
          <w:b/>
          <w:color w:val="CE1125"/>
          <w:sz w:val="32"/>
          <w:szCs w:val="32"/>
        </w:rPr>
        <w:t>s</w:t>
      </w:r>
      <w:r w:rsidRPr="00461EF5">
        <w:rPr>
          <w:b/>
          <w:color w:val="CE1125"/>
          <w:spacing w:val="45"/>
          <w:sz w:val="32"/>
          <w:szCs w:val="32"/>
        </w:rPr>
        <w:t xml:space="preserve"> </w:t>
      </w:r>
      <w:r w:rsidRPr="00461EF5">
        <w:rPr>
          <w:b/>
          <w:color w:val="CE1125"/>
          <w:sz w:val="32"/>
          <w:szCs w:val="32"/>
        </w:rPr>
        <w:t>for</w:t>
      </w:r>
      <w:r w:rsidRPr="00461EF5">
        <w:rPr>
          <w:b/>
          <w:color w:val="CE1125"/>
          <w:spacing w:val="29"/>
          <w:sz w:val="32"/>
          <w:szCs w:val="32"/>
        </w:rPr>
        <w:t xml:space="preserve"> </w:t>
      </w:r>
      <w:proofErr w:type="gramStart"/>
      <w:r w:rsidRPr="00461EF5">
        <w:rPr>
          <w:b/>
          <w:color w:val="CE1125"/>
          <w:spacing w:val="1"/>
          <w:sz w:val="32"/>
          <w:szCs w:val="32"/>
        </w:rPr>
        <w:t>n</w:t>
      </w:r>
      <w:r w:rsidRPr="00461EF5">
        <w:rPr>
          <w:b/>
          <w:color w:val="CE1125"/>
          <w:spacing w:val="-1"/>
          <w:sz w:val="32"/>
          <w:szCs w:val="32"/>
        </w:rPr>
        <w:t>ex</w:t>
      </w:r>
      <w:r w:rsidRPr="00461EF5">
        <w:rPr>
          <w:b/>
          <w:color w:val="CE1125"/>
          <w:sz w:val="32"/>
          <w:szCs w:val="32"/>
        </w:rPr>
        <w:t xml:space="preserve">t </w:t>
      </w:r>
      <w:r w:rsidRPr="00461EF5">
        <w:rPr>
          <w:b/>
          <w:color w:val="CE1125"/>
          <w:spacing w:val="8"/>
          <w:sz w:val="32"/>
          <w:szCs w:val="32"/>
        </w:rPr>
        <w:t xml:space="preserve"> </w:t>
      </w:r>
      <w:r w:rsidRPr="00461EF5">
        <w:rPr>
          <w:b/>
          <w:color w:val="CE1125"/>
          <w:spacing w:val="3"/>
          <w:w w:val="107"/>
          <w:sz w:val="32"/>
          <w:szCs w:val="32"/>
        </w:rPr>
        <w:t>w</w:t>
      </w:r>
      <w:r w:rsidRPr="00461EF5">
        <w:rPr>
          <w:b/>
          <w:color w:val="CE1125"/>
          <w:spacing w:val="-1"/>
          <w:w w:val="124"/>
          <w:sz w:val="32"/>
          <w:szCs w:val="32"/>
        </w:rPr>
        <w:t>e</w:t>
      </w:r>
      <w:r w:rsidRPr="00461EF5">
        <w:rPr>
          <w:b/>
          <w:color w:val="CE1125"/>
          <w:spacing w:val="1"/>
          <w:w w:val="124"/>
          <w:sz w:val="32"/>
          <w:szCs w:val="32"/>
        </w:rPr>
        <w:t>e</w:t>
      </w:r>
      <w:r w:rsidRPr="00461EF5">
        <w:rPr>
          <w:b/>
          <w:color w:val="CE1125"/>
          <w:w w:val="98"/>
          <w:sz w:val="32"/>
          <w:szCs w:val="32"/>
        </w:rPr>
        <w:t>k</w:t>
      </w:r>
      <w:proofErr w:type="gramEnd"/>
      <w:r w:rsidR="00CD31A4" w:rsidRPr="00461EF5">
        <w:rPr>
          <w:b/>
          <w:color w:val="CE1125"/>
          <w:w w:val="98"/>
          <w:sz w:val="32"/>
          <w:szCs w:val="32"/>
        </w:rPr>
        <w:t xml:space="preserve"> </w:t>
      </w:r>
    </w:p>
    <w:p w14:paraId="752EA9C3" w14:textId="77777777" w:rsidR="000340F7" w:rsidRPr="00461EF5" w:rsidRDefault="00CD31A4">
      <w:pPr>
        <w:tabs>
          <w:tab w:val="left" w:pos="820"/>
        </w:tabs>
        <w:spacing w:before="36" w:line="220" w:lineRule="exact"/>
        <w:ind w:left="820" w:right="170" w:hanging="360"/>
      </w:pPr>
      <w:r w:rsidRPr="00461EF5">
        <w:rPr>
          <w:spacing w:val="1"/>
        </w:rPr>
        <w:t>Describe who will do what …..</w:t>
      </w:r>
    </w:p>
    <w:p w14:paraId="46EA27C6" w14:textId="24A9A396" w:rsidR="00CD31A4" w:rsidRPr="00F94D65" w:rsidRDefault="00F94D65" w:rsidP="00F94D65">
      <w:pPr>
        <w:pStyle w:val="ListParagraph"/>
        <w:numPr>
          <w:ilvl w:val="0"/>
          <w:numId w:val="2"/>
        </w:numPr>
        <w:spacing w:line="220" w:lineRule="exact"/>
      </w:pPr>
      <w:r>
        <w:rPr>
          <w:spacing w:val="1"/>
        </w:rPr>
        <w:t xml:space="preserve">Set up meeting times with </w:t>
      </w:r>
      <w:proofErr w:type="spellStart"/>
      <w:r>
        <w:rPr>
          <w:spacing w:val="1"/>
        </w:rPr>
        <w:t>Workiva</w:t>
      </w:r>
      <w:proofErr w:type="spellEnd"/>
      <w:r>
        <w:rPr>
          <w:spacing w:val="1"/>
        </w:rPr>
        <w:t xml:space="preserve"> contact (Caleb, 30min)</w:t>
      </w:r>
    </w:p>
    <w:p w14:paraId="1AF56605" w14:textId="53578DF4" w:rsidR="00F94D65" w:rsidRPr="00F94D65" w:rsidRDefault="00F94D65" w:rsidP="00F94D65">
      <w:pPr>
        <w:pStyle w:val="ListParagraph"/>
        <w:numPr>
          <w:ilvl w:val="0"/>
          <w:numId w:val="2"/>
        </w:numPr>
        <w:spacing w:line="220" w:lineRule="exact"/>
      </w:pPr>
      <w:r>
        <w:rPr>
          <w:spacing w:val="1"/>
        </w:rPr>
        <w:t xml:space="preserve">Meet with </w:t>
      </w:r>
      <w:proofErr w:type="spellStart"/>
      <w:r>
        <w:rPr>
          <w:spacing w:val="1"/>
        </w:rPr>
        <w:t>Workiva</w:t>
      </w:r>
      <w:proofErr w:type="spellEnd"/>
      <w:r>
        <w:rPr>
          <w:spacing w:val="1"/>
        </w:rPr>
        <w:t xml:space="preserve"> contact (All, 1-2hr)</w:t>
      </w:r>
    </w:p>
    <w:p w14:paraId="2985F1A2" w14:textId="2685C15E" w:rsidR="00F94D65" w:rsidRPr="00F94D65" w:rsidRDefault="00F94D65" w:rsidP="00F94D65">
      <w:pPr>
        <w:pStyle w:val="ListParagraph"/>
        <w:numPr>
          <w:ilvl w:val="0"/>
          <w:numId w:val="2"/>
        </w:numPr>
        <w:spacing w:line="220" w:lineRule="exact"/>
      </w:pPr>
      <w:r>
        <w:rPr>
          <w:spacing w:val="1"/>
        </w:rPr>
        <w:t xml:space="preserve">Continue researching </w:t>
      </w:r>
      <w:proofErr w:type="spellStart"/>
      <w:r>
        <w:rPr>
          <w:spacing w:val="1"/>
        </w:rPr>
        <w:t>Docker</w:t>
      </w:r>
      <w:proofErr w:type="spellEnd"/>
      <w:r>
        <w:rPr>
          <w:spacing w:val="1"/>
        </w:rPr>
        <w:t>, Go, and cloud platforms (All, 4hr)</w:t>
      </w:r>
    </w:p>
    <w:p w14:paraId="70EFEB2C" w14:textId="339589CA" w:rsidR="00F94D65" w:rsidRPr="00F94D65" w:rsidRDefault="00F94D65" w:rsidP="00F94D65">
      <w:pPr>
        <w:pStyle w:val="ListParagraph"/>
        <w:numPr>
          <w:ilvl w:val="0"/>
          <w:numId w:val="2"/>
        </w:numPr>
        <w:spacing w:line="220" w:lineRule="exact"/>
      </w:pPr>
      <w:r>
        <w:rPr>
          <w:spacing w:val="1"/>
        </w:rPr>
        <w:t>Set up initial team website and knowledge sharing platforms (Nick, -)</w:t>
      </w:r>
    </w:p>
    <w:p w14:paraId="0AD3E413" w14:textId="4CAAFED9" w:rsidR="00F94D65" w:rsidRPr="00F94D65" w:rsidRDefault="00F94D65" w:rsidP="00F94D65">
      <w:pPr>
        <w:pStyle w:val="ListParagraph"/>
        <w:numPr>
          <w:ilvl w:val="0"/>
          <w:numId w:val="2"/>
        </w:numPr>
        <w:spacing w:line="220" w:lineRule="exact"/>
      </w:pPr>
      <w:r>
        <w:rPr>
          <w:spacing w:val="1"/>
        </w:rPr>
        <w:t>Initial team meeting (All, 1-2hr)</w:t>
      </w:r>
    </w:p>
    <w:p w14:paraId="6CEF7EBF" w14:textId="77777777" w:rsidR="00F94D65" w:rsidRPr="00461EF5" w:rsidRDefault="00F94D65" w:rsidP="00F94D65">
      <w:pPr>
        <w:pStyle w:val="ListParagraph"/>
        <w:spacing w:line="220" w:lineRule="exact"/>
        <w:ind w:left="820"/>
      </w:pPr>
    </w:p>
    <w:p w14:paraId="2004A4EF" w14:textId="77777777" w:rsidR="00CD31A4" w:rsidRPr="00461EF5" w:rsidRDefault="00EE69FC" w:rsidP="00EE69FC">
      <w:pPr>
        <w:tabs>
          <w:tab w:val="left" w:pos="820"/>
        </w:tabs>
        <w:ind w:right="890"/>
        <w:rPr>
          <w:b/>
          <w:color w:val="CE1125"/>
          <w:w w:val="109"/>
          <w:sz w:val="28"/>
          <w:szCs w:val="32"/>
        </w:rPr>
      </w:pPr>
      <w:r w:rsidRPr="00461EF5">
        <w:rPr>
          <w:b/>
          <w:color w:val="CE1125"/>
          <w:sz w:val="28"/>
          <w:szCs w:val="32"/>
        </w:rPr>
        <w:t>In</w:t>
      </w:r>
      <w:r w:rsidRPr="00461EF5">
        <w:rPr>
          <w:b/>
          <w:color w:val="CE1125"/>
          <w:spacing w:val="1"/>
          <w:sz w:val="28"/>
          <w:szCs w:val="32"/>
        </w:rPr>
        <w:t>d</w:t>
      </w:r>
      <w:r w:rsidRPr="00461EF5">
        <w:rPr>
          <w:b/>
          <w:color w:val="CE1125"/>
          <w:sz w:val="28"/>
          <w:szCs w:val="32"/>
        </w:rPr>
        <w:t>ivi</w:t>
      </w:r>
      <w:r w:rsidRPr="00461EF5">
        <w:rPr>
          <w:b/>
          <w:color w:val="CE1125"/>
          <w:spacing w:val="1"/>
          <w:sz w:val="28"/>
          <w:szCs w:val="32"/>
        </w:rPr>
        <w:t>du</w:t>
      </w:r>
      <w:r w:rsidRPr="00461EF5">
        <w:rPr>
          <w:b/>
          <w:color w:val="CE1125"/>
          <w:sz w:val="28"/>
          <w:szCs w:val="32"/>
        </w:rPr>
        <w:t>al</w:t>
      </w:r>
      <w:r w:rsidRPr="00461EF5">
        <w:rPr>
          <w:b/>
          <w:color w:val="CE1125"/>
          <w:spacing w:val="21"/>
          <w:sz w:val="28"/>
          <w:szCs w:val="32"/>
        </w:rPr>
        <w:t xml:space="preserve"> </w:t>
      </w:r>
      <w:proofErr w:type="gramStart"/>
      <w:r w:rsidRPr="00461EF5">
        <w:rPr>
          <w:b/>
          <w:color w:val="CE1125"/>
          <w:spacing w:val="2"/>
          <w:w w:val="106"/>
          <w:sz w:val="28"/>
          <w:szCs w:val="32"/>
        </w:rPr>
        <w:t>C</w:t>
      </w:r>
      <w:r w:rsidRPr="00461EF5">
        <w:rPr>
          <w:b/>
          <w:color w:val="CE1125"/>
          <w:w w:val="111"/>
          <w:sz w:val="28"/>
          <w:szCs w:val="32"/>
        </w:rPr>
        <w:t>o</w:t>
      </w:r>
      <w:r w:rsidRPr="00461EF5">
        <w:rPr>
          <w:b/>
          <w:color w:val="CE1125"/>
          <w:spacing w:val="1"/>
          <w:w w:val="111"/>
          <w:sz w:val="28"/>
          <w:szCs w:val="32"/>
        </w:rPr>
        <w:t>n</w:t>
      </w:r>
      <w:r w:rsidRPr="00461EF5">
        <w:rPr>
          <w:b/>
          <w:color w:val="CE1125"/>
          <w:w w:val="109"/>
          <w:sz w:val="28"/>
          <w:szCs w:val="32"/>
        </w:rPr>
        <w:t>t</w:t>
      </w:r>
      <w:r w:rsidRPr="00461EF5">
        <w:rPr>
          <w:b/>
          <w:color w:val="CE1125"/>
          <w:spacing w:val="-1"/>
          <w:w w:val="109"/>
          <w:sz w:val="28"/>
          <w:szCs w:val="32"/>
        </w:rPr>
        <w:t>r</w:t>
      </w:r>
      <w:r w:rsidRPr="00461EF5">
        <w:rPr>
          <w:b/>
          <w:color w:val="CE1125"/>
          <w:w w:val="102"/>
          <w:sz w:val="28"/>
          <w:szCs w:val="32"/>
        </w:rPr>
        <w:t>i</w:t>
      </w:r>
      <w:r w:rsidRPr="00461EF5">
        <w:rPr>
          <w:b/>
          <w:color w:val="CE1125"/>
          <w:spacing w:val="1"/>
          <w:w w:val="102"/>
          <w:sz w:val="28"/>
          <w:szCs w:val="32"/>
        </w:rPr>
        <w:t>b</w:t>
      </w:r>
      <w:r w:rsidRPr="00461EF5">
        <w:rPr>
          <w:b/>
          <w:color w:val="CE1125"/>
          <w:spacing w:val="1"/>
          <w:w w:val="104"/>
          <w:sz w:val="28"/>
          <w:szCs w:val="32"/>
        </w:rPr>
        <w:t>u</w:t>
      </w:r>
      <w:r w:rsidRPr="00461EF5">
        <w:rPr>
          <w:b/>
          <w:color w:val="CE1125"/>
          <w:w w:val="111"/>
          <w:sz w:val="28"/>
          <w:szCs w:val="32"/>
        </w:rPr>
        <w:t>tio</w:t>
      </w:r>
      <w:r w:rsidRPr="00461EF5">
        <w:rPr>
          <w:b/>
          <w:color w:val="CE1125"/>
          <w:spacing w:val="1"/>
          <w:w w:val="111"/>
          <w:sz w:val="28"/>
          <w:szCs w:val="32"/>
        </w:rPr>
        <w:t>n</w:t>
      </w:r>
      <w:r w:rsidRPr="00461EF5">
        <w:rPr>
          <w:b/>
          <w:color w:val="CE1125"/>
          <w:w w:val="109"/>
          <w:sz w:val="28"/>
          <w:szCs w:val="32"/>
        </w:rPr>
        <w:t>s</w:t>
      </w:r>
      <w:r w:rsidR="00CD31A4" w:rsidRPr="00461EF5">
        <w:rPr>
          <w:b/>
          <w:color w:val="CE1125"/>
          <w:w w:val="109"/>
          <w:sz w:val="28"/>
          <w:szCs w:val="32"/>
        </w:rPr>
        <w:t>(</w:t>
      </w:r>
      <w:proofErr w:type="gramEnd"/>
      <w:r w:rsidR="00CD31A4" w:rsidRPr="00461EF5">
        <w:rPr>
          <w:b/>
          <w:color w:val="CE1125"/>
          <w:w w:val="109"/>
          <w:sz w:val="28"/>
          <w:szCs w:val="32"/>
        </w:rPr>
        <w:t>this week)</w:t>
      </w:r>
    </w:p>
    <w:p w14:paraId="05A4177D" w14:textId="7FCDE6A0" w:rsidR="00CD31A4" w:rsidRDefault="00F94D65">
      <w:pPr>
        <w:spacing w:before="32"/>
        <w:ind w:left="100" w:right="4241"/>
      </w:pPr>
      <w:r>
        <w:t xml:space="preserve">Caleb: met with advisor, organized meeting with advisor, worked on Go tutorial, found/read/shared article on </w:t>
      </w:r>
      <w:proofErr w:type="spellStart"/>
      <w:r>
        <w:t>Docker</w:t>
      </w:r>
      <w:proofErr w:type="spellEnd"/>
      <w:r>
        <w:t xml:space="preserve"> (5hr)</w:t>
      </w:r>
    </w:p>
    <w:p w14:paraId="16D8374B" w14:textId="77777777" w:rsidR="00F94D65" w:rsidRDefault="00F94D65">
      <w:pPr>
        <w:spacing w:before="32"/>
        <w:ind w:left="100" w:right="4241"/>
      </w:pPr>
    </w:p>
    <w:p w14:paraId="191572AD" w14:textId="4A96D02B" w:rsidR="00F94D65" w:rsidRDefault="00F94D65">
      <w:pPr>
        <w:spacing w:before="32"/>
        <w:ind w:left="100" w:right="4241"/>
      </w:pPr>
      <w:r>
        <w:t xml:space="preserve">Chris: met with advisor, read </w:t>
      </w:r>
      <w:proofErr w:type="spellStart"/>
      <w:r>
        <w:t>Docker</w:t>
      </w:r>
      <w:proofErr w:type="spellEnd"/>
      <w:r>
        <w:t xml:space="preserve"> article (1.5hr)</w:t>
      </w:r>
    </w:p>
    <w:p w14:paraId="66DD15B6" w14:textId="77777777" w:rsidR="00F94D65" w:rsidRDefault="00F94D65">
      <w:pPr>
        <w:spacing w:before="32"/>
        <w:ind w:left="100" w:right="4241"/>
      </w:pPr>
    </w:p>
    <w:p w14:paraId="16BCCE6D" w14:textId="09C6795C" w:rsidR="00F94D65" w:rsidRDefault="00F94D65">
      <w:pPr>
        <w:spacing w:before="32"/>
        <w:ind w:left="100" w:right="4241"/>
      </w:pPr>
      <w:r>
        <w:t xml:space="preserve">Nick: met with advisor, spoke with Dave from </w:t>
      </w:r>
      <w:proofErr w:type="spellStart"/>
      <w:r>
        <w:t>Workiva</w:t>
      </w:r>
      <w:proofErr w:type="spellEnd"/>
      <w:r>
        <w:t xml:space="preserve">, </w:t>
      </w:r>
      <w:proofErr w:type="gramStart"/>
      <w:r>
        <w:t>researched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(3hr)</w:t>
      </w:r>
    </w:p>
    <w:p w14:paraId="1E2A7905" w14:textId="77777777" w:rsidR="00F94D65" w:rsidRDefault="00F94D65">
      <w:pPr>
        <w:spacing w:before="32"/>
        <w:ind w:left="100" w:right="4241"/>
      </w:pPr>
    </w:p>
    <w:p w14:paraId="5E7169F0" w14:textId="77E0E85A" w:rsidR="00F94D65" w:rsidRDefault="00F94D65">
      <w:pPr>
        <w:spacing w:before="32"/>
        <w:ind w:left="100" w:right="4241"/>
      </w:pPr>
      <w:r>
        <w:t xml:space="preserve">Rob: met with advisor, read </w:t>
      </w:r>
      <w:proofErr w:type="spellStart"/>
      <w:r>
        <w:t>Docker</w:t>
      </w:r>
      <w:proofErr w:type="spellEnd"/>
      <w:r>
        <w:t xml:space="preserve"> article (1.5hr)</w:t>
      </w:r>
    </w:p>
    <w:p w14:paraId="3FFA1413" w14:textId="77777777" w:rsidR="00F94D65" w:rsidRDefault="00F94D65">
      <w:pPr>
        <w:spacing w:before="32"/>
        <w:ind w:left="100" w:right="4241"/>
      </w:pPr>
    </w:p>
    <w:p w14:paraId="0A3EC188" w14:textId="3BBA161F" w:rsidR="00F94D65" w:rsidRPr="00461EF5" w:rsidRDefault="00F94D65">
      <w:pPr>
        <w:spacing w:before="32"/>
        <w:ind w:left="100" w:right="4241"/>
      </w:pPr>
      <w:r>
        <w:t xml:space="preserve">Zach: met with advisor, read </w:t>
      </w:r>
      <w:proofErr w:type="spellStart"/>
      <w:r>
        <w:t>Docker</w:t>
      </w:r>
      <w:proofErr w:type="spellEnd"/>
      <w:r>
        <w:t xml:space="preserve"> article (1.5hr)</w:t>
      </w:r>
    </w:p>
    <w:p w14:paraId="0325D61A" w14:textId="77777777" w:rsidR="00CD31A4" w:rsidRPr="00461EF5" w:rsidRDefault="00CD31A4" w:rsidP="00CD31A4">
      <w:pPr>
        <w:tabs>
          <w:tab w:val="left" w:pos="820"/>
        </w:tabs>
        <w:ind w:right="890"/>
        <w:rPr>
          <w:b/>
          <w:color w:val="CE1125"/>
          <w:w w:val="109"/>
          <w:sz w:val="28"/>
          <w:szCs w:val="32"/>
        </w:rPr>
      </w:pPr>
      <w:r w:rsidRPr="00461EF5">
        <w:rPr>
          <w:b/>
          <w:color w:val="CE1125"/>
          <w:spacing w:val="2"/>
          <w:w w:val="106"/>
          <w:sz w:val="28"/>
          <w:szCs w:val="32"/>
        </w:rPr>
        <w:lastRenderedPageBreak/>
        <w:t>Total contributions for the project</w:t>
      </w:r>
    </w:p>
    <w:p w14:paraId="0F53AD17" w14:textId="44A6748E" w:rsidR="00CD31A4" w:rsidRDefault="00F94D65" w:rsidP="00CD31A4">
      <w:pPr>
        <w:spacing w:before="32"/>
        <w:ind w:left="100" w:right="4241"/>
      </w:pPr>
      <w:r>
        <w:t>Caleb Brose</w:t>
      </w:r>
      <w:r w:rsidR="00EC7C6C">
        <w:t xml:space="preserve"> (5hr)</w:t>
      </w:r>
      <w:bookmarkStart w:id="0" w:name="_GoBack"/>
      <w:bookmarkEnd w:id="0"/>
    </w:p>
    <w:p w14:paraId="3ADE5D46" w14:textId="42FED10B" w:rsidR="00F94D65" w:rsidRDefault="00F94D65" w:rsidP="00CD31A4">
      <w:pPr>
        <w:spacing w:before="32"/>
        <w:ind w:left="100" w:right="4241"/>
      </w:pPr>
      <w:r>
        <w:t>Chris Fogerty</w:t>
      </w:r>
      <w:r w:rsidR="00EC7C6C">
        <w:t xml:space="preserve"> (1.5hr)</w:t>
      </w:r>
    </w:p>
    <w:p w14:paraId="2D93E192" w14:textId="5C68FEAB" w:rsidR="00F94D65" w:rsidRDefault="00F94D65" w:rsidP="00CD31A4">
      <w:pPr>
        <w:spacing w:before="32"/>
        <w:ind w:left="100" w:right="4241"/>
      </w:pPr>
      <w:r>
        <w:t>Nick Miller</w:t>
      </w:r>
      <w:r w:rsidR="00EC7C6C">
        <w:t xml:space="preserve"> (3hr)</w:t>
      </w:r>
    </w:p>
    <w:p w14:paraId="716D5DC1" w14:textId="7D846D7B" w:rsidR="00F94D65" w:rsidRDefault="00F94D65" w:rsidP="00CD31A4">
      <w:pPr>
        <w:spacing w:before="32"/>
        <w:ind w:left="100" w:right="4241"/>
      </w:pPr>
      <w:r>
        <w:t>Rob Sh</w:t>
      </w:r>
      <w:r w:rsidR="00EC7C6C">
        <w:t>eehy (1.5hr)</w:t>
      </w:r>
    </w:p>
    <w:p w14:paraId="1EDC5376" w14:textId="4D9F90D7" w:rsidR="00EC7C6C" w:rsidRPr="00461EF5" w:rsidRDefault="00EC7C6C" w:rsidP="00CD31A4">
      <w:pPr>
        <w:spacing w:before="32"/>
        <w:ind w:left="100" w:right="4241"/>
        <w:rPr>
          <w:spacing w:val="-4"/>
        </w:rPr>
      </w:pPr>
      <w:r>
        <w:t>Zach Taylor (1.5hr)</w:t>
      </w:r>
    </w:p>
    <w:p w14:paraId="18240F9E" w14:textId="77777777" w:rsidR="00CD31A4" w:rsidRPr="00461EF5" w:rsidRDefault="00CD31A4">
      <w:pPr>
        <w:spacing w:before="32"/>
        <w:ind w:left="100" w:right="4241"/>
      </w:pPr>
    </w:p>
    <w:sectPr w:rsidR="00CD31A4" w:rsidRPr="00461EF5">
      <w:pgSz w:w="12240" w:h="15840"/>
      <w:pgMar w:top="13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71861"/>
    <w:multiLevelType w:val="hybridMultilevel"/>
    <w:tmpl w:val="D0A4DD7E"/>
    <w:lvl w:ilvl="0" w:tplc="8644739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>
    <w:nsid w:val="410642D4"/>
    <w:multiLevelType w:val="multilevel"/>
    <w:tmpl w:val="0A34EBF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F7"/>
    <w:rsid w:val="000340F7"/>
    <w:rsid w:val="003E2DDD"/>
    <w:rsid w:val="00461EF5"/>
    <w:rsid w:val="00A94D9B"/>
    <w:rsid w:val="00CD31A4"/>
    <w:rsid w:val="00EC7C6C"/>
    <w:rsid w:val="00EE69FC"/>
    <w:rsid w:val="00F9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351DA6"/>
  <w15:docId w15:val="{3B9570C1-33E9-4272-97C1-6542BBC7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E6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ECpE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Bouda, Narimdinda R [E CPE]</dc:creator>
  <cp:lastModifiedBy>Chris Fogerty</cp:lastModifiedBy>
  <cp:revision>2</cp:revision>
  <dcterms:created xsi:type="dcterms:W3CDTF">2014-09-09T03:13:00Z</dcterms:created>
  <dcterms:modified xsi:type="dcterms:W3CDTF">2014-09-09T03:13:00Z</dcterms:modified>
</cp:coreProperties>
</file>