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D4950" w14:textId="1124796D" w:rsidR="00461EF5" w:rsidRDefault="00EE69FC">
      <w:pPr>
        <w:spacing w:before="14"/>
        <w:ind w:left="100"/>
        <w:rPr>
          <w:sz w:val="32"/>
          <w:szCs w:val="32"/>
        </w:rPr>
      </w:pPr>
      <w:r w:rsidRPr="003E2DDD">
        <w:rPr>
          <w:sz w:val="44"/>
          <w:szCs w:val="32"/>
        </w:rPr>
        <w:t>EE 491 Weekly Report</w:t>
      </w:r>
      <w:r w:rsidRPr="00461EF5">
        <w:rPr>
          <w:sz w:val="32"/>
          <w:szCs w:val="32"/>
        </w:rPr>
        <w:t xml:space="preserve">  </w:t>
      </w:r>
      <w:r w:rsidR="00461EF5">
        <w:rPr>
          <w:b/>
          <w:spacing w:val="-1"/>
          <w:w w:val="104"/>
          <w:sz w:val="32"/>
          <w:szCs w:val="32"/>
        </w:rPr>
        <w:t xml:space="preserve">  </w:t>
      </w:r>
      <w:r w:rsidR="003E2DDD">
        <w:rPr>
          <w:b/>
          <w:sz w:val="32"/>
          <w:szCs w:val="32"/>
        </w:rPr>
        <w:t>MAY15-17</w:t>
      </w:r>
      <w:r w:rsidR="00F25691">
        <w:rPr>
          <w:b/>
          <w:sz w:val="32"/>
          <w:szCs w:val="32"/>
        </w:rPr>
        <w:t xml:space="preserve">     Week 1 (9/8/14-9/14</w:t>
      </w:r>
      <w:r w:rsidR="00CD31A4" w:rsidRPr="00461EF5">
        <w:rPr>
          <w:b/>
          <w:sz w:val="32"/>
          <w:szCs w:val="32"/>
        </w:rPr>
        <w:t>/13)</w:t>
      </w:r>
      <w:r w:rsidRPr="00461EF5">
        <w:rPr>
          <w:sz w:val="32"/>
          <w:szCs w:val="32"/>
        </w:rPr>
        <w:t xml:space="preserve">     </w:t>
      </w:r>
    </w:p>
    <w:p w14:paraId="0EB24248" w14:textId="069DB95B" w:rsidR="00461EF5" w:rsidRDefault="003E2DDD" w:rsidP="00461EF5">
      <w:pPr>
        <w:spacing w:before="14"/>
        <w:ind w:left="100"/>
        <w:rPr>
          <w:sz w:val="32"/>
          <w:szCs w:val="32"/>
        </w:rPr>
      </w:pPr>
      <w:r w:rsidRPr="003E2DDD">
        <w:rPr>
          <w:noProof/>
          <w:sz w:val="44"/>
          <w:szCs w:val="32"/>
        </w:rPr>
        <mc:AlternateContent>
          <mc:Choice Requires="wpg">
            <w:drawing>
              <wp:anchor distT="0" distB="0" distL="114300" distR="114300" simplePos="0" relativeHeight="251657728" behindDoc="1" locked="0" layoutInCell="1" allowOverlap="1" wp14:anchorId="3A77E615" wp14:editId="4B977461">
                <wp:simplePos x="0" y="0"/>
                <wp:positionH relativeFrom="page">
                  <wp:posOffset>896620</wp:posOffset>
                </wp:positionH>
                <wp:positionV relativeFrom="paragraph">
                  <wp:posOffset>31750</wp:posOffset>
                </wp:positionV>
                <wp:extent cx="5981065" cy="0"/>
                <wp:effectExtent l="10795" t="8255" r="8890" b="1079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743"/>
                          <a:chExt cx="9419" cy="0"/>
                        </a:xfrm>
                      </wpg:grpSpPr>
                      <wps:wsp>
                        <wps:cNvPr id="4" name="Freeform 5"/>
                        <wps:cNvSpPr>
                          <a:spLocks/>
                        </wps:cNvSpPr>
                        <wps:spPr bwMode="auto">
                          <a:xfrm>
                            <a:off x="1412" y="743"/>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26A229" id="Group 4" o:spid="_x0000_s1026" style="position:absolute;margin-left:70.6pt;margin-top:2.5pt;width:470.95pt;height:0;z-index:-251658752;mso-position-horizontal-relative:page" coordorigin="1412,743"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">
                <v:shape id="Freeform 5" o:spid="_x0000_s1027" style="position:absolute;left:1412;top:743;width:9419;height:0;visibility:visible;mso-wrap-style:square;v-text-anchor:top" coordsize="9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WLsIA&#10;AADaAAAADwAAAGRycy9kb3ducmV2LnhtbESPQWvCQBSE7wX/w/IEL6VulFJt6ioiCl6r4vmRfW7S&#10;ZN8L2VVjf323UOhxmJlvmMWq9426URcqYQOTcQaKuBBbsTNwOu5e5qBCRLbYCJOBBwVYLQdPC8yt&#10;3PmTbofoVIJwyNFAGWObax2KkjyGsbTEybtI5zEm2TltO7wnuG/0NMvetMeK00KJLW1KKurD1RsQ&#10;2cr5vXVTdy6+v57nl3q2j7Uxo2G//gAVqY//4b/23hp4hd8r6Qbo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FYuwgAAANoAAAAPAAAAAAAAAAAAAAAAAJgCAABkcnMvZG93&#10;bnJldi54bWxQSwUGAAAAAAQABAD1AAAAhwMAAAAA&#10;" path="m,l9419,e" filled="f" strokeweight=".82pt">
                  <v:path arrowok="t" o:connecttype="custom" o:connectlocs="0,0;9419,0" o:connectangles="0,0"/>
                </v:shape>
                <w10:wrap anchorx="page"/>
              </v:group>
            </w:pict>
          </mc:Fallback>
        </mc:AlternateContent>
      </w:r>
      <w:r w:rsidR="00EE69FC" w:rsidRPr="00461EF5">
        <w:rPr>
          <w:sz w:val="32"/>
          <w:szCs w:val="32"/>
        </w:rPr>
        <w:t xml:space="preserve">                 </w:t>
      </w:r>
      <w:r w:rsidR="00EE69FC" w:rsidRPr="00461EF5">
        <w:rPr>
          <w:spacing w:val="-51"/>
          <w:sz w:val="32"/>
          <w:szCs w:val="32"/>
        </w:rPr>
        <w:t xml:space="preserve"> </w:t>
      </w:r>
    </w:p>
    <w:p w14:paraId="67A56AD1" w14:textId="42DD3F95" w:rsidR="000340F7" w:rsidRPr="00461EF5" w:rsidRDefault="00EE69FC" w:rsidP="00461EF5">
      <w:pPr>
        <w:spacing w:before="14"/>
        <w:ind w:left="100"/>
        <w:rPr>
          <w:sz w:val="32"/>
          <w:szCs w:val="32"/>
        </w:rPr>
      </w:pPr>
      <w:r w:rsidRPr="00461EF5">
        <w:rPr>
          <w:b/>
          <w:w w:val="106"/>
          <w:sz w:val="24"/>
          <w:szCs w:val="24"/>
        </w:rPr>
        <w:t>A</w:t>
      </w:r>
      <w:r w:rsidRPr="00461EF5">
        <w:rPr>
          <w:b/>
          <w:spacing w:val="-1"/>
          <w:w w:val="106"/>
          <w:sz w:val="24"/>
          <w:szCs w:val="24"/>
        </w:rPr>
        <w:t>d</w:t>
      </w:r>
      <w:r w:rsidRPr="00461EF5">
        <w:rPr>
          <w:b/>
          <w:w w:val="108"/>
          <w:sz w:val="24"/>
          <w:szCs w:val="24"/>
        </w:rPr>
        <w:t>viso</w:t>
      </w:r>
      <w:r w:rsidRPr="00461EF5">
        <w:rPr>
          <w:b/>
          <w:w w:val="101"/>
          <w:sz w:val="24"/>
          <w:szCs w:val="24"/>
        </w:rPr>
        <w:t>r</w:t>
      </w:r>
      <w:r w:rsidRPr="00461EF5">
        <w:rPr>
          <w:b/>
          <w:spacing w:val="1"/>
          <w:w w:val="109"/>
          <w:sz w:val="24"/>
          <w:szCs w:val="24"/>
        </w:rPr>
        <w:t>s</w:t>
      </w:r>
      <w:r w:rsidRPr="00461EF5">
        <w:rPr>
          <w:b/>
          <w:w w:val="81"/>
          <w:sz w:val="24"/>
          <w:szCs w:val="24"/>
        </w:rPr>
        <w:t>:</w:t>
      </w:r>
      <w:r w:rsidRPr="00461EF5">
        <w:rPr>
          <w:b/>
          <w:sz w:val="24"/>
          <w:szCs w:val="24"/>
        </w:rPr>
        <w:t xml:space="preserve"> </w:t>
      </w:r>
      <w:r w:rsidRPr="00461EF5">
        <w:rPr>
          <w:b/>
          <w:spacing w:val="14"/>
          <w:sz w:val="24"/>
          <w:szCs w:val="24"/>
        </w:rPr>
        <w:t xml:space="preserve"> </w:t>
      </w:r>
      <w:r w:rsidR="003E2DDD">
        <w:rPr>
          <w:spacing w:val="14"/>
          <w:sz w:val="24"/>
          <w:szCs w:val="24"/>
        </w:rPr>
        <w:t xml:space="preserve">Dr. </w:t>
      </w:r>
      <w:proofErr w:type="spellStart"/>
      <w:r w:rsidR="003E2DDD">
        <w:rPr>
          <w:spacing w:val="14"/>
          <w:sz w:val="24"/>
          <w:szCs w:val="24"/>
        </w:rPr>
        <w:t>Mitra</w:t>
      </w:r>
      <w:proofErr w:type="spellEnd"/>
      <w:r w:rsidRPr="00461EF5">
        <w:rPr>
          <w:i/>
        </w:rPr>
        <w:t xml:space="preserve">   </w:t>
      </w:r>
      <w:r w:rsidRPr="00461EF5">
        <w:rPr>
          <w:i/>
          <w:spacing w:val="23"/>
        </w:rPr>
        <w:t xml:space="preserve"> </w:t>
      </w:r>
      <w:r w:rsidRPr="00461EF5">
        <w:rPr>
          <w:b/>
          <w:w w:val="102"/>
          <w:sz w:val="24"/>
          <w:szCs w:val="24"/>
        </w:rPr>
        <w:t>Cl</w:t>
      </w:r>
      <w:r w:rsidRPr="00461EF5">
        <w:rPr>
          <w:b/>
          <w:spacing w:val="-1"/>
          <w:w w:val="102"/>
          <w:sz w:val="24"/>
          <w:szCs w:val="24"/>
        </w:rPr>
        <w:t>i</w:t>
      </w:r>
      <w:r w:rsidRPr="00461EF5">
        <w:rPr>
          <w:b/>
          <w:w w:val="113"/>
          <w:sz w:val="24"/>
          <w:szCs w:val="24"/>
        </w:rPr>
        <w:t>e</w:t>
      </w:r>
      <w:r w:rsidRPr="00461EF5">
        <w:rPr>
          <w:b/>
          <w:spacing w:val="-1"/>
          <w:w w:val="113"/>
          <w:sz w:val="24"/>
          <w:szCs w:val="24"/>
        </w:rPr>
        <w:t>n</w:t>
      </w:r>
      <w:r w:rsidRPr="00461EF5">
        <w:rPr>
          <w:b/>
          <w:spacing w:val="1"/>
          <w:w w:val="121"/>
          <w:sz w:val="24"/>
          <w:szCs w:val="24"/>
        </w:rPr>
        <w:t>t</w:t>
      </w:r>
      <w:r w:rsidRPr="00461EF5">
        <w:rPr>
          <w:b/>
          <w:w w:val="81"/>
          <w:sz w:val="24"/>
          <w:szCs w:val="24"/>
        </w:rPr>
        <w:t>:</w:t>
      </w:r>
      <w:r w:rsidR="003E2DDD">
        <w:rPr>
          <w:b/>
          <w:w w:val="81"/>
          <w:sz w:val="24"/>
          <w:szCs w:val="24"/>
        </w:rPr>
        <w:t xml:space="preserve"> </w:t>
      </w:r>
      <w:proofErr w:type="spellStart"/>
      <w:r w:rsidR="003E2DDD" w:rsidRPr="003E2DDD">
        <w:rPr>
          <w:sz w:val="24"/>
          <w:szCs w:val="24"/>
        </w:rPr>
        <w:t>Workiva</w:t>
      </w:r>
      <w:proofErr w:type="spellEnd"/>
      <w:r w:rsidRPr="00461EF5">
        <w:rPr>
          <w:b/>
          <w:sz w:val="24"/>
          <w:szCs w:val="24"/>
        </w:rPr>
        <w:t xml:space="preserve"> </w:t>
      </w:r>
      <w:r w:rsidRPr="00461EF5">
        <w:rPr>
          <w:b/>
          <w:spacing w:val="15"/>
          <w:sz w:val="24"/>
          <w:szCs w:val="24"/>
        </w:rPr>
        <w:t xml:space="preserve"> </w:t>
      </w:r>
    </w:p>
    <w:p w14:paraId="4FFFC9A3" w14:textId="613C656D" w:rsidR="000340F7" w:rsidRPr="003E2DDD" w:rsidRDefault="00EE69FC">
      <w:pPr>
        <w:spacing w:before="62"/>
        <w:ind w:left="100"/>
      </w:pPr>
      <w:r w:rsidRPr="00461EF5">
        <w:rPr>
          <w:b/>
          <w:spacing w:val="-1"/>
          <w:sz w:val="24"/>
          <w:szCs w:val="24"/>
        </w:rPr>
        <w:t>M</w:t>
      </w:r>
      <w:r w:rsidRPr="00461EF5">
        <w:rPr>
          <w:b/>
          <w:sz w:val="24"/>
          <w:szCs w:val="24"/>
        </w:rPr>
        <w:t>em</w:t>
      </w:r>
      <w:r w:rsidRPr="00461EF5">
        <w:rPr>
          <w:b/>
          <w:spacing w:val="-1"/>
          <w:sz w:val="24"/>
          <w:szCs w:val="24"/>
        </w:rPr>
        <w:t>b</w:t>
      </w:r>
      <w:r w:rsidR="00CD31A4" w:rsidRPr="00461EF5">
        <w:rPr>
          <w:b/>
          <w:sz w:val="24"/>
          <w:szCs w:val="24"/>
        </w:rPr>
        <w:t>ers (roles):</w:t>
      </w:r>
      <w:r w:rsidRPr="00461EF5">
        <w:rPr>
          <w:b/>
          <w:spacing w:val="2"/>
          <w:sz w:val="24"/>
          <w:szCs w:val="24"/>
        </w:rPr>
        <w:t xml:space="preserve"> </w:t>
      </w:r>
      <w:r w:rsidR="003E2DDD">
        <w:rPr>
          <w:spacing w:val="2"/>
          <w:sz w:val="24"/>
          <w:szCs w:val="24"/>
        </w:rPr>
        <w:t>Caleb Brose (Team Lead), Chris Fogerty (Communication Lead), Nick Miller (Webmaster), Zach Taylor and Rob Sheehy (Key Concept Holders)</w:t>
      </w:r>
    </w:p>
    <w:p w14:paraId="22E759C5" w14:textId="3C8E91C7" w:rsidR="000340F7" w:rsidRDefault="00EE69FC" w:rsidP="00EE69FC">
      <w:pPr>
        <w:spacing w:before="62"/>
        <w:ind w:left="100"/>
        <w:rPr>
          <w:b/>
          <w:spacing w:val="16"/>
          <w:sz w:val="24"/>
          <w:szCs w:val="24"/>
        </w:rPr>
      </w:pPr>
      <w:proofErr w:type="gramStart"/>
      <w:r w:rsidRPr="00461EF5">
        <w:rPr>
          <w:b/>
          <w:spacing w:val="1"/>
          <w:sz w:val="24"/>
          <w:szCs w:val="24"/>
        </w:rPr>
        <w:t>P</w:t>
      </w:r>
      <w:r w:rsidRPr="00461EF5">
        <w:rPr>
          <w:b/>
          <w:sz w:val="24"/>
          <w:szCs w:val="24"/>
        </w:rPr>
        <w:t>ro</w:t>
      </w:r>
      <w:r w:rsidRPr="00461EF5">
        <w:rPr>
          <w:b/>
          <w:spacing w:val="-1"/>
          <w:sz w:val="24"/>
          <w:szCs w:val="24"/>
        </w:rPr>
        <w:t>j</w:t>
      </w:r>
      <w:r w:rsidRPr="00461EF5">
        <w:rPr>
          <w:b/>
          <w:sz w:val="24"/>
          <w:szCs w:val="24"/>
        </w:rPr>
        <w:t xml:space="preserve">ect </w:t>
      </w:r>
      <w:r w:rsidRPr="00461EF5">
        <w:rPr>
          <w:b/>
          <w:spacing w:val="20"/>
          <w:sz w:val="24"/>
          <w:szCs w:val="24"/>
        </w:rPr>
        <w:t xml:space="preserve"> </w:t>
      </w:r>
      <w:r w:rsidRPr="00461EF5">
        <w:rPr>
          <w:b/>
          <w:sz w:val="24"/>
          <w:szCs w:val="24"/>
        </w:rPr>
        <w:t>Ti</w:t>
      </w:r>
      <w:r w:rsidRPr="00461EF5">
        <w:rPr>
          <w:b/>
          <w:spacing w:val="1"/>
          <w:sz w:val="24"/>
          <w:szCs w:val="24"/>
        </w:rPr>
        <w:t>t</w:t>
      </w:r>
      <w:r w:rsidRPr="00461EF5">
        <w:rPr>
          <w:b/>
          <w:sz w:val="24"/>
          <w:szCs w:val="24"/>
        </w:rPr>
        <w:t>le</w:t>
      </w:r>
      <w:proofErr w:type="gramEnd"/>
      <w:r w:rsidRPr="00461EF5">
        <w:rPr>
          <w:b/>
          <w:sz w:val="24"/>
          <w:szCs w:val="24"/>
        </w:rPr>
        <w:t xml:space="preserve">: </w:t>
      </w:r>
      <w:r w:rsidRPr="00461EF5">
        <w:rPr>
          <w:b/>
          <w:spacing w:val="16"/>
          <w:sz w:val="24"/>
          <w:szCs w:val="24"/>
        </w:rPr>
        <w:t xml:space="preserve"> </w:t>
      </w:r>
      <w:r w:rsidR="00A94D9B" w:rsidRPr="00A94D9B">
        <w:rPr>
          <w:spacing w:val="16"/>
          <w:sz w:val="24"/>
          <w:szCs w:val="24"/>
        </w:rPr>
        <w:t>System for Managing Execution Containers in a Cloud Environment</w:t>
      </w:r>
    </w:p>
    <w:p w14:paraId="206B8F18" w14:textId="447B5C34" w:rsidR="00461EF5" w:rsidRPr="00461EF5" w:rsidRDefault="00A94D9B" w:rsidP="00EE69FC">
      <w:pPr>
        <w:spacing w:before="62"/>
        <w:ind w:left="100"/>
        <w:rPr>
          <w:sz w:val="26"/>
          <w:szCs w:val="26"/>
        </w:rPr>
      </w:pPr>
      <w:r w:rsidRPr="00461EF5">
        <w:rPr>
          <w:noProof/>
        </w:rPr>
        <mc:AlternateContent>
          <mc:Choice Requires="wpg">
            <w:drawing>
              <wp:anchor distT="0" distB="0" distL="114300" distR="114300" simplePos="0" relativeHeight="251658752" behindDoc="1" locked="0" layoutInCell="1" allowOverlap="1" wp14:anchorId="564CCB2E" wp14:editId="6B57931F">
                <wp:simplePos x="0" y="0"/>
                <wp:positionH relativeFrom="page">
                  <wp:posOffset>896620</wp:posOffset>
                </wp:positionH>
                <wp:positionV relativeFrom="paragraph">
                  <wp:posOffset>52070</wp:posOffset>
                </wp:positionV>
                <wp:extent cx="5981065" cy="0"/>
                <wp:effectExtent l="10795" t="6985" r="8890" b="1206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96"/>
                          <a:chExt cx="9419" cy="0"/>
                        </a:xfrm>
                      </wpg:grpSpPr>
                      <wps:wsp>
                        <wps:cNvPr id="2" name="Freeform 3"/>
                        <wps:cNvSpPr>
                          <a:spLocks/>
                        </wps:cNvSpPr>
                        <wps:spPr bwMode="auto">
                          <a:xfrm>
                            <a:off x="1412" y="396"/>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C49E4" id="Group 2" o:spid="_x0000_s1026" style="position:absolute;margin-left:70.6pt;margin-top:4.1pt;width:470.95pt;height:0;z-index:-251657728;mso-position-horizontal-relative:page" coordorigin="1412,396"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">
                <v:shape id="Freeform 3" o:spid="_x0000_s1027" style="position:absolute;left:1412;top:396;width:9419;height:0;visibility:visible;mso-wrap-style:square;v-text-anchor:top" coordsize="9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FrwcEA&#10;AADaAAAADwAAAGRycy9kb3ducmV2LnhtbESPQWvCQBSE7wX/w/IEL0U3zcHa6CpSFLzWFs+P7HMT&#10;k30vZFdN++u7QqHHYWa+YVabwbfqRn2ohQ28zDJQxKXYmp2Br8/9dAEqRGSLrTAZ+KYAm/XoaYWF&#10;lTt/0O0YnUoQDgUaqGLsCq1DWZHHMJOOOHln6T3GJHunbY/3BPetzrNsrj3WnBYq7Oi9orI5Xr0B&#10;kZ2c3jqXu1P5c3lenJvXQ2yMmYyH7RJUpCH+h//aB2sgh8e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ha8HBAAAA2gAAAA8AAAAAAAAAAAAAAAAAmAIAAGRycy9kb3du&#10;cmV2LnhtbFBLBQYAAAAABAAEAPUAAACGAwAAAAA=&#10;" path="m,l9419,e" filled="f" strokeweight=".82pt">
                  <v:path arrowok="t" o:connecttype="custom" o:connectlocs="0,0;9419,0" o:connectangles="0,0"/>
                </v:shape>
                <w10:wrap anchorx="page"/>
              </v:group>
            </w:pict>
          </mc:Fallback>
        </mc:AlternateContent>
      </w:r>
    </w:p>
    <w:p w14:paraId="595D4BDB" w14:textId="77777777" w:rsidR="00CD31A4" w:rsidRPr="00461EF5" w:rsidRDefault="00CD31A4">
      <w:pPr>
        <w:ind w:left="100"/>
        <w:rPr>
          <w:b/>
          <w:color w:val="CE1125"/>
          <w:w w:val="111"/>
          <w:sz w:val="32"/>
          <w:szCs w:val="32"/>
        </w:rPr>
      </w:pPr>
    </w:p>
    <w:p w14:paraId="6B33FCFA" w14:textId="77777777" w:rsidR="000340F7" w:rsidRPr="00461EF5" w:rsidRDefault="00EE69FC">
      <w:pPr>
        <w:ind w:left="100"/>
        <w:rPr>
          <w:sz w:val="32"/>
          <w:szCs w:val="32"/>
        </w:rPr>
      </w:pPr>
      <w:r w:rsidRPr="00461EF5">
        <w:rPr>
          <w:b/>
          <w:color w:val="CE1125"/>
          <w:w w:val="111"/>
          <w:sz w:val="32"/>
          <w:szCs w:val="32"/>
        </w:rPr>
        <w:t>Wee</w:t>
      </w:r>
      <w:r w:rsidRPr="00461EF5">
        <w:rPr>
          <w:b/>
          <w:color w:val="CE1125"/>
          <w:spacing w:val="-1"/>
          <w:w w:val="111"/>
          <w:sz w:val="32"/>
          <w:szCs w:val="32"/>
        </w:rPr>
        <w:t>k</w:t>
      </w:r>
      <w:r w:rsidRPr="00461EF5">
        <w:rPr>
          <w:b/>
          <w:color w:val="CE1125"/>
          <w:w w:val="111"/>
          <w:sz w:val="32"/>
          <w:szCs w:val="32"/>
        </w:rPr>
        <w:t>ly</w:t>
      </w:r>
      <w:r w:rsidRPr="00461EF5">
        <w:rPr>
          <w:b/>
          <w:color w:val="CE1125"/>
          <w:spacing w:val="6"/>
          <w:w w:val="111"/>
          <w:sz w:val="32"/>
          <w:szCs w:val="32"/>
        </w:rPr>
        <w:t xml:space="preserve"> </w:t>
      </w:r>
      <w:r w:rsidRPr="00461EF5">
        <w:rPr>
          <w:b/>
          <w:color w:val="CE1125"/>
          <w:spacing w:val="-1"/>
          <w:w w:val="108"/>
          <w:sz w:val="32"/>
          <w:szCs w:val="32"/>
        </w:rPr>
        <w:t>S</w:t>
      </w:r>
      <w:r w:rsidRPr="00461EF5">
        <w:rPr>
          <w:b/>
          <w:color w:val="CE1125"/>
          <w:spacing w:val="3"/>
          <w:w w:val="104"/>
          <w:sz w:val="32"/>
          <w:szCs w:val="32"/>
        </w:rPr>
        <w:t>u</w:t>
      </w:r>
      <w:r w:rsidRPr="00461EF5">
        <w:rPr>
          <w:b/>
          <w:color w:val="CE1125"/>
          <w:spacing w:val="-1"/>
          <w:w w:val="114"/>
          <w:sz w:val="32"/>
          <w:szCs w:val="32"/>
        </w:rPr>
        <w:t>mm</w:t>
      </w:r>
      <w:r w:rsidRPr="00461EF5">
        <w:rPr>
          <w:b/>
          <w:color w:val="CE1125"/>
          <w:spacing w:val="3"/>
          <w:w w:val="105"/>
          <w:sz w:val="32"/>
          <w:szCs w:val="32"/>
        </w:rPr>
        <w:t>a</w:t>
      </w:r>
      <w:r w:rsidRPr="00461EF5">
        <w:rPr>
          <w:b/>
          <w:color w:val="CE1125"/>
          <w:spacing w:val="1"/>
          <w:sz w:val="32"/>
          <w:szCs w:val="32"/>
        </w:rPr>
        <w:t>r</w:t>
      </w:r>
      <w:r w:rsidRPr="00461EF5">
        <w:rPr>
          <w:b/>
          <w:color w:val="CE1125"/>
          <w:w w:val="101"/>
          <w:sz w:val="32"/>
          <w:szCs w:val="32"/>
        </w:rPr>
        <w:t>y</w:t>
      </w:r>
    </w:p>
    <w:p w14:paraId="09F579FF" w14:textId="71D2C87E" w:rsidR="000340F7" w:rsidRPr="00461EF5" w:rsidRDefault="00F25691" w:rsidP="00A94D9B">
      <w:pPr>
        <w:spacing w:before="32"/>
        <w:ind w:left="100" w:right="117"/>
      </w:pPr>
      <w:r>
        <w:rPr>
          <w:spacing w:val="3"/>
        </w:rPr>
        <w:t>While Dave (</w:t>
      </w:r>
      <w:proofErr w:type="spellStart"/>
      <w:r>
        <w:rPr>
          <w:spacing w:val="3"/>
        </w:rPr>
        <w:t>Workiva</w:t>
      </w:r>
      <w:proofErr w:type="spellEnd"/>
      <w:r>
        <w:rPr>
          <w:spacing w:val="3"/>
        </w:rPr>
        <w:t xml:space="preserve"> contact) was out this week, we set up some space to share documentation, generated a list of questions to ask Dave when we do meet with him (this week), and defined workflows for the tools we intend to use. This will be useful in keeping us organized later.</w:t>
      </w:r>
    </w:p>
    <w:p w14:paraId="2955F19F" w14:textId="77777777" w:rsidR="00CD31A4" w:rsidRPr="00461EF5" w:rsidRDefault="00CD31A4">
      <w:pPr>
        <w:ind w:left="100"/>
        <w:rPr>
          <w:b/>
          <w:color w:val="CE1125"/>
          <w:w w:val="108"/>
          <w:sz w:val="32"/>
          <w:szCs w:val="32"/>
        </w:rPr>
      </w:pPr>
    </w:p>
    <w:p w14:paraId="1D8C4EA4" w14:textId="6FB64A74" w:rsidR="000340F7" w:rsidRPr="00A94D9B" w:rsidRDefault="00EE69FC" w:rsidP="00A94D9B">
      <w:pPr>
        <w:ind w:left="100"/>
        <w:rPr>
          <w:sz w:val="32"/>
          <w:szCs w:val="32"/>
        </w:rPr>
      </w:pPr>
      <w:r w:rsidRPr="00461EF5">
        <w:rPr>
          <w:b/>
          <w:color w:val="CE1125"/>
          <w:w w:val="108"/>
          <w:sz w:val="32"/>
          <w:szCs w:val="32"/>
        </w:rPr>
        <w:t>Me</w:t>
      </w:r>
      <w:r w:rsidRPr="00461EF5">
        <w:rPr>
          <w:b/>
          <w:color w:val="CE1125"/>
          <w:spacing w:val="-1"/>
          <w:w w:val="108"/>
          <w:sz w:val="32"/>
          <w:szCs w:val="32"/>
        </w:rPr>
        <w:t>e</w:t>
      </w:r>
      <w:r w:rsidRPr="00461EF5">
        <w:rPr>
          <w:b/>
          <w:color w:val="CE1125"/>
          <w:w w:val="107"/>
          <w:sz w:val="32"/>
          <w:szCs w:val="32"/>
        </w:rPr>
        <w:t>ti</w:t>
      </w:r>
      <w:r w:rsidRPr="00461EF5">
        <w:rPr>
          <w:b/>
          <w:color w:val="CE1125"/>
          <w:spacing w:val="1"/>
          <w:w w:val="107"/>
          <w:sz w:val="32"/>
          <w:szCs w:val="32"/>
        </w:rPr>
        <w:t>n</w:t>
      </w:r>
      <w:r w:rsidRPr="00461EF5">
        <w:rPr>
          <w:b/>
          <w:color w:val="CE1125"/>
          <w:w w:val="108"/>
          <w:sz w:val="32"/>
          <w:szCs w:val="32"/>
        </w:rPr>
        <w:t>g</w:t>
      </w:r>
      <w:r w:rsidR="00CD31A4" w:rsidRPr="00461EF5">
        <w:rPr>
          <w:b/>
          <w:color w:val="CE1125"/>
          <w:w w:val="108"/>
          <w:sz w:val="32"/>
          <w:szCs w:val="32"/>
        </w:rPr>
        <w:t xml:space="preserve"> notes:</w:t>
      </w:r>
    </w:p>
    <w:p w14:paraId="2AB1A140" w14:textId="77777777" w:rsidR="000340F7" w:rsidRPr="00461EF5" w:rsidRDefault="000340F7">
      <w:pPr>
        <w:spacing w:before="6" w:line="240" w:lineRule="exact"/>
        <w:rPr>
          <w:sz w:val="24"/>
          <w:szCs w:val="24"/>
        </w:rPr>
      </w:pPr>
    </w:p>
    <w:p w14:paraId="7B83EC83" w14:textId="22FDC75C" w:rsidR="000340F7" w:rsidRPr="00461EF5" w:rsidRDefault="00EE69FC">
      <w:pPr>
        <w:ind w:left="100"/>
        <w:rPr>
          <w:sz w:val="26"/>
          <w:szCs w:val="26"/>
        </w:rPr>
      </w:pPr>
      <w:r w:rsidRPr="00461EF5">
        <w:rPr>
          <w:color w:val="CE1125"/>
          <w:sz w:val="26"/>
          <w:szCs w:val="26"/>
        </w:rPr>
        <w:t>9</w:t>
      </w:r>
      <w:r w:rsidRPr="00461EF5">
        <w:rPr>
          <w:color w:val="CE1125"/>
          <w:spacing w:val="-1"/>
          <w:sz w:val="26"/>
          <w:szCs w:val="26"/>
        </w:rPr>
        <w:t>/</w:t>
      </w:r>
      <w:r w:rsidR="00A94D9B">
        <w:rPr>
          <w:color w:val="CE1125"/>
          <w:sz w:val="26"/>
          <w:szCs w:val="26"/>
        </w:rPr>
        <w:t>8</w:t>
      </w:r>
      <w:r w:rsidRPr="00461EF5">
        <w:rPr>
          <w:color w:val="CE1125"/>
          <w:sz w:val="26"/>
          <w:szCs w:val="26"/>
        </w:rPr>
        <w:t xml:space="preserve">    </w:t>
      </w:r>
      <w:r w:rsidRPr="00461EF5">
        <w:rPr>
          <w:color w:val="CE1125"/>
          <w:spacing w:val="63"/>
          <w:sz w:val="26"/>
          <w:szCs w:val="26"/>
        </w:rPr>
        <w:t xml:space="preserve"> </w:t>
      </w:r>
      <w:r w:rsidRPr="00461EF5">
        <w:rPr>
          <w:color w:val="CE1125"/>
          <w:sz w:val="26"/>
          <w:szCs w:val="26"/>
        </w:rPr>
        <w:t>Gr</w:t>
      </w:r>
      <w:r w:rsidRPr="00461EF5">
        <w:rPr>
          <w:color w:val="CE1125"/>
          <w:spacing w:val="1"/>
          <w:sz w:val="26"/>
          <w:szCs w:val="26"/>
        </w:rPr>
        <w:t>o</w:t>
      </w:r>
      <w:r w:rsidRPr="00461EF5">
        <w:rPr>
          <w:color w:val="CE1125"/>
          <w:sz w:val="26"/>
          <w:szCs w:val="26"/>
        </w:rPr>
        <w:t>up</w:t>
      </w:r>
      <w:r w:rsidRPr="00461EF5">
        <w:rPr>
          <w:color w:val="CE1125"/>
          <w:spacing w:val="37"/>
          <w:sz w:val="26"/>
          <w:szCs w:val="26"/>
        </w:rPr>
        <w:t xml:space="preserve"> </w:t>
      </w:r>
      <w:r w:rsidRPr="00461EF5">
        <w:rPr>
          <w:color w:val="CE1125"/>
          <w:spacing w:val="-1"/>
          <w:w w:val="95"/>
          <w:sz w:val="26"/>
          <w:szCs w:val="26"/>
        </w:rPr>
        <w:t>M</w:t>
      </w:r>
      <w:r w:rsidRPr="00461EF5">
        <w:rPr>
          <w:color w:val="CE1125"/>
          <w:w w:val="95"/>
          <w:sz w:val="26"/>
          <w:szCs w:val="26"/>
        </w:rPr>
        <w:t>e</w:t>
      </w:r>
      <w:r w:rsidRPr="00461EF5">
        <w:rPr>
          <w:color w:val="CE1125"/>
          <w:spacing w:val="1"/>
          <w:w w:val="95"/>
          <w:sz w:val="26"/>
          <w:szCs w:val="26"/>
        </w:rPr>
        <w:t>e</w:t>
      </w:r>
      <w:r w:rsidRPr="00461EF5">
        <w:rPr>
          <w:color w:val="CE1125"/>
          <w:w w:val="95"/>
          <w:sz w:val="26"/>
          <w:szCs w:val="26"/>
        </w:rPr>
        <w:t>t</w:t>
      </w:r>
      <w:r w:rsidRPr="00461EF5">
        <w:rPr>
          <w:color w:val="CE1125"/>
          <w:spacing w:val="1"/>
          <w:w w:val="95"/>
          <w:sz w:val="26"/>
          <w:szCs w:val="26"/>
        </w:rPr>
        <w:t>i</w:t>
      </w:r>
      <w:r w:rsidRPr="00461EF5">
        <w:rPr>
          <w:color w:val="CE1125"/>
          <w:w w:val="95"/>
          <w:sz w:val="26"/>
          <w:szCs w:val="26"/>
        </w:rPr>
        <w:t>ng</w:t>
      </w:r>
      <w:r w:rsidRPr="00461EF5">
        <w:rPr>
          <w:color w:val="CE1125"/>
          <w:spacing w:val="17"/>
          <w:w w:val="95"/>
          <w:sz w:val="26"/>
          <w:szCs w:val="26"/>
        </w:rPr>
        <w:t xml:space="preserve"> </w:t>
      </w:r>
      <w:r w:rsidRPr="00461EF5">
        <w:rPr>
          <w:color w:val="CE1125"/>
          <w:sz w:val="26"/>
          <w:szCs w:val="26"/>
        </w:rPr>
        <w:t>w</w:t>
      </w:r>
      <w:r w:rsidRPr="00461EF5">
        <w:rPr>
          <w:color w:val="CE1125"/>
          <w:spacing w:val="1"/>
          <w:sz w:val="26"/>
          <w:szCs w:val="26"/>
        </w:rPr>
        <w:t>i</w:t>
      </w:r>
      <w:r w:rsidRPr="00461EF5">
        <w:rPr>
          <w:color w:val="CE1125"/>
          <w:sz w:val="26"/>
          <w:szCs w:val="26"/>
        </w:rPr>
        <w:t>th</w:t>
      </w:r>
      <w:r w:rsidRPr="00461EF5">
        <w:rPr>
          <w:color w:val="CE1125"/>
          <w:spacing w:val="1"/>
          <w:sz w:val="26"/>
          <w:szCs w:val="26"/>
        </w:rPr>
        <w:t xml:space="preserve"> </w:t>
      </w:r>
      <w:r w:rsidR="00A94D9B">
        <w:rPr>
          <w:color w:val="CE1125"/>
          <w:spacing w:val="2"/>
          <w:w w:val="92"/>
          <w:sz w:val="26"/>
          <w:szCs w:val="26"/>
        </w:rPr>
        <w:t xml:space="preserve">Dr. </w:t>
      </w:r>
      <w:proofErr w:type="spellStart"/>
      <w:r w:rsidR="00A94D9B">
        <w:rPr>
          <w:color w:val="CE1125"/>
          <w:spacing w:val="2"/>
          <w:w w:val="92"/>
          <w:sz w:val="26"/>
          <w:szCs w:val="26"/>
        </w:rPr>
        <w:t>Mitra</w:t>
      </w:r>
      <w:proofErr w:type="spellEnd"/>
    </w:p>
    <w:p w14:paraId="0F155CBF" w14:textId="6D6F8E09" w:rsidR="000340F7" w:rsidRPr="00461EF5" w:rsidRDefault="00EE69FC">
      <w:pPr>
        <w:spacing w:before="26"/>
        <w:ind w:left="100"/>
      </w:pPr>
      <w:r w:rsidRPr="00461EF5">
        <w:rPr>
          <w:b/>
        </w:rPr>
        <w:t>Dur</w:t>
      </w:r>
      <w:r w:rsidRPr="00461EF5">
        <w:rPr>
          <w:b/>
          <w:spacing w:val="1"/>
        </w:rPr>
        <w:t>at</w:t>
      </w:r>
      <w:r w:rsidRPr="00461EF5">
        <w:rPr>
          <w:b/>
        </w:rPr>
        <w:t>i</w:t>
      </w:r>
      <w:r w:rsidRPr="00461EF5">
        <w:rPr>
          <w:b/>
          <w:spacing w:val="1"/>
        </w:rPr>
        <w:t>o</w:t>
      </w:r>
      <w:r w:rsidRPr="00461EF5">
        <w:rPr>
          <w:b/>
        </w:rPr>
        <w:t>n:</w:t>
      </w:r>
      <w:r w:rsidRPr="00461EF5">
        <w:rPr>
          <w:b/>
          <w:spacing w:val="-6"/>
        </w:rPr>
        <w:t xml:space="preserve"> </w:t>
      </w:r>
      <w:r w:rsidR="00A94D9B">
        <w:rPr>
          <w:i/>
          <w:spacing w:val="1"/>
        </w:rPr>
        <w:t>20</w:t>
      </w:r>
      <w:r w:rsidRPr="00461EF5">
        <w:rPr>
          <w:i/>
          <w:spacing w:val="-1"/>
        </w:rPr>
        <w:t xml:space="preserve"> </w:t>
      </w:r>
      <w:r w:rsidRPr="00461EF5">
        <w:rPr>
          <w:i/>
        </w:rPr>
        <w:t xml:space="preserve">min             </w:t>
      </w:r>
      <w:r w:rsidRPr="00461EF5">
        <w:rPr>
          <w:i/>
          <w:spacing w:val="12"/>
        </w:rPr>
        <w:t xml:space="preserve"> </w:t>
      </w:r>
      <w:r w:rsidRPr="00461EF5">
        <w:rPr>
          <w:b/>
          <w:spacing w:val="4"/>
        </w:rPr>
        <w:t>M</w:t>
      </w:r>
      <w:r w:rsidRPr="00461EF5">
        <w:rPr>
          <w:b/>
        </w:rPr>
        <w:t>e</w:t>
      </w:r>
      <w:r w:rsidRPr="00461EF5">
        <w:rPr>
          <w:b/>
          <w:spacing w:val="-5"/>
        </w:rPr>
        <w:t>m</w:t>
      </w:r>
      <w:r w:rsidRPr="00461EF5">
        <w:rPr>
          <w:b/>
        </w:rPr>
        <w:t>be</w:t>
      </w:r>
      <w:r w:rsidRPr="00461EF5">
        <w:rPr>
          <w:b/>
          <w:spacing w:val="3"/>
        </w:rPr>
        <w:t>r</w:t>
      </w:r>
      <w:r w:rsidRPr="00461EF5">
        <w:rPr>
          <w:b/>
        </w:rPr>
        <w:t>s</w:t>
      </w:r>
      <w:r w:rsidRPr="00461EF5">
        <w:rPr>
          <w:b/>
          <w:spacing w:val="-8"/>
        </w:rPr>
        <w:t xml:space="preserve"> </w:t>
      </w:r>
      <w:r w:rsidRPr="00461EF5">
        <w:rPr>
          <w:b/>
        </w:rPr>
        <w:t>Pr</w:t>
      </w:r>
      <w:r w:rsidRPr="00461EF5">
        <w:rPr>
          <w:b/>
          <w:spacing w:val="1"/>
        </w:rPr>
        <w:t>e</w:t>
      </w:r>
      <w:r w:rsidRPr="00461EF5">
        <w:rPr>
          <w:b/>
          <w:spacing w:val="-1"/>
        </w:rPr>
        <w:t>s</w:t>
      </w:r>
      <w:r w:rsidRPr="00461EF5">
        <w:rPr>
          <w:b/>
        </w:rPr>
        <w:t>en</w:t>
      </w:r>
      <w:r w:rsidRPr="00461EF5">
        <w:rPr>
          <w:b/>
          <w:spacing w:val="1"/>
        </w:rPr>
        <w:t>t</w:t>
      </w:r>
      <w:r w:rsidRPr="00461EF5">
        <w:rPr>
          <w:b/>
        </w:rPr>
        <w:t>:</w:t>
      </w:r>
      <w:r w:rsidRPr="00461EF5">
        <w:rPr>
          <w:b/>
          <w:spacing w:val="-4"/>
        </w:rPr>
        <w:t xml:space="preserve"> </w:t>
      </w:r>
      <w:r w:rsidRPr="00461EF5">
        <w:rPr>
          <w:i/>
        </w:rPr>
        <w:t>All</w:t>
      </w:r>
    </w:p>
    <w:p w14:paraId="4193C84E" w14:textId="77777777" w:rsidR="000340F7" w:rsidRPr="00461EF5" w:rsidRDefault="000340F7">
      <w:pPr>
        <w:spacing w:before="13" w:line="220" w:lineRule="exact"/>
        <w:rPr>
          <w:sz w:val="22"/>
          <w:szCs w:val="22"/>
        </w:rPr>
      </w:pPr>
    </w:p>
    <w:p w14:paraId="5D7825A9" w14:textId="77777777" w:rsidR="000340F7" w:rsidRPr="00461EF5" w:rsidRDefault="00EE69FC">
      <w:pPr>
        <w:ind w:left="100"/>
      </w:pPr>
      <w:r w:rsidRPr="00461EF5">
        <w:rPr>
          <w:b/>
        </w:rPr>
        <w:t>Purp</w:t>
      </w:r>
      <w:r w:rsidRPr="00461EF5">
        <w:rPr>
          <w:b/>
          <w:spacing w:val="1"/>
        </w:rPr>
        <w:t>o</w:t>
      </w:r>
      <w:r w:rsidRPr="00461EF5">
        <w:rPr>
          <w:b/>
          <w:spacing w:val="-1"/>
        </w:rPr>
        <w:t>s</w:t>
      </w:r>
      <w:r w:rsidRPr="00461EF5">
        <w:rPr>
          <w:b/>
        </w:rPr>
        <w:t>e</w:t>
      </w:r>
      <w:r w:rsidRPr="00461EF5">
        <w:rPr>
          <w:b/>
          <w:spacing w:val="-6"/>
        </w:rPr>
        <w:t xml:space="preserve"> </w:t>
      </w:r>
      <w:r w:rsidRPr="00461EF5">
        <w:rPr>
          <w:b/>
          <w:spacing w:val="1"/>
        </w:rPr>
        <w:t>a</w:t>
      </w:r>
      <w:r w:rsidRPr="00461EF5">
        <w:rPr>
          <w:b/>
        </w:rPr>
        <w:t>nd</w:t>
      </w:r>
      <w:r w:rsidRPr="00461EF5">
        <w:rPr>
          <w:b/>
          <w:spacing w:val="-1"/>
        </w:rPr>
        <w:t xml:space="preserve"> G</w:t>
      </w:r>
      <w:r w:rsidRPr="00461EF5">
        <w:rPr>
          <w:b/>
          <w:spacing w:val="1"/>
        </w:rPr>
        <w:t>oa</w:t>
      </w:r>
      <w:r w:rsidRPr="00461EF5">
        <w:rPr>
          <w:b/>
        </w:rPr>
        <w:t>l</w:t>
      </w:r>
      <w:r w:rsidRPr="00461EF5">
        <w:rPr>
          <w:b/>
          <w:spacing w:val="-1"/>
        </w:rPr>
        <w:t>s</w:t>
      </w:r>
      <w:r w:rsidRPr="00461EF5">
        <w:rPr>
          <w:b/>
        </w:rPr>
        <w:t>:</w:t>
      </w:r>
    </w:p>
    <w:p w14:paraId="56E31777" w14:textId="4389804E" w:rsidR="000340F7" w:rsidRPr="00461EF5" w:rsidRDefault="00EE69FC" w:rsidP="00A94D9B">
      <w:pPr>
        <w:spacing w:line="220" w:lineRule="exact"/>
        <w:ind w:left="100"/>
      </w:pPr>
      <w:r w:rsidRPr="00461EF5">
        <w:t>E</w:t>
      </w:r>
      <w:r w:rsidRPr="00461EF5">
        <w:rPr>
          <w:spacing w:val="-1"/>
        </w:rPr>
        <w:t>s</w:t>
      </w:r>
      <w:r w:rsidRPr="00461EF5">
        <w:t>ta</w:t>
      </w:r>
      <w:r w:rsidRPr="00461EF5">
        <w:rPr>
          <w:spacing w:val="1"/>
        </w:rPr>
        <w:t>b</w:t>
      </w:r>
      <w:r w:rsidRPr="00461EF5">
        <w:t>li</w:t>
      </w:r>
      <w:r w:rsidRPr="00461EF5">
        <w:rPr>
          <w:spacing w:val="1"/>
        </w:rPr>
        <w:t>s</w:t>
      </w:r>
      <w:r w:rsidRPr="00461EF5">
        <w:t>h</w:t>
      </w:r>
      <w:r w:rsidRPr="00461EF5">
        <w:rPr>
          <w:spacing w:val="-8"/>
        </w:rPr>
        <w:t xml:space="preserve"> </w:t>
      </w:r>
      <w:r w:rsidRPr="00461EF5">
        <w:t>c</w:t>
      </w:r>
      <w:r w:rsidRPr="00461EF5">
        <w:rPr>
          <w:spacing w:val="1"/>
        </w:rPr>
        <w:t>o</w:t>
      </w:r>
      <w:r w:rsidRPr="00461EF5">
        <w:rPr>
          <w:spacing w:val="-1"/>
        </w:rPr>
        <w:t>n</w:t>
      </w:r>
      <w:r w:rsidRPr="00461EF5">
        <w:t>tact</w:t>
      </w:r>
      <w:r w:rsidRPr="00461EF5">
        <w:rPr>
          <w:spacing w:val="-3"/>
        </w:rPr>
        <w:t xml:space="preserve"> </w:t>
      </w:r>
      <w:r w:rsidRPr="00461EF5">
        <w:rPr>
          <w:spacing w:val="-2"/>
        </w:rPr>
        <w:t>w</w:t>
      </w:r>
      <w:r w:rsidRPr="00461EF5">
        <w:t>i</w:t>
      </w:r>
      <w:r w:rsidRPr="00461EF5">
        <w:rPr>
          <w:spacing w:val="2"/>
        </w:rPr>
        <w:t>t</w:t>
      </w:r>
      <w:r w:rsidRPr="00461EF5">
        <w:t>h</w:t>
      </w:r>
      <w:r w:rsidR="00A94D9B">
        <w:rPr>
          <w:spacing w:val="-5"/>
        </w:rPr>
        <w:t xml:space="preserve"> Dr. </w:t>
      </w:r>
      <w:proofErr w:type="spellStart"/>
      <w:r w:rsidR="00A94D9B">
        <w:rPr>
          <w:spacing w:val="-5"/>
        </w:rPr>
        <w:t>Mitra</w:t>
      </w:r>
      <w:proofErr w:type="spellEnd"/>
      <w:r w:rsidR="00A94D9B">
        <w:rPr>
          <w:spacing w:val="-5"/>
        </w:rPr>
        <w:t>. Find out what he expects of us, a</w:t>
      </w:r>
      <w:r w:rsidR="00F25691">
        <w:rPr>
          <w:spacing w:val="-5"/>
        </w:rPr>
        <w:t>nd set up a weekly meeting time (Mondays at 10am).</w:t>
      </w:r>
    </w:p>
    <w:p w14:paraId="61080C9E" w14:textId="77777777" w:rsidR="000340F7" w:rsidRPr="00461EF5" w:rsidRDefault="000340F7">
      <w:pPr>
        <w:spacing w:before="13" w:line="220" w:lineRule="exact"/>
        <w:rPr>
          <w:sz w:val="22"/>
          <w:szCs w:val="22"/>
        </w:rPr>
      </w:pPr>
    </w:p>
    <w:p w14:paraId="0CD8E1D1" w14:textId="77777777" w:rsidR="000340F7" w:rsidRPr="00461EF5" w:rsidRDefault="00EE69FC">
      <w:pPr>
        <w:ind w:left="100"/>
      </w:pPr>
      <w:r w:rsidRPr="00461EF5">
        <w:rPr>
          <w:b/>
        </w:rPr>
        <w:t>Achie</w:t>
      </w:r>
      <w:r w:rsidRPr="00461EF5">
        <w:rPr>
          <w:b/>
          <w:spacing w:val="1"/>
        </w:rPr>
        <w:t>v</w:t>
      </w:r>
      <w:r w:rsidRPr="00461EF5">
        <w:rPr>
          <w:b/>
          <w:spacing w:val="3"/>
        </w:rPr>
        <w:t>e</w:t>
      </w:r>
      <w:r w:rsidRPr="00461EF5">
        <w:rPr>
          <w:b/>
          <w:spacing w:val="-3"/>
        </w:rPr>
        <w:t>m</w:t>
      </w:r>
      <w:r w:rsidRPr="00461EF5">
        <w:rPr>
          <w:b/>
        </w:rPr>
        <w:t>en</w:t>
      </w:r>
      <w:r w:rsidRPr="00461EF5">
        <w:rPr>
          <w:b/>
          <w:spacing w:val="1"/>
        </w:rPr>
        <w:t>t</w:t>
      </w:r>
      <w:r w:rsidRPr="00461EF5">
        <w:rPr>
          <w:b/>
          <w:spacing w:val="-1"/>
        </w:rPr>
        <w:t>s</w:t>
      </w:r>
      <w:r w:rsidRPr="00461EF5">
        <w:rPr>
          <w:b/>
        </w:rPr>
        <w:t>:</w:t>
      </w:r>
    </w:p>
    <w:p w14:paraId="10FF518B" w14:textId="6D47479E" w:rsidR="000340F7" w:rsidRDefault="00EE69FC" w:rsidP="00A94D9B">
      <w:pPr>
        <w:spacing w:line="220" w:lineRule="exact"/>
        <w:ind w:left="100"/>
        <w:rPr>
          <w:spacing w:val="-2"/>
        </w:rPr>
      </w:pPr>
      <w:r w:rsidRPr="00461EF5">
        <w:t>As</w:t>
      </w:r>
      <w:r w:rsidRPr="00461EF5">
        <w:rPr>
          <w:spacing w:val="-2"/>
        </w:rPr>
        <w:t xml:space="preserve"> </w:t>
      </w:r>
      <w:r w:rsidRPr="00461EF5">
        <w:t xml:space="preserve">a </w:t>
      </w:r>
      <w:r w:rsidRPr="00461EF5">
        <w:rPr>
          <w:spacing w:val="-1"/>
        </w:rPr>
        <w:t>g</w:t>
      </w:r>
      <w:r w:rsidRPr="00461EF5">
        <w:rPr>
          <w:spacing w:val="1"/>
        </w:rPr>
        <w:t>ro</w:t>
      </w:r>
      <w:r w:rsidRPr="00461EF5">
        <w:rPr>
          <w:spacing w:val="-1"/>
        </w:rPr>
        <w:t>u</w:t>
      </w:r>
      <w:r w:rsidRPr="00461EF5">
        <w:rPr>
          <w:spacing w:val="1"/>
        </w:rPr>
        <w:t>p</w:t>
      </w:r>
      <w:r w:rsidRPr="00461EF5">
        <w:t>,</w:t>
      </w:r>
      <w:r w:rsidR="00A94D9B">
        <w:rPr>
          <w:spacing w:val="-2"/>
        </w:rPr>
        <w:t xml:space="preserve"> we ha</w:t>
      </w:r>
      <w:r w:rsidR="00F25691">
        <w:rPr>
          <w:spacing w:val="-2"/>
        </w:rPr>
        <w:t xml:space="preserve">ve a weekly meeting time on Thursdays that we have used productively thus far. We have made contact with </w:t>
      </w:r>
      <w:proofErr w:type="spellStart"/>
      <w:r w:rsidR="00F25691">
        <w:rPr>
          <w:spacing w:val="-2"/>
        </w:rPr>
        <w:t>Workiva</w:t>
      </w:r>
      <w:proofErr w:type="spellEnd"/>
      <w:r w:rsidR="00F25691">
        <w:rPr>
          <w:spacing w:val="-2"/>
        </w:rPr>
        <w:t xml:space="preserve"> and will be meeting with them on Wednesday.</w:t>
      </w:r>
    </w:p>
    <w:p w14:paraId="3C2CF72B" w14:textId="77777777" w:rsidR="00F25691" w:rsidRDefault="00F25691" w:rsidP="00A94D9B">
      <w:pPr>
        <w:spacing w:line="220" w:lineRule="exact"/>
        <w:ind w:left="100"/>
        <w:rPr>
          <w:spacing w:val="-2"/>
        </w:rPr>
      </w:pPr>
    </w:p>
    <w:p w14:paraId="074241AF" w14:textId="372FA542" w:rsidR="00F25691" w:rsidRPr="00461EF5" w:rsidRDefault="00F25691" w:rsidP="00F25691">
      <w:pPr>
        <w:ind w:left="100"/>
        <w:rPr>
          <w:sz w:val="26"/>
          <w:szCs w:val="26"/>
        </w:rPr>
      </w:pPr>
      <w:r w:rsidRPr="00461EF5">
        <w:rPr>
          <w:color w:val="CE1125"/>
          <w:sz w:val="26"/>
          <w:szCs w:val="26"/>
        </w:rPr>
        <w:t>9</w:t>
      </w:r>
      <w:r w:rsidRPr="00461EF5">
        <w:rPr>
          <w:color w:val="CE1125"/>
          <w:spacing w:val="-1"/>
          <w:sz w:val="26"/>
          <w:szCs w:val="26"/>
        </w:rPr>
        <w:t>/</w:t>
      </w:r>
      <w:r>
        <w:rPr>
          <w:color w:val="CE1125"/>
          <w:spacing w:val="-1"/>
          <w:sz w:val="26"/>
          <w:szCs w:val="26"/>
        </w:rPr>
        <w:t>11</w:t>
      </w:r>
      <w:r w:rsidRPr="00461EF5">
        <w:rPr>
          <w:color w:val="CE1125"/>
          <w:sz w:val="26"/>
          <w:szCs w:val="26"/>
        </w:rPr>
        <w:t xml:space="preserve">    </w:t>
      </w:r>
      <w:r w:rsidRPr="00461EF5">
        <w:rPr>
          <w:color w:val="CE1125"/>
          <w:spacing w:val="63"/>
          <w:sz w:val="26"/>
          <w:szCs w:val="26"/>
        </w:rPr>
        <w:t xml:space="preserve"> </w:t>
      </w:r>
      <w:r w:rsidRPr="00461EF5">
        <w:rPr>
          <w:color w:val="CE1125"/>
          <w:sz w:val="26"/>
          <w:szCs w:val="26"/>
        </w:rPr>
        <w:t>Gr</w:t>
      </w:r>
      <w:r w:rsidRPr="00461EF5">
        <w:rPr>
          <w:color w:val="CE1125"/>
          <w:spacing w:val="1"/>
          <w:sz w:val="26"/>
          <w:szCs w:val="26"/>
        </w:rPr>
        <w:t>o</w:t>
      </w:r>
      <w:r w:rsidRPr="00461EF5">
        <w:rPr>
          <w:color w:val="CE1125"/>
          <w:sz w:val="26"/>
          <w:szCs w:val="26"/>
        </w:rPr>
        <w:t>up</w:t>
      </w:r>
      <w:r w:rsidRPr="00461EF5">
        <w:rPr>
          <w:color w:val="CE1125"/>
          <w:spacing w:val="37"/>
          <w:sz w:val="26"/>
          <w:szCs w:val="26"/>
        </w:rPr>
        <w:t xml:space="preserve"> </w:t>
      </w:r>
      <w:r w:rsidRPr="00461EF5">
        <w:rPr>
          <w:color w:val="CE1125"/>
          <w:spacing w:val="-1"/>
          <w:w w:val="95"/>
          <w:sz w:val="26"/>
          <w:szCs w:val="26"/>
        </w:rPr>
        <w:t>M</w:t>
      </w:r>
      <w:r w:rsidRPr="00461EF5">
        <w:rPr>
          <w:color w:val="CE1125"/>
          <w:w w:val="95"/>
          <w:sz w:val="26"/>
          <w:szCs w:val="26"/>
        </w:rPr>
        <w:t>e</w:t>
      </w:r>
      <w:r w:rsidRPr="00461EF5">
        <w:rPr>
          <w:color w:val="CE1125"/>
          <w:spacing w:val="1"/>
          <w:w w:val="95"/>
          <w:sz w:val="26"/>
          <w:szCs w:val="26"/>
        </w:rPr>
        <w:t>e</w:t>
      </w:r>
      <w:r w:rsidRPr="00461EF5">
        <w:rPr>
          <w:color w:val="CE1125"/>
          <w:w w:val="95"/>
          <w:sz w:val="26"/>
          <w:szCs w:val="26"/>
        </w:rPr>
        <w:t>t</w:t>
      </w:r>
      <w:r w:rsidRPr="00461EF5">
        <w:rPr>
          <w:color w:val="CE1125"/>
          <w:spacing w:val="1"/>
          <w:w w:val="95"/>
          <w:sz w:val="26"/>
          <w:szCs w:val="26"/>
        </w:rPr>
        <w:t>i</w:t>
      </w:r>
      <w:r w:rsidRPr="00461EF5">
        <w:rPr>
          <w:color w:val="CE1125"/>
          <w:w w:val="95"/>
          <w:sz w:val="26"/>
          <w:szCs w:val="26"/>
        </w:rPr>
        <w:t>ng</w:t>
      </w:r>
      <w:r w:rsidRPr="00461EF5">
        <w:rPr>
          <w:color w:val="CE1125"/>
          <w:spacing w:val="17"/>
          <w:w w:val="95"/>
          <w:sz w:val="26"/>
          <w:szCs w:val="26"/>
        </w:rPr>
        <w:t xml:space="preserve"> </w:t>
      </w:r>
      <w:r w:rsidRPr="00461EF5">
        <w:rPr>
          <w:color w:val="CE1125"/>
          <w:sz w:val="26"/>
          <w:szCs w:val="26"/>
        </w:rPr>
        <w:t>w</w:t>
      </w:r>
      <w:r w:rsidRPr="00461EF5">
        <w:rPr>
          <w:color w:val="CE1125"/>
          <w:spacing w:val="1"/>
          <w:sz w:val="26"/>
          <w:szCs w:val="26"/>
        </w:rPr>
        <w:t>i</w:t>
      </w:r>
      <w:r w:rsidRPr="00461EF5">
        <w:rPr>
          <w:color w:val="CE1125"/>
          <w:sz w:val="26"/>
          <w:szCs w:val="26"/>
        </w:rPr>
        <w:t>th</w:t>
      </w:r>
      <w:r w:rsidRPr="00461EF5">
        <w:rPr>
          <w:color w:val="CE1125"/>
          <w:spacing w:val="1"/>
          <w:sz w:val="26"/>
          <w:szCs w:val="26"/>
        </w:rPr>
        <w:t xml:space="preserve"> </w:t>
      </w:r>
      <w:r>
        <w:rPr>
          <w:color w:val="CE1125"/>
          <w:spacing w:val="2"/>
          <w:w w:val="92"/>
          <w:sz w:val="26"/>
          <w:szCs w:val="26"/>
        </w:rPr>
        <w:t xml:space="preserve">Dr. </w:t>
      </w:r>
      <w:proofErr w:type="spellStart"/>
      <w:r>
        <w:rPr>
          <w:color w:val="CE1125"/>
          <w:spacing w:val="2"/>
          <w:w w:val="92"/>
          <w:sz w:val="26"/>
          <w:szCs w:val="26"/>
        </w:rPr>
        <w:t>Mitra</w:t>
      </w:r>
      <w:proofErr w:type="spellEnd"/>
    </w:p>
    <w:p w14:paraId="13DE85B5" w14:textId="0D6CC389" w:rsidR="00F25691" w:rsidRPr="00461EF5" w:rsidRDefault="00F25691" w:rsidP="00F25691">
      <w:pPr>
        <w:spacing w:before="26"/>
        <w:ind w:left="100"/>
      </w:pPr>
      <w:r w:rsidRPr="00461EF5">
        <w:rPr>
          <w:b/>
        </w:rPr>
        <w:t>Dur</w:t>
      </w:r>
      <w:r w:rsidRPr="00461EF5">
        <w:rPr>
          <w:b/>
          <w:spacing w:val="1"/>
        </w:rPr>
        <w:t>at</w:t>
      </w:r>
      <w:r w:rsidRPr="00461EF5">
        <w:rPr>
          <w:b/>
        </w:rPr>
        <w:t>i</w:t>
      </w:r>
      <w:r w:rsidRPr="00461EF5">
        <w:rPr>
          <w:b/>
          <w:spacing w:val="1"/>
        </w:rPr>
        <w:t>o</w:t>
      </w:r>
      <w:r w:rsidRPr="00461EF5">
        <w:rPr>
          <w:b/>
        </w:rPr>
        <w:t>n:</w:t>
      </w:r>
      <w:r w:rsidRPr="00461EF5">
        <w:rPr>
          <w:b/>
          <w:spacing w:val="-6"/>
        </w:rPr>
        <w:t xml:space="preserve"> </w:t>
      </w:r>
      <w:r>
        <w:rPr>
          <w:i/>
          <w:spacing w:val="1"/>
        </w:rPr>
        <w:t>60</w:t>
      </w:r>
      <w:r w:rsidRPr="00461EF5">
        <w:rPr>
          <w:i/>
          <w:spacing w:val="-1"/>
        </w:rPr>
        <w:t xml:space="preserve"> </w:t>
      </w:r>
      <w:r w:rsidRPr="00461EF5">
        <w:rPr>
          <w:i/>
        </w:rPr>
        <w:t xml:space="preserve">min             </w:t>
      </w:r>
      <w:r w:rsidRPr="00461EF5">
        <w:rPr>
          <w:i/>
          <w:spacing w:val="12"/>
        </w:rPr>
        <w:t xml:space="preserve"> </w:t>
      </w:r>
      <w:r w:rsidRPr="00461EF5">
        <w:rPr>
          <w:b/>
          <w:spacing w:val="4"/>
        </w:rPr>
        <w:t>M</w:t>
      </w:r>
      <w:r w:rsidRPr="00461EF5">
        <w:rPr>
          <w:b/>
        </w:rPr>
        <w:t>e</w:t>
      </w:r>
      <w:r w:rsidRPr="00461EF5">
        <w:rPr>
          <w:b/>
          <w:spacing w:val="-5"/>
        </w:rPr>
        <w:t>m</w:t>
      </w:r>
      <w:r w:rsidRPr="00461EF5">
        <w:rPr>
          <w:b/>
        </w:rPr>
        <w:t>be</w:t>
      </w:r>
      <w:r w:rsidRPr="00461EF5">
        <w:rPr>
          <w:b/>
          <w:spacing w:val="3"/>
        </w:rPr>
        <w:t>r</w:t>
      </w:r>
      <w:r w:rsidRPr="00461EF5">
        <w:rPr>
          <w:b/>
        </w:rPr>
        <w:t>s</w:t>
      </w:r>
      <w:r w:rsidRPr="00461EF5">
        <w:rPr>
          <w:b/>
          <w:spacing w:val="-8"/>
        </w:rPr>
        <w:t xml:space="preserve"> </w:t>
      </w:r>
      <w:r w:rsidRPr="00461EF5">
        <w:rPr>
          <w:b/>
        </w:rPr>
        <w:t>Pr</w:t>
      </w:r>
      <w:r w:rsidRPr="00461EF5">
        <w:rPr>
          <w:b/>
          <w:spacing w:val="1"/>
        </w:rPr>
        <w:t>e</w:t>
      </w:r>
      <w:r w:rsidRPr="00461EF5">
        <w:rPr>
          <w:b/>
          <w:spacing w:val="-1"/>
        </w:rPr>
        <w:t>s</w:t>
      </w:r>
      <w:r w:rsidRPr="00461EF5">
        <w:rPr>
          <w:b/>
        </w:rPr>
        <w:t>en</w:t>
      </w:r>
      <w:r w:rsidRPr="00461EF5">
        <w:rPr>
          <w:b/>
          <w:spacing w:val="1"/>
        </w:rPr>
        <w:t>t</w:t>
      </w:r>
      <w:r w:rsidRPr="00461EF5">
        <w:rPr>
          <w:b/>
        </w:rPr>
        <w:t>:</w:t>
      </w:r>
      <w:r w:rsidRPr="00461EF5">
        <w:rPr>
          <w:b/>
          <w:spacing w:val="-4"/>
        </w:rPr>
        <w:t xml:space="preserve"> </w:t>
      </w:r>
      <w:r>
        <w:rPr>
          <w:i/>
        </w:rPr>
        <w:t>Caleb, Nick, Rob, Chris</w:t>
      </w:r>
    </w:p>
    <w:p w14:paraId="5ABC2DE5" w14:textId="77777777" w:rsidR="00F25691" w:rsidRPr="00461EF5" w:rsidRDefault="00F25691" w:rsidP="00F25691">
      <w:pPr>
        <w:spacing w:before="13" w:line="220" w:lineRule="exact"/>
        <w:rPr>
          <w:sz w:val="22"/>
          <w:szCs w:val="22"/>
        </w:rPr>
      </w:pPr>
    </w:p>
    <w:p w14:paraId="00398C6D" w14:textId="77777777" w:rsidR="00F25691" w:rsidRPr="00461EF5" w:rsidRDefault="00F25691" w:rsidP="00F25691">
      <w:pPr>
        <w:ind w:left="100"/>
      </w:pPr>
      <w:r w:rsidRPr="00461EF5">
        <w:rPr>
          <w:b/>
        </w:rPr>
        <w:t>Purp</w:t>
      </w:r>
      <w:r w:rsidRPr="00461EF5">
        <w:rPr>
          <w:b/>
          <w:spacing w:val="1"/>
        </w:rPr>
        <w:t>o</w:t>
      </w:r>
      <w:r w:rsidRPr="00461EF5">
        <w:rPr>
          <w:b/>
          <w:spacing w:val="-1"/>
        </w:rPr>
        <w:t>s</w:t>
      </w:r>
      <w:r w:rsidRPr="00461EF5">
        <w:rPr>
          <w:b/>
        </w:rPr>
        <w:t>e</w:t>
      </w:r>
      <w:r w:rsidRPr="00461EF5">
        <w:rPr>
          <w:b/>
          <w:spacing w:val="-6"/>
        </w:rPr>
        <w:t xml:space="preserve"> </w:t>
      </w:r>
      <w:r w:rsidRPr="00461EF5">
        <w:rPr>
          <w:b/>
          <w:spacing w:val="1"/>
        </w:rPr>
        <w:t>a</w:t>
      </w:r>
      <w:r w:rsidRPr="00461EF5">
        <w:rPr>
          <w:b/>
        </w:rPr>
        <w:t>nd</w:t>
      </w:r>
      <w:r w:rsidRPr="00461EF5">
        <w:rPr>
          <w:b/>
          <w:spacing w:val="-1"/>
        </w:rPr>
        <w:t xml:space="preserve"> G</w:t>
      </w:r>
      <w:r w:rsidRPr="00461EF5">
        <w:rPr>
          <w:b/>
          <w:spacing w:val="1"/>
        </w:rPr>
        <w:t>oa</w:t>
      </w:r>
      <w:r w:rsidRPr="00461EF5">
        <w:rPr>
          <w:b/>
        </w:rPr>
        <w:t>l</w:t>
      </w:r>
      <w:r w:rsidRPr="00461EF5">
        <w:rPr>
          <w:b/>
          <w:spacing w:val="-1"/>
        </w:rPr>
        <w:t>s</w:t>
      </w:r>
      <w:r w:rsidRPr="00461EF5">
        <w:rPr>
          <w:b/>
        </w:rPr>
        <w:t>:</w:t>
      </w:r>
    </w:p>
    <w:p w14:paraId="3ACCEA18" w14:textId="20961E29" w:rsidR="00F25691" w:rsidRPr="00461EF5" w:rsidRDefault="00F25691" w:rsidP="00F25691">
      <w:pPr>
        <w:spacing w:line="220" w:lineRule="exact"/>
        <w:ind w:left="100"/>
      </w:pPr>
      <w:r>
        <w:t>Get into routine of meeting every Thursday. Define tools and workflows. Determine any pre-work that can be done.</w:t>
      </w:r>
    </w:p>
    <w:p w14:paraId="623D72E9" w14:textId="77777777" w:rsidR="00F25691" w:rsidRPr="00461EF5" w:rsidRDefault="00F25691" w:rsidP="00F25691">
      <w:pPr>
        <w:spacing w:before="13" w:line="220" w:lineRule="exact"/>
        <w:rPr>
          <w:sz w:val="22"/>
          <w:szCs w:val="22"/>
        </w:rPr>
      </w:pPr>
    </w:p>
    <w:p w14:paraId="6A6E34DA" w14:textId="77777777" w:rsidR="00F25691" w:rsidRPr="00461EF5" w:rsidRDefault="00F25691" w:rsidP="00F25691">
      <w:pPr>
        <w:ind w:left="100"/>
      </w:pPr>
      <w:r w:rsidRPr="00461EF5">
        <w:rPr>
          <w:b/>
        </w:rPr>
        <w:t>Achie</w:t>
      </w:r>
      <w:r w:rsidRPr="00461EF5">
        <w:rPr>
          <w:b/>
          <w:spacing w:val="1"/>
        </w:rPr>
        <w:t>v</w:t>
      </w:r>
      <w:r w:rsidRPr="00461EF5">
        <w:rPr>
          <w:b/>
          <w:spacing w:val="3"/>
        </w:rPr>
        <w:t>e</w:t>
      </w:r>
      <w:r w:rsidRPr="00461EF5">
        <w:rPr>
          <w:b/>
          <w:spacing w:val="-3"/>
        </w:rPr>
        <w:t>m</w:t>
      </w:r>
      <w:r w:rsidRPr="00461EF5">
        <w:rPr>
          <w:b/>
        </w:rPr>
        <w:t>en</w:t>
      </w:r>
      <w:r w:rsidRPr="00461EF5">
        <w:rPr>
          <w:b/>
          <w:spacing w:val="1"/>
        </w:rPr>
        <w:t>t</w:t>
      </w:r>
      <w:r w:rsidRPr="00461EF5">
        <w:rPr>
          <w:b/>
          <w:spacing w:val="-1"/>
        </w:rPr>
        <w:t>s</w:t>
      </w:r>
      <w:r w:rsidRPr="00461EF5">
        <w:rPr>
          <w:b/>
        </w:rPr>
        <w:t>:</w:t>
      </w:r>
    </w:p>
    <w:p w14:paraId="20EE71BA" w14:textId="76B3A506" w:rsidR="00F25691" w:rsidRPr="00461EF5" w:rsidRDefault="00F25691" w:rsidP="00F25691">
      <w:pPr>
        <w:spacing w:line="220" w:lineRule="exact"/>
        <w:ind w:left="100"/>
      </w:pPr>
      <w:r>
        <w:t xml:space="preserve">We defined workflows for </w:t>
      </w:r>
      <w:proofErr w:type="spellStart"/>
      <w:r>
        <w:t>Trello</w:t>
      </w:r>
      <w:proofErr w:type="spellEnd"/>
      <w:r>
        <w:t xml:space="preserve"> and GitHub/</w:t>
      </w:r>
      <w:proofErr w:type="spellStart"/>
      <w:r>
        <w:t>Git</w:t>
      </w:r>
      <w:proofErr w:type="spellEnd"/>
      <w:r w:rsidR="001D266A">
        <w:t>. We know the purpose of each tool and who will be in charge of making sure people follow our conventions laid out in the meeting.</w:t>
      </w:r>
    </w:p>
    <w:p w14:paraId="2412FB5F" w14:textId="77777777" w:rsidR="00F25691" w:rsidRPr="00461EF5" w:rsidRDefault="00F25691" w:rsidP="00A94D9B">
      <w:pPr>
        <w:spacing w:line="220" w:lineRule="exact"/>
        <w:ind w:left="100"/>
      </w:pPr>
    </w:p>
    <w:p w14:paraId="2DE7FD97" w14:textId="77777777" w:rsidR="000340F7" w:rsidRPr="00461EF5" w:rsidRDefault="000340F7">
      <w:pPr>
        <w:spacing w:before="12" w:line="200" w:lineRule="exact"/>
      </w:pPr>
    </w:p>
    <w:p w14:paraId="37F85742" w14:textId="77777777" w:rsidR="000340F7" w:rsidRPr="00461EF5" w:rsidRDefault="00EE69FC">
      <w:pPr>
        <w:ind w:left="100"/>
        <w:rPr>
          <w:sz w:val="32"/>
          <w:szCs w:val="32"/>
        </w:rPr>
      </w:pPr>
      <w:proofErr w:type="gramStart"/>
      <w:r w:rsidRPr="00461EF5">
        <w:rPr>
          <w:b/>
          <w:color w:val="CE1125"/>
          <w:sz w:val="32"/>
          <w:szCs w:val="32"/>
        </w:rPr>
        <w:t>P</w:t>
      </w:r>
      <w:r w:rsidRPr="00461EF5">
        <w:rPr>
          <w:b/>
          <w:color w:val="CE1125"/>
          <w:spacing w:val="-1"/>
          <w:sz w:val="32"/>
          <w:szCs w:val="32"/>
        </w:rPr>
        <w:t>e</w:t>
      </w:r>
      <w:r w:rsidRPr="00461EF5">
        <w:rPr>
          <w:b/>
          <w:color w:val="CE1125"/>
          <w:spacing w:val="1"/>
          <w:sz w:val="32"/>
          <w:szCs w:val="32"/>
        </w:rPr>
        <w:t>nd</w:t>
      </w:r>
      <w:r w:rsidRPr="00461EF5">
        <w:rPr>
          <w:b/>
          <w:color w:val="CE1125"/>
          <w:sz w:val="32"/>
          <w:szCs w:val="32"/>
        </w:rPr>
        <w:t>i</w:t>
      </w:r>
      <w:r w:rsidRPr="00461EF5">
        <w:rPr>
          <w:b/>
          <w:color w:val="CE1125"/>
          <w:spacing w:val="1"/>
          <w:sz w:val="32"/>
          <w:szCs w:val="32"/>
        </w:rPr>
        <w:t>n</w:t>
      </w:r>
      <w:r w:rsidRPr="00461EF5">
        <w:rPr>
          <w:b/>
          <w:color w:val="CE1125"/>
          <w:sz w:val="32"/>
          <w:szCs w:val="32"/>
        </w:rPr>
        <w:t xml:space="preserve">g </w:t>
      </w:r>
      <w:r w:rsidRPr="00461EF5">
        <w:rPr>
          <w:b/>
          <w:color w:val="CE1125"/>
          <w:spacing w:val="9"/>
          <w:sz w:val="32"/>
          <w:szCs w:val="32"/>
        </w:rPr>
        <w:t xml:space="preserve"> </w:t>
      </w:r>
      <w:r w:rsidRPr="00461EF5">
        <w:rPr>
          <w:b/>
          <w:color w:val="CE1125"/>
          <w:w w:val="105"/>
          <w:sz w:val="32"/>
          <w:szCs w:val="32"/>
        </w:rPr>
        <w:t>iss</w:t>
      </w:r>
      <w:r w:rsidRPr="00461EF5">
        <w:rPr>
          <w:b/>
          <w:color w:val="CE1125"/>
          <w:spacing w:val="2"/>
          <w:w w:val="105"/>
          <w:sz w:val="32"/>
          <w:szCs w:val="32"/>
        </w:rPr>
        <w:t>u</w:t>
      </w:r>
      <w:r w:rsidRPr="00461EF5">
        <w:rPr>
          <w:b/>
          <w:color w:val="CE1125"/>
          <w:spacing w:val="-1"/>
          <w:w w:val="124"/>
          <w:sz w:val="32"/>
          <w:szCs w:val="32"/>
        </w:rPr>
        <w:t>e</w:t>
      </w:r>
      <w:r w:rsidRPr="00461EF5">
        <w:rPr>
          <w:b/>
          <w:color w:val="CE1125"/>
          <w:w w:val="109"/>
          <w:sz w:val="32"/>
          <w:szCs w:val="32"/>
        </w:rPr>
        <w:t>s</w:t>
      </w:r>
      <w:proofErr w:type="gramEnd"/>
    </w:p>
    <w:p w14:paraId="4D384ACE" w14:textId="6A258CE5" w:rsidR="000340F7" w:rsidRPr="001D266A" w:rsidRDefault="001D266A" w:rsidP="001D266A">
      <w:pPr>
        <w:pStyle w:val="ListParagraph"/>
        <w:numPr>
          <w:ilvl w:val="0"/>
          <w:numId w:val="3"/>
        </w:numPr>
        <w:spacing w:before="32"/>
        <w:rPr>
          <w:spacing w:val="8"/>
        </w:rPr>
      </w:pPr>
      <w:r w:rsidRPr="001D266A">
        <w:rPr>
          <w:spacing w:val="8"/>
        </w:rPr>
        <w:t xml:space="preserve">Have not met with </w:t>
      </w:r>
      <w:proofErr w:type="spellStart"/>
      <w:r w:rsidRPr="001D266A">
        <w:rPr>
          <w:spacing w:val="8"/>
        </w:rPr>
        <w:t>Workiva</w:t>
      </w:r>
      <w:proofErr w:type="spellEnd"/>
      <w:r w:rsidRPr="001D266A">
        <w:rPr>
          <w:spacing w:val="8"/>
        </w:rPr>
        <w:t xml:space="preserve"> yet, but we have set up a meeting for Wednesday.</w:t>
      </w:r>
    </w:p>
    <w:p w14:paraId="6731520C" w14:textId="39667FE3" w:rsidR="001D266A" w:rsidRPr="00461EF5" w:rsidRDefault="001D266A" w:rsidP="001D266A">
      <w:pPr>
        <w:pStyle w:val="ListParagraph"/>
        <w:numPr>
          <w:ilvl w:val="0"/>
          <w:numId w:val="3"/>
        </w:numPr>
        <w:spacing w:before="32"/>
      </w:pPr>
      <w:r>
        <w:t>Lack of understanding in project space.</w:t>
      </w:r>
    </w:p>
    <w:p w14:paraId="039A93C9" w14:textId="77777777" w:rsidR="000340F7" w:rsidRPr="00461EF5" w:rsidRDefault="000340F7">
      <w:pPr>
        <w:spacing w:before="12" w:line="200" w:lineRule="exact"/>
      </w:pPr>
    </w:p>
    <w:p w14:paraId="5C243C6B" w14:textId="77777777" w:rsidR="000340F7" w:rsidRPr="00461EF5" w:rsidRDefault="00EE69FC">
      <w:pPr>
        <w:ind w:left="100"/>
        <w:rPr>
          <w:sz w:val="32"/>
          <w:szCs w:val="32"/>
        </w:rPr>
      </w:pPr>
      <w:r w:rsidRPr="00461EF5">
        <w:rPr>
          <w:b/>
          <w:color w:val="CE1125"/>
          <w:sz w:val="32"/>
          <w:szCs w:val="32"/>
        </w:rPr>
        <w:t>Pla</w:t>
      </w:r>
      <w:r w:rsidRPr="00461EF5">
        <w:rPr>
          <w:b/>
          <w:color w:val="CE1125"/>
          <w:spacing w:val="1"/>
          <w:sz w:val="32"/>
          <w:szCs w:val="32"/>
        </w:rPr>
        <w:t>n</w:t>
      </w:r>
      <w:r w:rsidRPr="00461EF5">
        <w:rPr>
          <w:b/>
          <w:color w:val="CE1125"/>
          <w:sz w:val="32"/>
          <w:szCs w:val="32"/>
        </w:rPr>
        <w:t>s</w:t>
      </w:r>
      <w:r w:rsidRPr="00461EF5">
        <w:rPr>
          <w:b/>
          <w:color w:val="CE1125"/>
          <w:spacing w:val="45"/>
          <w:sz w:val="32"/>
          <w:szCs w:val="32"/>
        </w:rPr>
        <w:t xml:space="preserve"> </w:t>
      </w:r>
      <w:r w:rsidRPr="00461EF5">
        <w:rPr>
          <w:b/>
          <w:color w:val="CE1125"/>
          <w:sz w:val="32"/>
          <w:szCs w:val="32"/>
        </w:rPr>
        <w:t>for</w:t>
      </w:r>
      <w:r w:rsidRPr="00461EF5">
        <w:rPr>
          <w:b/>
          <w:color w:val="CE1125"/>
          <w:spacing w:val="29"/>
          <w:sz w:val="32"/>
          <w:szCs w:val="32"/>
        </w:rPr>
        <w:t xml:space="preserve"> </w:t>
      </w:r>
      <w:proofErr w:type="gramStart"/>
      <w:r w:rsidRPr="00461EF5">
        <w:rPr>
          <w:b/>
          <w:color w:val="CE1125"/>
          <w:spacing w:val="1"/>
          <w:sz w:val="32"/>
          <w:szCs w:val="32"/>
        </w:rPr>
        <w:t>n</w:t>
      </w:r>
      <w:r w:rsidRPr="00461EF5">
        <w:rPr>
          <w:b/>
          <w:color w:val="CE1125"/>
          <w:spacing w:val="-1"/>
          <w:sz w:val="32"/>
          <w:szCs w:val="32"/>
        </w:rPr>
        <w:t>ex</w:t>
      </w:r>
      <w:r w:rsidRPr="00461EF5">
        <w:rPr>
          <w:b/>
          <w:color w:val="CE1125"/>
          <w:sz w:val="32"/>
          <w:szCs w:val="32"/>
        </w:rPr>
        <w:t xml:space="preserve">t </w:t>
      </w:r>
      <w:r w:rsidRPr="00461EF5">
        <w:rPr>
          <w:b/>
          <w:color w:val="CE1125"/>
          <w:spacing w:val="8"/>
          <w:sz w:val="32"/>
          <w:szCs w:val="32"/>
        </w:rPr>
        <w:t xml:space="preserve"> </w:t>
      </w:r>
      <w:r w:rsidRPr="00461EF5">
        <w:rPr>
          <w:b/>
          <w:color w:val="CE1125"/>
          <w:spacing w:val="3"/>
          <w:w w:val="107"/>
          <w:sz w:val="32"/>
          <w:szCs w:val="32"/>
        </w:rPr>
        <w:t>w</w:t>
      </w:r>
      <w:r w:rsidRPr="00461EF5">
        <w:rPr>
          <w:b/>
          <w:color w:val="CE1125"/>
          <w:spacing w:val="-1"/>
          <w:w w:val="124"/>
          <w:sz w:val="32"/>
          <w:szCs w:val="32"/>
        </w:rPr>
        <w:t>e</w:t>
      </w:r>
      <w:r w:rsidRPr="00461EF5">
        <w:rPr>
          <w:b/>
          <w:color w:val="CE1125"/>
          <w:spacing w:val="1"/>
          <w:w w:val="124"/>
          <w:sz w:val="32"/>
          <w:szCs w:val="32"/>
        </w:rPr>
        <w:t>e</w:t>
      </w:r>
      <w:r w:rsidRPr="00461EF5">
        <w:rPr>
          <w:b/>
          <w:color w:val="CE1125"/>
          <w:w w:val="98"/>
          <w:sz w:val="32"/>
          <w:szCs w:val="32"/>
        </w:rPr>
        <w:t>k</w:t>
      </w:r>
      <w:proofErr w:type="gramEnd"/>
      <w:r w:rsidR="00CD31A4" w:rsidRPr="00461EF5">
        <w:rPr>
          <w:b/>
          <w:color w:val="CE1125"/>
          <w:w w:val="98"/>
          <w:sz w:val="32"/>
          <w:szCs w:val="32"/>
        </w:rPr>
        <w:t xml:space="preserve"> </w:t>
      </w:r>
    </w:p>
    <w:p w14:paraId="752EA9C3" w14:textId="77777777" w:rsidR="000340F7" w:rsidRPr="00461EF5" w:rsidRDefault="00CD31A4">
      <w:pPr>
        <w:tabs>
          <w:tab w:val="left" w:pos="820"/>
        </w:tabs>
        <w:spacing w:before="36" w:line="220" w:lineRule="exact"/>
        <w:ind w:left="820" w:right="170" w:hanging="360"/>
      </w:pPr>
      <w:r w:rsidRPr="00461EF5">
        <w:rPr>
          <w:spacing w:val="1"/>
        </w:rPr>
        <w:t>Describe who will do what …..</w:t>
      </w:r>
    </w:p>
    <w:p w14:paraId="2985F1A2" w14:textId="6D27AFBC" w:rsidR="00F94D65" w:rsidRPr="00F94D65" w:rsidRDefault="001D266A" w:rsidP="001D266A">
      <w:pPr>
        <w:pStyle w:val="ListParagraph"/>
        <w:numPr>
          <w:ilvl w:val="0"/>
          <w:numId w:val="2"/>
        </w:numPr>
        <w:spacing w:line="220" w:lineRule="exact"/>
      </w:pPr>
      <w:r>
        <w:rPr>
          <w:spacing w:val="1"/>
        </w:rPr>
        <w:t xml:space="preserve">Meet with </w:t>
      </w:r>
      <w:proofErr w:type="spellStart"/>
      <w:r>
        <w:rPr>
          <w:spacing w:val="1"/>
        </w:rPr>
        <w:t>Workiva</w:t>
      </w:r>
      <w:proofErr w:type="spellEnd"/>
      <w:r w:rsidR="00F94D65">
        <w:rPr>
          <w:spacing w:val="1"/>
        </w:rPr>
        <w:t xml:space="preserve"> (</w:t>
      </w:r>
      <w:r>
        <w:rPr>
          <w:spacing w:val="1"/>
        </w:rPr>
        <w:t>All, 1-2hr</w:t>
      </w:r>
      <w:r w:rsidR="00F94D65">
        <w:rPr>
          <w:spacing w:val="1"/>
        </w:rPr>
        <w:t>)</w:t>
      </w:r>
    </w:p>
    <w:p w14:paraId="70EFEB2C" w14:textId="268DA68D" w:rsidR="00F94D65" w:rsidRPr="00F94D65" w:rsidRDefault="00F94D65" w:rsidP="00F94D65">
      <w:pPr>
        <w:pStyle w:val="ListParagraph"/>
        <w:numPr>
          <w:ilvl w:val="0"/>
          <w:numId w:val="2"/>
        </w:numPr>
        <w:spacing w:line="220" w:lineRule="exact"/>
      </w:pPr>
      <w:r>
        <w:rPr>
          <w:spacing w:val="1"/>
        </w:rPr>
        <w:t>Set up initial team website (Nick, -)</w:t>
      </w:r>
    </w:p>
    <w:p w14:paraId="0AD3E413" w14:textId="3D56795C" w:rsidR="00F94D65" w:rsidRPr="00F94D65" w:rsidRDefault="001D266A" w:rsidP="00F94D65">
      <w:pPr>
        <w:pStyle w:val="ListParagraph"/>
        <w:numPr>
          <w:ilvl w:val="0"/>
          <w:numId w:val="2"/>
        </w:numPr>
        <w:spacing w:line="220" w:lineRule="exact"/>
      </w:pPr>
      <w:r>
        <w:rPr>
          <w:spacing w:val="1"/>
        </w:rPr>
        <w:t>Team meeting (All, 1hr)</w:t>
      </w:r>
    </w:p>
    <w:p w14:paraId="6CEF7EBF" w14:textId="77777777" w:rsidR="00F94D65" w:rsidRPr="00461EF5" w:rsidRDefault="00F94D65" w:rsidP="00F94D65">
      <w:pPr>
        <w:pStyle w:val="ListParagraph"/>
        <w:spacing w:line="220" w:lineRule="exact"/>
        <w:ind w:left="820"/>
      </w:pPr>
    </w:p>
    <w:p w14:paraId="2004A4EF" w14:textId="77777777" w:rsidR="00CD31A4" w:rsidRPr="00461EF5" w:rsidRDefault="00EE69FC" w:rsidP="00AB3D74">
      <w:pPr>
        <w:keepNext/>
        <w:tabs>
          <w:tab w:val="left" w:pos="820"/>
        </w:tabs>
        <w:ind w:right="893"/>
        <w:rPr>
          <w:b/>
          <w:color w:val="CE1125"/>
          <w:w w:val="109"/>
          <w:sz w:val="28"/>
          <w:szCs w:val="32"/>
        </w:rPr>
      </w:pPr>
      <w:r w:rsidRPr="00461EF5">
        <w:rPr>
          <w:b/>
          <w:color w:val="CE1125"/>
          <w:sz w:val="28"/>
          <w:szCs w:val="32"/>
        </w:rPr>
        <w:lastRenderedPageBreak/>
        <w:t>In</w:t>
      </w:r>
      <w:r w:rsidRPr="00461EF5">
        <w:rPr>
          <w:b/>
          <w:color w:val="CE1125"/>
          <w:spacing w:val="1"/>
          <w:sz w:val="28"/>
          <w:szCs w:val="32"/>
        </w:rPr>
        <w:t>d</w:t>
      </w:r>
      <w:r w:rsidRPr="00461EF5">
        <w:rPr>
          <w:b/>
          <w:color w:val="CE1125"/>
          <w:sz w:val="28"/>
          <w:szCs w:val="32"/>
        </w:rPr>
        <w:t>ivi</w:t>
      </w:r>
      <w:r w:rsidRPr="00461EF5">
        <w:rPr>
          <w:b/>
          <w:color w:val="CE1125"/>
          <w:spacing w:val="1"/>
          <w:sz w:val="28"/>
          <w:szCs w:val="32"/>
        </w:rPr>
        <w:t>du</w:t>
      </w:r>
      <w:r w:rsidRPr="00461EF5">
        <w:rPr>
          <w:b/>
          <w:color w:val="CE1125"/>
          <w:sz w:val="28"/>
          <w:szCs w:val="32"/>
        </w:rPr>
        <w:t>al</w:t>
      </w:r>
      <w:r w:rsidRPr="00461EF5">
        <w:rPr>
          <w:b/>
          <w:color w:val="CE1125"/>
          <w:spacing w:val="21"/>
          <w:sz w:val="28"/>
          <w:szCs w:val="32"/>
        </w:rPr>
        <w:t xml:space="preserve"> </w:t>
      </w:r>
      <w:proofErr w:type="gramStart"/>
      <w:r w:rsidRPr="00461EF5">
        <w:rPr>
          <w:b/>
          <w:color w:val="CE1125"/>
          <w:spacing w:val="2"/>
          <w:w w:val="106"/>
          <w:sz w:val="28"/>
          <w:szCs w:val="32"/>
        </w:rPr>
        <w:t>C</w:t>
      </w:r>
      <w:r w:rsidRPr="00461EF5">
        <w:rPr>
          <w:b/>
          <w:color w:val="CE1125"/>
          <w:w w:val="111"/>
          <w:sz w:val="28"/>
          <w:szCs w:val="32"/>
        </w:rPr>
        <w:t>o</w:t>
      </w:r>
      <w:r w:rsidRPr="00461EF5">
        <w:rPr>
          <w:b/>
          <w:color w:val="CE1125"/>
          <w:spacing w:val="1"/>
          <w:w w:val="111"/>
          <w:sz w:val="28"/>
          <w:szCs w:val="32"/>
        </w:rPr>
        <w:t>n</w:t>
      </w:r>
      <w:r w:rsidRPr="00461EF5">
        <w:rPr>
          <w:b/>
          <w:color w:val="CE1125"/>
          <w:w w:val="109"/>
          <w:sz w:val="28"/>
          <w:szCs w:val="32"/>
        </w:rPr>
        <w:t>t</w:t>
      </w:r>
      <w:r w:rsidRPr="00461EF5">
        <w:rPr>
          <w:b/>
          <w:color w:val="CE1125"/>
          <w:spacing w:val="-1"/>
          <w:w w:val="109"/>
          <w:sz w:val="28"/>
          <w:szCs w:val="32"/>
        </w:rPr>
        <w:t>r</w:t>
      </w:r>
      <w:r w:rsidRPr="00461EF5">
        <w:rPr>
          <w:b/>
          <w:color w:val="CE1125"/>
          <w:w w:val="102"/>
          <w:sz w:val="28"/>
          <w:szCs w:val="32"/>
        </w:rPr>
        <w:t>i</w:t>
      </w:r>
      <w:r w:rsidRPr="00461EF5">
        <w:rPr>
          <w:b/>
          <w:color w:val="CE1125"/>
          <w:spacing w:val="1"/>
          <w:w w:val="102"/>
          <w:sz w:val="28"/>
          <w:szCs w:val="32"/>
        </w:rPr>
        <w:t>b</w:t>
      </w:r>
      <w:r w:rsidRPr="00461EF5">
        <w:rPr>
          <w:b/>
          <w:color w:val="CE1125"/>
          <w:spacing w:val="1"/>
          <w:w w:val="104"/>
          <w:sz w:val="28"/>
          <w:szCs w:val="32"/>
        </w:rPr>
        <w:t>u</w:t>
      </w:r>
      <w:r w:rsidRPr="00461EF5">
        <w:rPr>
          <w:b/>
          <w:color w:val="CE1125"/>
          <w:w w:val="111"/>
          <w:sz w:val="28"/>
          <w:szCs w:val="32"/>
        </w:rPr>
        <w:t>tio</w:t>
      </w:r>
      <w:r w:rsidRPr="00461EF5">
        <w:rPr>
          <w:b/>
          <w:color w:val="CE1125"/>
          <w:spacing w:val="1"/>
          <w:w w:val="111"/>
          <w:sz w:val="28"/>
          <w:szCs w:val="32"/>
        </w:rPr>
        <w:t>n</w:t>
      </w:r>
      <w:r w:rsidRPr="00461EF5">
        <w:rPr>
          <w:b/>
          <w:color w:val="CE1125"/>
          <w:w w:val="109"/>
          <w:sz w:val="28"/>
          <w:szCs w:val="32"/>
        </w:rPr>
        <w:t>s</w:t>
      </w:r>
      <w:r w:rsidR="00CD31A4" w:rsidRPr="00461EF5">
        <w:rPr>
          <w:b/>
          <w:color w:val="CE1125"/>
          <w:w w:val="109"/>
          <w:sz w:val="28"/>
          <w:szCs w:val="32"/>
        </w:rPr>
        <w:t>(</w:t>
      </w:r>
      <w:proofErr w:type="gramEnd"/>
      <w:r w:rsidR="00CD31A4" w:rsidRPr="00461EF5">
        <w:rPr>
          <w:b/>
          <w:color w:val="CE1125"/>
          <w:w w:val="109"/>
          <w:sz w:val="28"/>
          <w:szCs w:val="32"/>
        </w:rPr>
        <w:t>this week)</w:t>
      </w:r>
    </w:p>
    <w:p w14:paraId="0A3EC188" w14:textId="4C94933C" w:rsidR="00F94D65" w:rsidRDefault="001D266A" w:rsidP="00AB3D74">
      <w:pPr>
        <w:keepLines/>
        <w:spacing w:before="32"/>
        <w:ind w:left="101" w:right="4248"/>
      </w:pPr>
      <w:r>
        <w:t xml:space="preserve">Caleb: Meeting with Dr. </w:t>
      </w:r>
      <w:proofErr w:type="spellStart"/>
      <w:r>
        <w:t>Mitra</w:t>
      </w:r>
      <w:proofErr w:type="spellEnd"/>
      <w:r>
        <w:t xml:space="preserve"> (.5 </w:t>
      </w:r>
      <w:proofErr w:type="spellStart"/>
      <w:r>
        <w:t>hr</w:t>
      </w:r>
      <w:proofErr w:type="spellEnd"/>
      <w:r>
        <w:t>), Team meeting (1</w:t>
      </w:r>
      <w:r w:rsidR="00AB3D74">
        <w:t xml:space="preserve"> </w:t>
      </w:r>
      <w:proofErr w:type="spellStart"/>
      <w:r>
        <w:t>hr</w:t>
      </w:r>
      <w:proofErr w:type="spellEnd"/>
      <w:r>
        <w:t xml:space="preserve">), </w:t>
      </w:r>
      <w:proofErr w:type="spellStart"/>
      <w:r>
        <w:t>Workiva</w:t>
      </w:r>
      <w:proofErr w:type="spellEnd"/>
      <w:r>
        <w:t xml:space="preserve"> meeting setup (2</w:t>
      </w:r>
      <w:r w:rsidR="00AB3D74">
        <w:t xml:space="preserve"> </w:t>
      </w:r>
      <w:proofErr w:type="spellStart"/>
      <w:r>
        <w:t>hr</w:t>
      </w:r>
      <w:proofErr w:type="spellEnd"/>
      <w:r>
        <w:t xml:space="preserve">), </w:t>
      </w:r>
      <w:proofErr w:type="spellStart"/>
      <w:r>
        <w:t>Trello</w:t>
      </w:r>
      <w:proofErr w:type="spellEnd"/>
      <w:r>
        <w:t xml:space="preserve"> board creation</w:t>
      </w:r>
      <w:r w:rsidR="00AB3D74">
        <w:t xml:space="preserve"> (.5 </w:t>
      </w:r>
      <w:proofErr w:type="spellStart"/>
      <w:r w:rsidR="00AB3D74">
        <w:t>hr</w:t>
      </w:r>
      <w:proofErr w:type="spellEnd"/>
      <w:r w:rsidR="00AB3D74">
        <w:t xml:space="preserve">), </w:t>
      </w:r>
      <w:proofErr w:type="spellStart"/>
      <w:r w:rsidR="00AB3D74">
        <w:t>Docker</w:t>
      </w:r>
      <w:proofErr w:type="spellEnd"/>
      <w:r w:rsidR="00AB3D74">
        <w:t xml:space="preserve"> tutorial (1 </w:t>
      </w:r>
      <w:proofErr w:type="spellStart"/>
      <w:r w:rsidR="00AB3D74">
        <w:t>hr</w:t>
      </w:r>
      <w:proofErr w:type="spellEnd"/>
      <w:r w:rsidR="00AB3D74">
        <w:t xml:space="preserve">), practiced </w:t>
      </w:r>
      <w:proofErr w:type="spellStart"/>
      <w:r w:rsidR="00AB3D74">
        <w:t>git</w:t>
      </w:r>
      <w:proofErr w:type="spellEnd"/>
      <w:r w:rsidR="00AB3D74">
        <w:t xml:space="preserve"> (1 </w:t>
      </w:r>
      <w:proofErr w:type="spellStart"/>
      <w:r w:rsidR="00AB3D74">
        <w:t>hr</w:t>
      </w:r>
      <w:proofErr w:type="spellEnd"/>
      <w:r w:rsidR="00AB3D74">
        <w:t xml:space="preserve">), created question dump (.5 </w:t>
      </w:r>
      <w:proofErr w:type="spellStart"/>
      <w:r w:rsidR="00AB3D74">
        <w:t>hr</w:t>
      </w:r>
      <w:proofErr w:type="spellEnd"/>
      <w:r w:rsidR="00AB3D74">
        <w:t>)</w:t>
      </w:r>
    </w:p>
    <w:p w14:paraId="7BEE1AAE" w14:textId="77777777" w:rsidR="001D266A" w:rsidRDefault="001D266A" w:rsidP="001D266A">
      <w:pPr>
        <w:spacing w:before="32"/>
        <w:ind w:left="100" w:right="4241"/>
      </w:pPr>
    </w:p>
    <w:p w14:paraId="76D1C1BB" w14:textId="51E97DB7" w:rsidR="001D266A" w:rsidRDefault="001D266A" w:rsidP="001D266A">
      <w:pPr>
        <w:spacing w:before="32"/>
        <w:ind w:left="100" w:right="4241"/>
      </w:pPr>
      <w:r>
        <w:t xml:space="preserve">Nick: Team meeting (1hr), Drafting </w:t>
      </w:r>
      <w:proofErr w:type="spellStart"/>
      <w:r>
        <w:t>Git</w:t>
      </w:r>
      <w:proofErr w:type="spellEnd"/>
      <w:r>
        <w:t xml:space="preserve"> workflow document (1hr), meeting with Dr. </w:t>
      </w:r>
      <w:proofErr w:type="spellStart"/>
      <w:r>
        <w:t>Mitra</w:t>
      </w:r>
      <w:proofErr w:type="spellEnd"/>
      <w:r>
        <w:t xml:space="preserve"> (.5 </w:t>
      </w:r>
      <w:proofErr w:type="spellStart"/>
      <w:r>
        <w:t>hr</w:t>
      </w:r>
      <w:proofErr w:type="spellEnd"/>
      <w:r>
        <w:t>)</w:t>
      </w:r>
    </w:p>
    <w:p w14:paraId="360D7BD3" w14:textId="77777777" w:rsidR="001D266A" w:rsidRDefault="001D266A" w:rsidP="001D266A">
      <w:pPr>
        <w:spacing w:before="32"/>
        <w:ind w:left="100" w:right="4241"/>
      </w:pPr>
    </w:p>
    <w:p w14:paraId="3A9EDF6D" w14:textId="4C5EC2E3" w:rsidR="001D266A" w:rsidRDefault="001D266A" w:rsidP="001D266A">
      <w:pPr>
        <w:spacing w:before="32"/>
        <w:ind w:left="100" w:right="4241"/>
      </w:pPr>
      <w:r>
        <w:t xml:space="preserve">Rob: Team meeting (1hr), meeting with Dr. </w:t>
      </w:r>
      <w:proofErr w:type="spellStart"/>
      <w:r>
        <w:t>Mitra</w:t>
      </w:r>
      <w:proofErr w:type="spellEnd"/>
      <w:r>
        <w:t xml:space="preserve"> (.5hr)</w:t>
      </w:r>
    </w:p>
    <w:p w14:paraId="78828D5A" w14:textId="77777777" w:rsidR="001D266A" w:rsidRDefault="001D266A" w:rsidP="001D266A">
      <w:pPr>
        <w:spacing w:before="32"/>
        <w:ind w:left="100" w:right="4241"/>
      </w:pPr>
    </w:p>
    <w:p w14:paraId="160F4776" w14:textId="2AEDE0E1" w:rsidR="001D266A" w:rsidRDefault="001D266A" w:rsidP="001D266A">
      <w:pPr>
        <w:spacing w:before="32"/>
        <w:ind w:left="100" w:right="4241"/>
      </w:pPr>
      <w:r>
        <w:t>Zach:</w:t>
      </w:r>
      <w:r w:rsidR="00AB3D74">
        <w:t xml:space="preserve"> Read through </w:t>
      </w:r>
      <w:proofErr w:type="spellStart"/>
      <w:r w:rsidR="00AB3D74">
        <w:t>Docker</w:t>
      </w:r>
      <w:proofErr w:type="spellEnd"/>
      <w:r w:rsidR="00AB3D74">
        <w:t xml:space="preserve"> docs (1 </w:t>
      </w:r>
      <w:proofErr w:type="spellStart"/>
      <w:r w:rsidR="00AB3D74">
        <w:t>hr</w:t>
      </w:r>
      <w:proofErr w:type="spellEnd"/>
      <w:r w:rsidR="00AB3D74">
        <w:t xml:space="preserve">), </w:t>
      </w:r>
      <w:proofErr w:type="spellStart"/>
      <w:r w:rsidR="00AB3D74">
        <w:t>Docker</w:t>
      </w:r>
      <w:proofErr w:type="spellEnd"/>
      <w:r w:rsidR="00AB3D74">
        <w:t xml:space="preserve"> tutorial (.5 </w:t>
      </w:r>
      <w:proofErr w:type="spellStart"/>
      <w:r w:rsidR="00AB3D74">
        <w:t>hr</w:t>
      </w:r>
      <w:proofErr w:type="spellEnd"/>
      <w:r w:rsidR="00AB3D74">
        <w:t xml:space="preserve">), meeting with Dr. </w:t>
      </w:r>
      <w:proofErr w:type="spellStart"/>
      <w:r w:rsidR="00AB3D74">
        <w:t>Mitra</w:t>
      </w:r>
      <w:proofErr w:type="spellEnd"/>
      <w:r w:rsidR="00AB3D74">
        <w:t xml:space="preserve"> (.5 </w:t>
      </w:r>
      <w:proofErr w:type="spellStart"/>
      <w:r w:rsidR="00AB3D74">
        <w:t>hr</w:t>
      </w:r>
      <w:proofErr w:type="spellEnd"/>
      <w:r w:rsidR="00AB3D74">
        <w:t>)</w:t>
      </w:r>
    </w:p>
    <w:p w14:paraId="633525EC" w14:textId="77777777" w:rsidR="001D266A" w:rsidRDefault="001D266A" w:rsidP="001D266A">
      <w:pPr>
        <w:spacing w:before="32"/>
        <w:ind w:left="100" w:right="4241"/>
      </w:pPr>
    </w:p>
    <w:p w14:paraId="647C2BCA" w14:textId="2E690EF1" w:rsidR="001D266A" w:rsidRDefault="001D266A" w:rsidP="001D266A">
      <w:pPr>
        <w:spacing w:before="32"/>
        <w:ind w:left="100" w:right="4241"/>
      </w:pPr>
      <w:r>
        <w:t>Chris:</w:t>
      </w:r>
      <w:r w:rsidR="00AB3D74">
        <w:t xml:space="preserve"> Team meeting (1 </w:t>
      </w:r>
      <w:proofErr w:type="spellStart"/>
      <w:r w:rsidR="00AB3D74">
        <w:t>hr</w:t>
      </w:r>
      <w:proofErr w:type="spellEnd"/>
      <w:r w:rsidR="00AB3D74">
        <w:t xml:space="preserve">), meeting with Dr. </w:t>
      </w:r>
      <w:proofErr w:type="spellStart"/>
      <w:r w:rsidR="00AB3D74">
        <w:t>Mitra</w:t>
      </w:r>
      <w:proofErr w:type="spellEnd"/>
      <w:r w:rsidR="00AB3D74">
        <w:t xml:space="preserve"> (.5 </w:t>
      </w:r>
      <w:proofErr w:type="spellStart"/>
      <w:r w:rsidR="00AB3D74">
        <w:t>hr</w:t>
      </w:r>
      <w:proofErr w:type="spellEnd"/>
      <w:r w:rsidR="00AB3D74">
        <w:t xml:space="preserve">), researched GitHub </w:t>
      </w:r>
      <w:proofErr w:type="spellStart"/>
      <w:r w:rsidR="00AB3D74">
        <w:t>webhooks</w:t>
      </w:r>
      <w:proofErr w:type="spellEnd"/>
      <w:r w:rsidR="00AB3D74">
        <w:t>/</w:t>
      </w:r>
      <w:proofErr w:type="spellStart"/>
      <w:r w:rsidR="00AB3D74">
        <w:t>Trello</w:t>
      </w:r>
      <w:proofErr w:type="spellEnd"/>
      <w:r w:rsidR="00AB3D74">
        <w:t xml:space="preserve"> API (1 </w:t>
      </w:r>
      <w:proofErr w:type="spellStart"/>
      <w:r w:rsidR="00AB3D74">
        <w:t>hr</w:t>
      </w:r>
      <w:proofErr w:type="spellEnd"/>
      <w:r w:rsidR="00AB3D74">
        <w:t>)</w:t>
      </w:r>
    </w:p>
    <w:p w14:paraId="0AA8DA40" w14:textId="77777777" w:rsidR="001D266A" w:rsidRPr="00461EF5" w:rsidRDefault="001D266A" w:rsidP="001D266A">
      <w:pPr>
        <w:spacing w:before="32"/>
        <w:ind w:left="100" w:right="4241"/>
      </w:pPr>
    </w:p>
    <w:p w14:paraId="0325D61A" w14:textId="77777777" w:rsidR="00CD31A4" w:rsidRPr="00461EF5" w:rsidRDefault="00CD31A4" w:rsidP="00CD31A4">
      <w:pPr>
        <w:tabs>
          <w:tab w:val="left" w:pos="820"/>
        </w:tabs>
        <w:ind w:right="890"/>
        <w:rPr>
          <w:b/>
          <w:color w:val="CE1125"/>
          <w:w w:val="109"/>
          <w:sz w:val="28"/>
          <w:szCs w:val="32"/>
        </w:rPr>
      </w:pPr>
      <w:r w:rsidRPr="00461EF5">
        <w:rPr>
          <w:b/>
          <w:color w:val="CE1125"/>
          <w:spacing w:val="2"/>
          <w:w w:val="106"/>
          <w:sz w:val="28"/>
          <w:szCs w:val="32"/>
        </w:rPr>
        <w:t>Total contributions for the project</w:t>
      </w:r>
    </w:p>
    <w:p w14:paraId="0F53AD17" w14:textId="3E586F39" w:rsidR="00CD31A4" w:rsidRDefault="00F94D65" w:rsidP="00CD31A4">
      <w:pPr>
        <w:spacing w:before="32"/>
        <w:ind w:left="100" w:right="4241"/>
      </w:pPr>
      <w:r>
        <w:t>Caleb Brose</w:t>
      </w:r>
      <w:r w:rsidR="00AB3D74">
        <w:t xml:space="preserve"> (11.5</w:t>
      </w:r>
      <w:r w:rsidR="00EC7C6C">
        <w:t>hr)</w:t>
      </w:r>
    </w:p>
    <w:p w14:paraId="3ADE5D46" w14:textId="317B9159" w:rsidR="00F94D65" w:rsidRDefault="00F94D65" w:rsidP="00CD31A4">
      <w:pPr>
        <w:spacing w:before="32"/>
        <w:ind w:left="100" w:right="4241"/>
      </w:pPr>
      <w:r>
        <w:t>Chris Fogerty</w:t>
      </w:r>
      <w:r w:rsidR="00AB3D74">
        <w:t xml:space="preserve"> (4 </w:t>
      </w:r>
      <w:bookmarkStart w:id="0" w:name="_GoBack"/>
      <w:bookmarkEnd w:id="0"/>
      <w:r w:rsidR="00EC7C6C">
        <w:t>hr)</w:t>
      </w:r>
    </w:p>
    <w:p w14:paraId="2D93E192" w14:textId="61AFA8DC" w:rsidR="00F94D65" w:rsidRDefault="00F94D65" w:rsidP="00CD31A4">
      <w:pPr>
        <w:spacing w:before="32"/>
        <w:ind w:left="100" w:right="4241"/>
      </w:pPr>
      <w:r>
        <w:t>Nick Miller</w:t>
      </w:r>
      <w:r w:rsidR="001D266A">
        <w:t xml:space="preserve"> (5</w:t>
      </w:r>
      <w:r w:rsidR="00AB3D74">
        <w:t>.5</w:t>
      </w:r>
      <w:r w:rsidR="00EC7C6C">
        <w:t>hr)</w:t>
      </w:r>
    </w:p>
    <w:p w14:paraId="716D5DC1" w14:textId="36B08EF5" w:rsidR="00F94D65" w:rsidRDefault="00F94D65" w:rsidP="00CD31A4">
      <w:pPr>
        <w:spacing w:before="32"/>
        <w:ind w:left="100" w:right="4241"/>
      </w:pPr>
      <w:r>
        <w:t>Rob Sh</w:t>
      </w:r>
      <w:r w:rsidR="00AB3D74">
        <w:t xml:space="preserve">eehy (3 </w:t>
      </w:r>
      <w:proofErr w:type="spellStart"/>
      <w:r w:rsidR="00EC7C6C">
        <w:t>hr</w:t>
      </w:r>
      <w:proofErr w:type="spellEnd"/>
      <w:r w:rsidR="00EC7C6C">
        <w:t>)</w:t>
      </w:r>
    </w:p>
    <w:p w14:paraId="1EDC5376" w14:textId="57F7C997" w:rsidR="00EC7C6C" w:rsidRPr="00461EF5" w:rsidRDefault="00AB3D74" w:rsidP="00CD31A4">
      <w:pPr>
        <w:spacing w:before="32"/>
        <w:ind w:left="100" w:right="4241"/>
        <w:rPr>
          <w:spacing w:val="-4"/>
        </w:rPr>
      </w:pPr>
      <w:r>
        <w:t>Zach Taylor (3</w:t>
      </w:r>
      <w:r w:rsidR="00EC7C6C">
        <w:t>.5hr)</w:t>
      </w:r>
    </w:p>
    <w:p w14:paraId="18240F9E" w14:textId="77777777" w:rsidR="00CD31A4" w:rsidRPr="00461EF5" w:rsidRDefault="00CD31A4">
      <w:pPr>
        <w:spacing w:before="32"/>
        <w:ind w:left="100" w:right="4241"/>
      </w:pPr>
    </w:p>
    <w:sectPr w:rsidR="00CD31A4" w:rsidRPr="00461EF5">
      <w:pgSz w:w="12240" w:h="15840"/>
      <w:pgMar w:top="134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71861"/>
    <w:multiLevelType w:val="hybridMultilevel"/>
    <w:tmpl w:val="D0A4DD7E"/>
    <w:lvl w:ilvl="0" w:tplc="8644739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nsid w:val="3D9A0174"/>
    <w:multiLevelType w:val="hybridMultilevel"/>
    <w:tmpl w:val="07E2C7BE"/>
    <w:lvl w:ilvl="0" w:tplc="4E2411D2">
      <w:start w:val="1"/>
      <w:numFmt w:val="decimal"/>
      <w:lvlText w:val="%1."/>
      <w:lvlJc w:val="left"/>
      <w:pPr>
        <w:ind w:left="865" w:hanging="405"/>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410642D4"/>
    <w:multiLevelType w:val="multilevel"/>
    <w:tmpl w:val="0A34EB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F7"/>
    <w:rsid w:val="000340F7"/>
    <w:rsid w:val="001D266A"/>
    <w:rsid w:val="003E2DDD"/>
    <w:rsid w:val="00461EF5"/>
    <w:rsid w:val="00A94D9B"/>
    <w:rsid w:val="00AB3D74"/>
    <w:rsid w:val="00CD31A4"/>
    <w:rsid w:val="00EC7C6C"/>
    <w:rsid w:val="00EE69FC"/>
    <w:rsid w:val="00F25691"/>
    <w:rsid w:val="00F94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51DA6"/>
  <w15:docId w15:val="{3B9570C1-33E9-4272-97C1-6542BBC7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E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ECpE</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Bouda, Narimdinda R [E CPE]</dc:creator>
  <cp:lastModifiedBy>Chris Fogerty</cp:lastModifiedBy>
  <cp:revision>2</cp:revision>
  <dcterms:created xsi:type="dcterms:W3CDTF">2014-09-16T04:03:00Z</dcterms:created>
  <dcterms:modified xsi:type="dcterms:W3CDTF">2014-09-16T04:03:00Z</dcterms:modified>
</cp:coreProperties>
</file>