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D4950" w14:textId="608D24D8" w:rsidR="00461EF5" w:rsidRDefault="00EE69FC">
      <w:pPr>
        <w:spacing w:before="14"/>
        <w:ind w:left="100"/>
        <w:rPr>
          <w:sz w:val="32"/>
          <w:szCs w:val="32"/>
        </w:rPr>
      </w:pPr>
      <w:r w:rsidRPr="003E2DDD">
        <w:rPr>
          <w:sz w:val="44"/>
          <w:szCs w:val="32"/>
        </w:rPr>
        <w:t>EE 491 Weekly Report</w:t>
      </w:r>
      <w:r w:rsidRPr="00461EF5">
        <w:rPr>
          <w:sz w:val="32"/>
          <w:szCs w:val="32"/>
        </w:rPr>
        <w:t xml:space="preserve">  </w:t>
      </w:r>
      <w:r w:rsidR="00461EF5">
        <w:rPr>
          <w:b/>
          <w:spacing w:val="-1"/>
          <w:w w:val="104"/>
          <w:sz w:val="32"/>
          <w:szCs w:val="32"/>
        </w:rPr>
        <w:t xml:space="preserve">  </w:t>
      </w:r>
      <w:r w:rsidR="003E2DDD">
        <w:rPr>
          <w:b/>
          <w:sz w:val="32"/>
          <w:szCs w:val="32"/>
        </w:rPr>
        <w:t>MAY15-17</w:t>
      </w:r>
      <w:r w:rsidR="008C2F49">
        <w:rPr>
          <w:b/>
          <w:sz w:val="32"/>
          <w:szCs w:val="32"/>
        </w:rPr>
        <w:t xml:space="preserve">     Week 1 (9/15/14-9/21</w:t>
      </w:r>
      <w:r w:rsidR="00CD31A4" w:rsidRPr="00461EF5">
        <w:rPr>
          <w:b/>
          <w:sz w:val="32"/>
          <w:szCs w:val="32"/>
        </w:rPr>
        <w:t>/13)</w:t>
      </w:r>
      <w:r w:rsidRPr="00461EF5">
        <w:rPr>
          <w:sz w:val="32"/>
          <w:szCs w:val="32"/>
        </w:rPr>
        <w:t xml:space="preserve">     </w:t>
      </w:r>
    </w:p>
    <w:p w14:paraId="0EB24248" w14:textId="069DB95B" w:rsidR="00461EF5" w:rsidRDefault="003E2DDD" w:rsidP="00461EF5">
      <w:pPr>
        <w:spacing w:before="14"/>
        <w:ind w:left="100"/>
        <w:rPr>
          <w:sz w:val="32"/>
          <w:szCs w:val="32"/>
        </w:rPr>
      </w:pPr>
      <w:r w:rsidRPr="003E2DDD">
        <w:rPr>
          <w:noProof/>
          <w:sz w:val="44"/>
          <w:szCs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3A77E615" wp14:editId="4B977461">
                <wp:simplePos x="0" y="0"/>
                <wp:positionH relativeFrom="page">
                  <wp:posOffset>896620</wp:posOffset>
                </wp:positionH>
                <wp:positionV relativeFrom="paragraph">
                  <wp:posOffset>31750</wp:posOffset>
                </wp:positionV>
                <wp:extent cx="5981065" cy="0"/>
                <wp:effectExtent l="10795" t="8255" r="8890" b="1079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743"/>
                          <a:chExt cx="9419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2" y="743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6A229" id="Group 4" o:spid="_x0000_s1026" style="position:absolute;margin-left:70.6pt;margin-top:2.5pt;width:470.95pt;height:0;z-index:-251658752;mso-position-horizontal-relative:page" coordorigin="1412,743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">
                <v:shape id="Freeform 5" o:spid="_x0000_s1027" style="position:absolute;left:1412;top:743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WLsIA&#10;AADaAAAADwAAAGRycy9kb3ducmV2LnhtbESPQWvCQBSE7wX/w/IEL6VulFJt6ioiCl6r4vmRfW7S&#10;ZN8L2VVjf323UOhxmJlvmMWq9426URcqYQOTcQaKuBBbsTNwOu5e5qBCRLbYCJOBBwVYLQdPC8yt&#10;3PmTbofoVIJwyNFAGWObax2KkjyGsbTEybtI5zEm2TltO7wnuG/0NMvetMeK00KJLW1KKurD1RsQ&#10;2cr5vXVTdy6+v57nl3q2j7Uxo2G//gAVqY//4b/23hp4hd8r6Qbo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FYuwgAAANoAAAAPAAAAAAAAAAAAAAAAAJgCAABkcnMvZG93&#10;bnJldi54bWxQSwUGAAAAAAQABAD1AAAAhwMAAAAA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 w:rsidR="00EE69FC" w:rsidRPr="00461EF5">
        <w:rPr>
          <w:sz w:val="32"/>
          <w:szCs w:val="32"/>
        </w:rPr>
        <w:t xml:space="preserve">                 </w:t>
      </w:r>
      <w:r w:rsidR="00EE69FC" w:rsidRPr="00461EF5">
        <w:rPr>
          <w:spacing w:val="-51"/>
          <w:sz w:val="32"/>
          <w:szCs w:val="32"/>
        </w:rPr>
        <w:t xml:space="preserve"> </w:t>
      </w:r>
    </w:p>
    <w:p w14:paraId="67A56AD1" w14:textId="42DD3F95" w:rsidR="000340F7" w:rsidRPr="00461EF5" w:rsidRDefault="00EE69FC" w:rsidP="00461EF5">
      <w:pPr>
        <w:spacing w:before="14"/>
        <w:ind w:left="100"/>
        <w:rPr>
          <w:sz w:val="32"/>
          <w:szCs w:val="32"/>
        </w:rPr>
      </w:pPr>
      <w:r w:rsidRPr="00461EF5">
        <w:rPr>
          <w:b/>
          <w:w w:val="106"/>
          <w:sz w:val="24"/>
          <w:szCs w:val="24"/>
        </w:rPr>
        <w:t>A</w:t>
      </w:r>
      <w:r w:rsidRPr="00461EF5">
        <w:rPr>
          <w:b/>
          <w:spacing w:val="-1"/>
          <w:w w:val="106"/>
          <w:sz w:val="24"/>
          <w:szCs w:val="24"/>
        </w:rPr>
        <w:t>d</w:t>
      </w:r>
      <w:r w:rsidRPr="00461EF5">
        <w:rPr>
          <w:b/>
          <w:w w:val="108"/>
          <w:sz w:val="24"/>
          <w:szCs w:val="24"/>
        </w:rPr>
        <w:t>viso</w:t>
      </w:r>
      <w:r w:rsidRPr="00461EF5">
        <w:rPr>
          <w:b/>
          <w:w w:val="101"/>
          <w:sz w:val="24"/>
          <w:szCs w:val="24"/>
        </w:rPr>
        <w:t>r</w:t>
      </w:r>
      <w:r w:rsidRPr="00461EF5">
        <w:rPr>
          <w:b/>
          <w:spacing w:val="1"/>
          <w:w w:val="109"/>
          <w:sz w:val="24"/>
          <w:szCs w:val="24"/>
        </w:rPr>
        <w:t>s</w:t>
      </w:r>
      <w:r w:rsidRPr="00461EF5">
        <w:rPr>
          <w:b/>
          <w:w w:val="81"/>
          <w:sz w:val="24"/>
          <w:szCs w:val="24"/>
        </w:rPr>
        <w:t>:</w:t>
      </w:r>
      <w:r w:rsidRPr="00461EF5">
        <w:rPr>
          <w:b/>
          <w:sz w:val="24"/>
          <w:szCs w:val="24"/>
        </w:rPr>
        <w:t xml:space="preserve"> </w:t>
      </w:r>
      <w:r w:rsidRPr="00461EF5">
        <w:rPr>
          <w:b/>
          <w:spacing w:val="14"/>
          <w:sz w:val="24"/>
          <w:szCs w:val="24"/>
        </w:rPr>
        <w:t xml:space="preserve"> </w:t>
      </w:r>
      <w:r w:rsidR="003E2DDD">
        <w:rPr>
          <w:spacing w:val="14"/>
          <w:sz w:val="24"/>
          <w:szCs w:val="24"/>
        </w:rPr>
        <w:t xml:space="preserve">Dr. </w:t>
      </w:r>
      <w:proofErr w:type="spellStart"/>
      <w:r w:rsidR="003E2DDD">
        <w:rPr>
          <w:spacing w:val="14"/>
          <w:sz w:val="24"/>
          <w:szCs w:val="24"/>
        </w:rPr>
        <w:t>Mitra</w:t>
      </w:r>
      <w:proofErr w:type="spellEnd"/>
      <w:r w:rsidRPr="00461EF5">
        <w:rPr>
          <w:i/>
        </w:rPr>
        <w:t xml:space="preserve">   </w:t>
      </w:r>
      <w:r w:rsidRPr="00461EF5">
        <w:rPr>
          <w:i/>
          <w:spacing w:val="23"/>
        </w:rPr>
        <w:t xml:space="preserve"> </w:t>
      </w:r>
      <w:r w:rsidRPr="00461EF5">
        <w:rPr>
          <w:b/>
          <w:w w:val="102"/>
          <w:sz w:val="24"/>
          <w:szCs w:val="24"/>
        </w:rPr>
        <w:t>Cl</w:t>
      </w:r>
      <w:r w:rsidRPr="00461EF5">
        <w:rPr>
          <w:b/>
          <w:spacing w:val="-1"/>
          <w:w w:val="102"/>
          <w:sz w:val="24"/>
          <w:szCs w:val="24"/>
        </w:rPr>
        <w:t>i</w:t>
      </w:r>
      <w:r w:rsidRPr="00461EF5">
        <w:rPr>
          <w:b/>
          <w:w w:val="113"/>
          <w:sz w:val="24"/>
          <w:szCs w:val="24"/>
        </w:rPr>
        <w:t>e</w:t>
      </w:r>
      <w:r w:rsidRPr="00461EF5">
        <w:rPr>
          <w:b/>
          <w:spacing w:val="-1"/>
          <w:w w:val="113"/>
          <w:sz w:val="24"/>
          <w:szCs w:val="24"/>
        </w:rPr>
        <w:t>n</w:t>
      </w:r>
      <w:r w:rsidRPr="00461EF5">
        <w:rPr>
          <w:b/>
          <w:spacing w:val="1"/>
          <w:w w:val="121"/>
          <w:sz w:val="24"/>
          <w:szCs w:val="24"/>
        </w:rPr>
        <w:t>t</w:t>
      </w:r>
      <w:r w:rsidRPr="00461EF5">
        <w:rPr>
          <w:b/>
          <w:w w:val="81"/>
          <w:sz w:val="24"/>
          <w:szCs w:val="24"/>
        </w:rPr>
        <w:t>:</w:t>
      </w:r>
      <w:r w:rsidR="003E2DDD">
        <w:rPr>
          <w:b/>
          <w:w w:val="81"/>
          <w:sz w:val="24"/>
          <w:szCs w:val="24"/>
        </w:rPr>
        <w:t xml:space="preserve"> </w:t>
      </w:r>
      <w:proofErr w:type="spellStart"/>
      <w:r w:rsidR="003E2DDD" w:rsidRPr="003E2DDD">
        <w:rPr>
          <w:sz w:val="24"/>
          <w:szCs w:val="24"/>
        </w:rPr>
        <w:t>Workiva</w:t>
      </w:r>
      <w:proofErr w:type="spellEnd"/>
      <w:r w:rsidRPr="00461EF5">
        <w:rPr>
          <w:b/>
          <w:sz w:val="24"/>
          <w:szCs w:val="24"/>
        </w:rPr>
        <w:t xml:space="preserve"> </w:t>
      </w:r>
      <w:r w:rsidRPr="00461EF5">
        <w:rPr>
          <w:b/>
          <w:spacing w:val="15"/>
          <w:sz w:val="24"/>
          <w:szCs w:val="24"/>
        </w:rPr>
        <w:t xml:space="preserve"> </w:t>
      </w:r>
    </w:p>
    <w:p w14:paraId="4FFFC9A3" w14:textId="613C656D" w:rsidR="000340F7" w:rsidRPr="003E2DDD" w:rsidRDefault="00EE69FC">
      <w:pPr>
        <w:spacing w:before="62"/>
        <w:ind w:left="100"/>
      </w:pPr>
      <w:r w:rsidRPr="00461EF5">
        <w:rPr>
          <w:b/>
          <w:spacing w:val="-1"/>
          <w:sz w:val="24"/>
          <w:szCs w:val="24"/>
        </w:rPr>
        <w:t>M</w:t>
      </w:r>
      <w:r w:rsidRPr="00461EF5">
        <w:rPr>
          <w:b/>
          <w:sz w:val="24"/>
          <w:szCs w:val="24"/>
        </w:rPr>
        <w:t>em</w:t>
      </w:r>
      <w:r w:rsidRPr="00461EF5">
        <w:rPr>
          <w:b/>
          <w:spacing w:val="-1"/>
          <w:sz w:val="24"/>
          <w:szCs w:val="24"/>
        </w:rPr>
        <w:t>b</w:t>
      </w:r>
      <w:r w:rsidR="00CD31A4" w:rsidRPr="00461EF5">
        <w:rPr>
          <w:b/>
          <w:sz w:val="24"/>
          <w:szCs w:val="24"/>
        </w:rPr>
        <w:t>ers (roles):</w:t>
      </w:r>
      <w:r w:rsidRPr="00461EF5">
        <w:rPr>
          <w:b/>
          <w:spacing w:val="2"/>
          <w:sz w:val="24"/>
          <w:szCs w:val="24"/>
        </w:rPr>
        <w:t xml:space="preserve"> </w:t>
      </w:r>
      <w:r w:rsidR="003E2DDD">
        <w:rPr>
          <w:spacing w:val="2"/>
          <w:sz w:val="24"/>
          <w:szCs w:val="24"/>
        </w:rPr>
        <w:t>Caleb Brose (Team Lead), Chris Fogerty (Communication Lead), Nick Miller (Webmaster), Zach Taylor and Rob Sheehy (Key Concept Holders)</w:t>
      </w:r>
    </w:p>
    <w:p w14:paraId="22E759C5" w14:textId="3C8E91C7" w:rsidR="000340F7" w:rsidRDefault="00EE69FC" w:rsidP="00EE69FC">
      <w:pPr>
        <w:spacing w:before="62"/>
        <w:ind w:left="100"/>
        <w:rPr>
          <w:b/>
          <w:spacing w:val="16"/>
          <w:sz w:val="24"/>
          <w:szCs w:val="24"/>
        </w:rPr>
      </w:pPr>
      <w:proofErr w:type="gramStart"/>
      <w:r w:rsidRPr="00461EF5">
        <w:rPr>
          <w:b/>
          <w:spacing w:val="1"/>
          <w:sz w:val="24"/>
          <w:szCs w:val="24"/>
        </w:rPr>
        <w:t>P</w:t>
      </w:r>
      <w:r w:rsidRPr="00461EF5">
        <w:rPr>
          <w:b/>
          <w:sz w:val="24"/>
          <w:szCs w:val="24"/>
        </w:rPr>
        <w:t>ro</w:t>
      </w:r>
      <w:r w:rsidRPr="00461EF5">
        <w:rPr>
          <w:b/>
          <w:spacing w:val="-1"/>
          <w:sz w:val="24"/>
          <w:szCs w:val="24"/>
        </w:rPr>
        <w:t>j</w:t>
      </w:r>
      <w:r w:rsidRPr="00461EF5">
        <w:rPr>
          <w:b/>
          <w:sz w:val="24"/>
          <w:szCs w:val="24"/>
        </w:rPr>
        <w:t xml:space="preserve">ect </w:t>
      </w:r>
      <w:r w:rsidRPr="00461EF5">
        <w:rPr>
          <w:b/>
          <w:spacing w:val="20"/>
          <w:sz w:val="24"/>
          <w:szCs w:val="24"/>
        </w:rPr>
        <w:t xml:space="preserve"> </w:t>
      </w:r>
      <w:r w:rsidRPr="00461EF5">
        <w:rPr>
          <w:b/>
          <w:sz w:val="24"/>
          <w:szCs w:val="24"/>
        </w:rPr>
        <w:t>Ti</w:t>
      </w:r>
      <w:r w:rsidRPr="00461EF5">
        <w:rPr>
          <w:b/>
          <w:spacing w:val="1"/>
          <w:sz w:val="24"/>
          <w:szCs w:val="24"/>
        </w:rPr>
        <w:t>t</w:t>
      </w:r>
      <w:r w:rsidRPr="00461EF5">
        <w:rPr>
          <w:b/>
          <w:sz w:val="24"/>
          <w:szCs w:val="24"/>
        </w:rPr>
        <w:t>le</w:t>
      </w:r>
      <w:proofErr w:type="gramEnd"/>
      <w:r w:rsidRPr="00461EF5">
        <w:rPr>
          <w:b/>
          <w:sz w:val="24"/>
          <w:szCs w:val="24"/>
        </w:rPr>
        <w:t xml:space="preserve">: </w:t>
      </w:r>
      <w:r w:rsidRPr="00461EF5">
        <w:rPr>
          <w:b/>
          <w:spacing w:val="16"/>
          <w:sz w:val="24"/>
          <w:szCs w:val="24"/>
        </w:rPr>
        <w:t xml:space="preserve"> </w:t>
      </w:r>
      <w:r w:rsidR="00A94D9B" w:rsidRPr="00A94D9B">
        <w:rPr>
          <w:spacing w:val="16"/>
          <w:sz w:val="24"/>
          <w:szCs w:val="24"/>
        </w:rPr>
        <w:t>System for Managing Execution Containers in a Cloud Environment</w:t>
      </w:r>
    </w:p>
    <w:p w14:paraId="206B8F18" w14:textId="447B5C34" w:rsidR="00461EF5" w:rsidRPr="00461EF5" w:rsidRDefault="00A94D9B" w:rsidP="00EE69FC">
      <w:pPr>
        <w:spacing w:before="62"/>
        <w:ind w:left="100"/>
        <w:rPr>
          <w:sz w:val="26"/>
          <w:szCs w:val="26"/>
        </w:rPr>
      </w:pPr>
      <w:r w:rsidRPr="00461EF5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64CCB2E" wp14:editId="6B57931F">
                <wp:simplePos x="0" y="0"/>
                <wp:positionH relativeFrom="page">
                  <wp:posOffset>896620</wp:posOffset>
                </wp:positionH>
                <wp:positionV relativeFrom="paragraph">
                  <wp:posOffset>52070</wp:posOffset>
                </wp:positionV>
                <wp:extent cx="5981065" cy="0"/>
                <wp:effectExtent l="10795" t="6985" r="889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396"/>
                          <a:chExt cx="9419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396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C49E4" id="Group 2" o:spid="_x0000_s1026" style="position:absolute;margin-left:70.6pt;margin-top:4.1pt;width:470.95pt;height:0;z-index:-251657728;mso-position-horizontal-relative:page" coordorigin="1412,396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">
                <v:shape id="Freeform 3" o:spid="_x0000_s1027" style="position:absolute;left:1412;top:396;width:9419;height:0;visibility:visible;mso-wrap-style:square;v-text-anchor:top" coordsize="9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rwcEA&#10;AADaAAAADwAAAGRycy9kb3ducmV2LnhtbESPQWvCQBSE7wX/w/IEL0U3zcHa6CpSFLzWFs+P7HMT&#10;k30vZFdN++u7QqHHYWa+YVabwbfqRn2ohQ28zDJQxKXYmp2Br8/9dAEqRGSLrTAZ+KYAm/XoaYWF&#10;lTt/0O0YnUoQDgUaqGLsCq1DWZHHMJOOOHln6T3GJHunbY/3BPetzrNsrj3WnBYq7Oi9orI5Xr0B&#10;kZ2c3jqXu1P5c3lenJvXQ2yMmYyH7RJUpCH+h//aB2sgh8e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ha8HBAAAA2gAAAA8AAAAAAAAAAAAAAAAAmAIAAGRycy9kb3du&#10;cmV2LnhtbFBLBQYAAAAABAAEAPUAAACGAwAAAAA=&#10;" path="m,l9419,e" filled="f" strokeweight=".82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</w:p>
    <w:p w14:paraId="595D4BDB" w14:textId="77777777" w:rsidR="00CD31A4" w:rsidRPr="00461EF5" w:rsidRDefault="00CD31A4">
      <w:pPr>
        <w:ind w:left="100"/>
        <w:rPr>
          <w:b/>
          <w:color w:val="CE1125"/>
          <w:w w:val="111"/>
          <w:sz w:val="32"/>
          <w:szCs w:val="32"/>
        </w:rPr>
      </w:pPr>
    </w:p>
    <w:p w14:paraId="6B33FCFA" w14:textId="77777777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w w:val="111"/>
          <w:sz w:val="32"/>
          <w:szCs w:val="32"/>
        </w:rPr>
        <w:t>Wee</w:t>
      </w:r>
      <w:r w:rsidRPr="00461EF5">
        <w:rPr>
          <w:b/>
          <w:color w:val="CE1125"/>
          <w:spacing w:val="-1"/>
          <w:w w:val="111"/>
          <w:sz w:val="32"/>
          <w:szCs w:val="32"/>
        </w:rPr>
        <w:t>k</w:t>
      </w:r>
      <w:r w:rsidRPr="00461EF5">
        <w:rPr>
          <w:b/>
          <w:color w:val="CE1125"/>
          <w:w w:val="111"/>
          <w:sz w:val="32"/>
          <w:szCs w:val="32"/>
        </w:rPr>
        <w:t>ly</w:t>
      </w:r>
      <w:r w:rsidRPr="00461EF5">
        <w:rPr>
          <w:b/>
          <w:color w:val="CE1125"/>
          <w:spacing w:val="6"/>
          <w:w w:val="111"/>
          <w:sz w:val="32"/>
          <w:szCs w:val="32"/>
        </w:rPr>
        <w:t xml:space="preserve"> </w:t>
      </w:r>
      <w:r w:rsidRPr="00461EF5">
        <w:rPr>
          <w:b/>
          <w:color w:val="CE1125"/>
          <w:spacing w:val="-1"/>
          <w:w w:val="108"/>
          <w:sz w:val="32"/>
          <w:szCs w:val="32"/>
        </w:rPr>
        <w:t>S</w:t>
      </w:r>
      <w:r w:rsidRPr="00461EF5">
        <w:rPr>
          <w:b/>
          <w:color w:val="CE1125"/>
          <w:spacing w:val="3"/>
          <w:w w:val="104"/>
          <w:sz w:val="32"/>
          <w:szCs w:val="32"/>
        </w:rPr>
        <w:t>u</w:t>
      </w:r>
      <w:r w:rsidRPr="00461EF5">
        <w:rPr>
          <w:b/>
          <w:color w:val="CE1125"/>
          <w:spacing w:val="-1"/>
          <w:w w:val="114"/>
          <w:sz w:val="32"/>
          <w:szCs w:val="32"/>
        </w:rPr>
        <w:t>mm</w:t>
      </w:r>
      <w:r w:rsidRPr="00461EF5">
        <w:rPr>
          <w:b/>
          <w:color w:val="CE1125"/>
          <w:spacing w:val="3"/>
          <w:w w:val="105"/>
          <w:sz w:val="32"/>
          <w:szCs w:val="32"/>
        </w:rPr>
        <w:t>a</w:t>
      </w:r>
      <w:r w:rsidRPr="00461EF5">
        <w:rPr>
          <w:b/>
          <w:color w:val="CE1125"/>
          <w:spacing w:val="1"/>
          <w:sz w:val="32"/>
          <w:szCs w:val="32"/>
        </w:rPr>
        <w:t>r</w:t>
      </w:r>
      <w:r w:rsidRPr="00461EF5">
        <w:rPr>
          <w:b/>
          <w:color w:val="CE1125"/>
          <w:w w:val="101"/>
          <w:sz w:val="32"/>
          <w:szCs w:val="32"/>
        </w:rPr>
        <w:t>y</w:t>
      </w:r>
    </w:p>
    <w:p w14:paraId="09F579FF" w14:textId="40C37B9B" w:rsidR="000340F7" w:rsidRPr="00461EF5" w:rsidRDefault="00770CB3" w:rsidP="00A94D9B">
      <w:pPr>
        <w:spacing w:before="32"/>
        <w:ind w:left="100" w:right="117"/>
      </w:pPr>
      <w:r>
        <w:rPr>
          <w:spacing w:val="3"/>
        </w:rPr>
        <w:t xml:space="preserve">We have a very rough project plan put together, and we know where we want to go from here. The current plan is to release something to </w:t>
      </w:r>
      <w:proofErr w:type="spellStart"/>
      <w:r>
        <w:rPr>
          <w:spacing w:val="3"/>
        </w:rPr>
        <w:t>Workiva</w:t>
      </w:r>
      <w:proofErr w:type="spellEnd"/>
      <w:r>
        <w:rPr>
          <w:spacing w:val="3"/>
        </w:rPr>
        <w:t xml:space="preserve"> within 5 weeks, to get them using our product. Once that happens, we can iterate on their feedback. (That something is better defined in the project plan.)</w:t>
      </w:r>
    </w:p>
    <w:p w14:paraId="2955F19F" w14:textId="77777777" w:rsidR="00CD31A4" w:rsidRPr="00461EF5" w:rsidRDefault="00CD31A4">
      <w:pPr>
        <w:ind w:left="100"/>
        <w:rPr>
          <w:b/>
          <w:color w:val="CE1125"/>
          <w:w w:val="108"/>
          <w:sz w:val="32"/>
          <w:szCs w:val="32"/>
        </w:rPr>
      </w:pPr>
    </w:p>
    <w:p w14:paraId="1D8C4EA4" w14:textId="6FB64A74" w:rsidR="000340F7" w:rsidRPr="00A94D9B" w:rsidRDefault="00EE69FC" w:rsidP="00A94D9B">
      <w:pPr>
        <w:ind w:left="100"/>
        <w:rPr>
          <w:sz w:val="32"/>
          <w:szCs w:val="32"/>
        </w:rPr>
      </w:pPr>
      <w:r w:rsidRPr="00461EF5">
        <w:rPr>
          <w:b/>
          <w:color w:val="CE1125"/>
          <w:w w:val="108"/>
          <w:sz w:val="32"/>
          <w:szCs w:val="32"/>
        </w:rPr>
        <w:t>Me</w:t>
      </w:r>
      <w:r w:rsidRPr="00461EF5">
        <w:rPr>
          <w:b/>
          <w:color w:val="CE1125"/>
          <w:spacing w:val="-1"/>
          <w:w w:val="108"/>
          <w:sz w:val="32"/>
          <w:szCs w:val="32"/>
        </w:rPr>
        <w:t>e</w:t>
      </w:r>
      <w:r w:rsidRPr="00461EF5">
        <w:rPr>
          <w:b/>
          <w:color w:val="CE1125"/>
          <w:w w:val="107"/>
          <w:sz w:val="32"/>
          <w:szCs w:val="32"/>
        </w:rPr>
        <w:t>ti</w:t>
      </w:r>
      <w:r w:rsidRPr="00461EF5">
        <w:rPr>
          <w:b/>
          <w:color w:val="CE1125"/>
          <w:spacing w:val="1"/>
          <w:w w:val="107"/>
          <w:sz w:val="32"/>
          <w:szCs w:val="32"/>
        </w:rPr>
        <w:t>n</w:t>
      </w:r>
      <w:r w:rsidRPr="00461EF5">
        <w:rPr>
          <w:b/>
          <w:color w:val="CE1125"/>
          <w:w w:val="108"/>
          <w:sz w:val="32"/>
          <w:szCs w:val="32"/>
        </w:rPr>
        <w:t>g</w:t>
      </w:r>
      <w:r w:rsidR="00CD31A4" w:rsidRPr="00461EF5">
        <w:rPr>
          <w:b/>
          <w:color w:val="CE1125"/>
          <w:w w:val="108"/>
          <w:sz w:val="32"/>
          <w:szCs w:val="32"/>
        </w:rPr>
        <w:t xml:space="preserve"> notes:</w:t>
      </w:r>
    </w:p>
    <w:p w14:paraId="2AB1A140" w14:textId="77777777" w:rsidR="000340F7" w:rsidRPr="00461EF5" w:rsidRDefault="000340F7">
      <w:pPr>
        <w:spacing w:before="6" w:line="240" w:lineRule="exact"/>
        <w:rPr>
          <w:sz w:val="24"/>
          <w:szCs w:val="24"/>
        </w:rPr>
      </w:pPr>
    </w:p>
    <w:p w14:paraId="7B83EC83" w14:textId="274CB36D" w:rsidR="000340F7" w:rsidRPr="00461EF5" w:rsidRDefault="00EE69FC">
      <w:pPr>
        <w:ind w:left="100"/>
        <w:rPr>
          <w:sz w:val="26"/>
          <w:szCs w:val="26"/>
        </w:rPr>
      </w:pPr>
      <w:r w:rsidRPr="00461EF5">
        <w:rPr>
          <w:color w:val="CE1125"/>
          <w:sz w:val="26"/>
          <w:szCs w:val="26"/>
        </w:rPr>
        <w:t>9</w:t>
      </w:r>
      <w:r w:rsidRPr="00461EF5">
        <w:rPr>
          <w:color w:val="CE1125"/>
          <w:spacing w:val="-1"/>
          <w:sz w:val="26"/>
          <w:szCs w:val="26"/>
        </w:rPr>
        <w:t>/</w:t>
      </w:r>
      <w:r w:rsidR="00770CB3">
        <w:rPr>
          <w:color w:val="CE1125"/>
          <w:sz w:val="26"/>
          <w:szCs w:val="26"/>
        </w:rPr>
        <w:t>22</w:t>
      </w:r>
      <w:r w:rsidRPr="00461EF5">
        <w:rPr>
          <w:color w:val="CE1125"/>
          <w:sz w:val="26"/>
          <w:szCs w:val="26"/>
        </w:rPr>
        <w:t xml:space="preserve">    </w:t>
      </w:r>
      <w:r w:rsidRPr="00461EF5">
        <w:rPr>
          <w:color w:val="CE1125"/>
          <w:spacing w:val="63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Gr</w:t>
      </w:r>
      <w:r w:rsidRPr="00461EF5">
        <w:rPr>
          <w:color w:val="CE1125"/>
          <w:spacing w:val="1"/>
          <w:sz w:val="26"/>
          <w:szCs w:val="26"/>
        </w:rPr>
        <w:t>o</w:t>
      </w:r>
      <w:r w:rsidRPr="00461EF5">
        <w:rPr>
          <w:color w:val="CE1125"/>
          <w:sz w:val="26"/>
          <w:szCs w:val="26"/>
        </w:rPr>
        <w:t>up</w:t>
      </w:r>
      <w:r w:rsidRPr="00461EF5">
        <w:rPr>
          <w:color w:val="CE1125"/>
          <w:spacing w:val="37"/>
          <w:sz w:val="26"/>
          <w:szCs w:val="26"/>
        </w:rPr>
        <w:t xml:space="preserve"> </w:t>
      </w:r>
      <w:r w:rsidRPr="00461EF5">
        <w:rPr>
          <w:color w:val="CE1125"/>
          <w:spacing w:val="-1"/>
          <w:w w:val="95"/>
          <w:sz w:val="26"/>
          <w:szCs w:val="26"/>
        </w:rPr>
        <w:t>M</w:t>
      </w:r>
      <w:r w:rsidRPr="00461EF5">
        <w:rPr>
          <w:color w:val="CE1125"/>
          <w:w w:val="95"/>
          <w:sz w:val="26"/>
          <w:szCs w:val="26"/>
        </w:rPr>
        <w:t>e</w:t>
      </w:r>
      <w:r w:rsidRPr="00461EF5">
        <w:rPr>
          <w:color w:val="CE1125"/>
          <w:spacing w:val="1"/>
          <w:w w:val="95"/>
          <w:sz w:val="26"/>
          <w:szCs w:val="26"/>
        </w:rPr>
        <w:t>e</w:t>
      </w:r>
      <w:r w:rsidRPr="00461EF5">
        <w:rPr>
          <w:color w:val="CE1125"/>
          <w:w w:val="95"/>
          <w:sz w:val="26"/>
          <w:szCs w:val="26"/>
        </w:rPr>
        <w:t>t</w:t>
      </w:r>
      <w:r w:rsidRPr="00461EF5">
        <w:rPr>
          <w:color w:val="CE1125"/>
          <w:spacing w:val="1"/>
          <w:w w:val="95"/>
          <w:sz w:val="26"/>
          <w:szCs w:val="26"/>
        </w:rPr>
        <w:t>i</w:t>
      </w:r>
      <w:r w:rsidRPr="00461EF5">
        <w:rPr>
          <w:color w:val="CE1125"/>
          <w:w w:val="95"/>
          <w:sz w:val="26"/>
          <w:szCs w:val="26"/>
        </w:rPr>
        <w:t>ng</w:t>
      </w:r>
      <w:r w:rsidRPr="00461EF5">
        <w:rPr>
          <w:color w:val="CE1125"/>
          <w:spacing w:val="17"/>
          <w:w w:val="95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w</w:t>
      </w:r>
      <w:r w:rsidRPr="00461EF5">
        <w:rPr>
          <w:color w:val="CE1125"/>
          <w:spacing w:val="1"/>
          <w:sz w:val="26"/>
          <w:szCs w:val="26"/>
        </w:rPr>
        <w:t>i</w:t>
      </w:r>
      <w:r w:rsidRPr="00461EF5">
        <w:rPr>
          <w:color w:val="CE1125"/>
          <w:sz w:val="26"/>
          <w:szCs w:val="26"/>
        </w:rPr>
        <w:t>th</w:t>
      </w:r>
      <w:r w:rsidRPr="00461EF5">
        <w:rPr>
          <w:color w:val="CE1125"/>
          <w:spacing w:val="1"/>
          <w:sz w:val="26"/>
          <w:szCs w:val="26"/>
        </w:rPr>
        <w:t xml:space="preserve"> </w:t>
      </w:r>
      <w:r w:rsidR="00A94D9B">
        <w:rPr>
          <w:color w:val="CE1125"/>
          <w:spacing w:val="2"/>
          <w:w w:val="92"/>
          <w:sz w:val="26"/>
          <w:szCs w:val="26"/>
        </w:rPr>
        <w:t xml:space="preserve">Dr. </w:t>
      </w:r>
      <w:proofErr w:type="spellStart"/>
      <w:r w:rsidR="00A94D9B">
        <w:rPr>
          <w:color w:val="CE1125"/>
          <w:spacing w:val="2"/>
          <w:w w:val="92"/>
          <w:sz w:val="26"/>
          <w:szCs w:val="26"/>
        </w:rPr>
        <w:t>Mitra</w:t>
      </w:r>
      <w:proofErr w:type="spellEnd"/>
    </w:p>
    <w:p w14:paraId="0F155CBF" w14:textId="569E5AD2" w:rsidR="000340F7" w:rsidRPr="00461EF5" w:rsidRDefault="00EE69FC">
      <w:pPr>
        <w:spacing w:before="26"/>
        <w:ind w:left="100"/>
      </w:pPr>
      <w:r w:rsidRPr="00461EF5">
        <w:rPr>
          <w:b/>
        </w:rPr>
        <w:t>Dur</w:t>
      </w:r>
      <w:r w:rsidRPr="00461EF5">
        <w:rPr>
          <w:b/>
          <w:spacing w:val="1"/>
        </w:rPr>
        <w:t>at</w:t>
      </w:r>
      <w:r w:rsidRPr="00461EF5">
        <w:rPr>
          <w:b/>
        </w:rPr>
        <w:t>i</w:t>
      </w:r>
      <w:r w:rsidRPr="00461EF5">
        <w:rPr>
          <w:b/>
          <w:spacing w:val="1"/>
        </w:rPr>
        <w:t>o</w:t>
      </w:r>
      <w:r w:rsidRPr="00461EF5">
        <w:rPr>
          <w:b/>
        </w:rPr>
        <w:t>n:</w:t>
      </w:r>
      <w:r w:rsidRPr="00461EF5">
        <w:rPr>
          <w:b/>
          <w:spacing w:val="-6"/>
        </w:rPr>
        <w:t xml:space="preserve"> </w:t>
      </w:r>
      <w:r w:rsidR="00770CB3">
        <w:rPr>
          <w:i/>
          <w:spacing w:val="1"/>
        </w:rPr>
        <w:t>30</w:t>
      </w:r>
      <w:r w:rsidRPr="00461EF5">
        <w:rPr>
          <w:i/>
          <w:spacing w:val="-1"/>
        </w:rPr>
        <w:t xml:space="preserve"> </w:t>
      </w:r>
      <w:r w:rsidRPr="00461EF5">
        <w:rPr>
          <w:i/>
        </w:rPr>
        <w:t xml:space="preserve">min             </w:t>
      </w:r>
      <w:r w:rsidRPr="00461EF5">
        <w:rPr>
          <w:i/>
          <w:spacing w:val="12"/>
        </w:rPr>
        <w:t xml:space="preserve"> </w:t>
      </w:r>
      <w:r w:rsidRPr="00461EF5">
        <w:rPr>
          <w:b/>
          <w:spacing w:val="4"/>
        </w:rPr>
        <w:t>M</w:t>
      </w:r>
      <w:r w:rsidRPr="00461EF5">
        <w:rPr>
          <w:b/>
        </w:rPr>
        <w:t>e</w:t>
      </w:r>
      <w:r w:rsidRPr="00461EF5">
        <w:rPr>
          <w:b/>
          <w:spacing w:val="-5"/>
        </w:rPr>
        <w:t>m</w:t>
      </w:r>
      <w:r w:rsidRPr="00461EF5">
        <w:rPr>
          <w:b/>
        </w:rPr>
        <w:t>be</w:t>
      </w:r>
      <w:r w:rsidRPr="00461EF5">
        <w:rPr>
          <w:b/>
          <w:spacing w:val="3"/>
        </w:rPr>
        <w:t>r</w:t>
      </w:r>
      <w:r w:rsidRPr="00461EF5">
        <w:rPr>
          <w:b/>
        </w:rPr>
        <w:t>s</w:t>
      </w:r>
      <w:r w:rsidRPr="00461EF5">
        <w:rPr>
          <w:b/>
          <w:spacing w:val="-8"/>
        </w:rPr>
        <w:t xml:space="preserve"> </w:t>
      </w:r>
      <w:r w:rsidRPr="00461EF5">
        <w:rPr>
          <w:b/>
        </w:rPr>
        <w:t>Pr</w:t>
      </w:r>
      <w:r w:rsidRPr="00461EF5">
        <w:rPr>
          <w:b/>
          <w:spacing w:val="1"/>
        </w:rPr>
        <w:t>e</w:t>
      </w:r>
      <w:r w:rsidRPr="00461EF5">
        <w:rPr>
          <w:b/>
          <w:spacing w:val="-1"/>
        </w:rPr>
        <w:t>s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</w:rPr>
        <w:t>:</w:t>
      </w:r>
      <w:r w:rsidRPr="00461EF5">
        <w:rPr>
          <w:b/>
          <w:spacing w:val="-4"/>
        </w:rPr>
        <w:t xml:space="preserve"> </w:t>
      </w:r>
      <w:r w:rsidR="00770CB3">
        <w:rPr>
          <w:i/>
        </w:rPr>
        <w:t>All</w:t>
      </w:r>
    </w:p>
    <w:p w14:paraId="4193C84E" w14:textId="77777777" w:rsidR="000340F7" w:rsidRPr="00461EF5" w:rsidRDefault="000340F7">
      <w:pPr>
        <w:spacing w:before="13" w:line="220" w:lineRule="exact"/>
        <w:rPr>
          <w:sz w:val="22"/>
          <w:szCs w:val="22"/>
        </w:rPr>
      </w:pPr>
    </w:p>
    <w:p w14:paraId="5D7825A9" w14:textId="77777777" w:rsidR="000340F7" w:rsidRPr="00461EF5" w:rsidRDefault="00EE69FC">
      <w:pPr>
        <w:ind w:left="100"/>
      </w:pPr>
      <w:r w:rsidRPr="00461EF5">
        <w:rPr>
          <w:b/>
        </w:rPr>
        <w:t>Purp</w:t>
      </w:r>
      <w:r w:rsidRPr="00461EF5">
        <w:rPr>
          <w:b/>
          <w:spacing w:val="1"/>
        </w:rPr>
        <w:t>o</w:t>
      </w:r>
      <w:r w:rsidRPr="00461EF5">
        <w:rPr>
          <w:b/>
          <w:spacing w:val="-1"/>
        </w:rPr>
        <w:t>s</w:t>
      </w:r>
      <w:r w:rsidRPr="00461EF5">
        <w:rPr>
          <w:b/>
        </w:rPr>
        <w:t>e</w:t>
      </w:r>
      <w:r w:rsidRPr="00461EF5">
        <w:rPr>
          <w:b/>
          <w:spacing w:val="-6"/>
        </w:rPr>
        <w:t xml:space="preserve"> </w:t>
      </w:r>
      <w:r w:rsidRPr="00461EF5">
        <w:rPr>
          <w:b/>
          <w:spacing w:val="1"/>
        </w:rPr>
        <w:t>a</w:t>
      </w:r>
      <w:r w:rsidRPr="00461EF5">
        <w:rPr>
          <w:b/>
        </w:rPr>
        <w:t>nd</w:t>
      </w:r>
      <w:r w:rsidRPr="00461EF5">
        <w:rPr>
          <w:b/>
          <w:spacing w:val="-1"/>
        </w:rPr>
        <w:t xml:space="preserve"> G</w:t>
      </w:r>
      <w:r w:rsidRPr="00461EF5">
        <w:rPr>
          <w:b/>
          <w:spacing w:val="1"/>
        </w:rPr>
        <w:t>oa</w:t>
      </w:r>
      <w:r w:rsidRPr="00461EF5">
        <w:rPr>
          <w:b/>
        </w:rPr>
        <w:t>l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56E31777" w14:textId="32905240" w:rsidR="000340F7" w:rsidRPr="00461EF5" w:rsidRDefault="008C2F49" w:rsidP="00A94D9B">
      <w:pPr>
        <w:spacing w:line="220" w:lineRule="exact"/>
        <w:ind w:left="100"/>
      </w:pPr>
      <w:r>
        <w:t>Describe our cur</w:t>
      </w:r>
      <w:r w:rsidR="00770CB3">
        <w:t xml:space="preserve">rent situation, and discuss what we found out from our meeting with </w:t>
      </w:r>
      <w:proofErr w:type="spellStart"/>
      <w:r w:rsidR="00770CB3">
        <w:t>Workiva</w:t>
      </w:r>
      <w:proofErr w:type="spellEnd"/>
      <w:r w:rsidR="00770CB3">
        <w:t>. Our project plan is due next week, so ask for any advice on that.</w:t>
      </w:r>
    </w:p>
    <w:p w14:paraId="61080C9E" w14:textId="77777777" w:rsidR="000340F7" w:rsidRPr="00461EF5" w:rsidRDefault="000340F7">
      <w:pPr>
        <w:spacing w:before="13" w:line="220" w:lineRule="exact"/>
        <w:rPr>
          <w:sz w:val="22"/>
          <w:szCs w:val="22"/>
        </w:rPr>
      </w:pPr>
    </w:p>
    <w:p w14:paraId="0CD8E1D1" w14:textId="77777777" w:rsidR="000340F7" w:rsidRPr="00461EF5" w:rsidRDefault="00EE69FC">
      <w:pPr>
        <w:ind w:left="100"/>
      </w:pPr>
      <w:r w:rsidRPr="00461EF5">
        <w:rPr>
          <w:b/>
        </w:rPr>
        <w:t>Achie</w:t>
      </w:r>
      <w:r w:rsidRPr="00461EF5">
        <w:rPr>
          <w:b/>
          <w:spacing w:val="1"/>
        </w:rPr>
        <w:t>v</w:t>
      </w:r>
      <w:r w:rsidRPr="00461EF5">
        <w:rPr>
          <w:b/>
          <w:spacing w:val="3"/>
        </w:rPr>
        <w:t>e</w:t>
      </w:r>
      <w:r w:rsidRPr="00461EF5">
        <w:rPr>
          <w:b/>
          <w:spacing w:val="-3"/>
        </w:rPr>
        <w:t>m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3C2CF72B" w14:textId="140F0242" w:rsidR="00F25691" w:rsidRDefault="00770CB3" w:rsidP="00A94D9B">
      <w:pPr>
        <w:spacing w:line="220" w:lineRule="exact"/>
        <w:ind w:left="100"/>
      </w:pPr>
      <w:r>
        <w:t xml:space="preserve">Dr. </w:t>
      </w:r>
      <w:proofErr w:type="spellStart"/>
      <w:r>
        <w:t>Mitra</w:t>
      </w:r>
      <w:proofErr w:type="spellEnd"/>
      <w:r>
        <w:t xml:space="preserve"> is caught up with our communications with </w:t>
      </w:r>
      <w:proofErr w:type="spellStart"/>
      <w:r>
        <w:t>Workiva</w:t>
      </w:r>
      <w:proofErr w:type="spellEnd"/>
      <w:r>
        <w:t xml:space="preserve">. He is aware of what we will be building, if in a vague sense where </w:t>
      </w:r>
      <w:proofErr w:type="spellStart"/>
      <w:r>
        <w:t>Docker</w:t>
      </w:r>
      <w:proofErr w:type="spellEnd"/>
      <w:r>
        <w:t xml:space="preserve"> is concerned. He also gave us tips for the project plan, and said he would look over it before submission.</w:t>
      </w:r>
    </w:p>
    <w:p w14:paraId="53FDBF77" w14:textId="77777777" w:rsidR="008C2F49" w:rsidRDefault="008C2F49" w:rsidP="00A94D9B">
      <w:pPr>
        <w:spacing w:line="220" w:lineRule="exact"/>
        <w:ind w:left="100"/>
        <w:rPr>
          <w:spacing w:val="-2"/>
        </w:rPr>
      </w:pPr>
    </w:p>
    <w:p w14:paraId="55AA163F" w14:textId="445EC43C" w:rsidR="008C2F49" w:rsidRPr="00461EF5" w:rsidRDefault="008C2F49" w:rsidP="008C2F49">
      <w:pPr>
        <w:ind w:left="100"/>
        <w:rPr>
          <w:sz w:val="26"/>
          <w:szCs w:val="26"/>
        </w:rPr>
      </w:pPr>
      <w:r w:rsidRPr="00461EF5">
        <w:rPr>
          <w:color w:val="CE1125"/>
          <w:sz w:val="26"/>
          <w:szCs w:val="26"/>
        </w:rPr>
        <w:t>9</w:t>
      </w:r>
      <w:r w:rsidRPr="00461EF5">
        <w:rPr>
          <w:color w:val="CE1125"/>
          <w:spacing w:val="-1"/>
          <w:sz w:val="26"/>
          <w:szCs w:val="26"/>
        </w:rPr>
        <w:t>/</w:t>
      </w:r>
      <w:r w:rsidR="00770CB3">
        <w:rPr>
          <w:color w:val="CE1125"/>
          <w:spacing w:val="-1"/>
          <w:sz w:val="26"/>
          <w:szCs w:val="26"/>
        </w:rPr>
        <w:t>23</w:t>
      </w:r>
      <w:r w:rsidRPr="00461EF5">
        <w:rPr>
          <w:color w:val="CE1125"/>
          <w:sz w:val="26"/>
          <w:szCs w:val="26"/>
        </w:rPr>
        <w:t xml:space="preserve">    </w:t>
      </w:r>
      <w:r w:rsidRPr="00461EF5">
        <w:rPr>
          <w:color w:val="CE1125"/>
          <w:spacing w:val="63"/>
          <w:sz w:val="26"/>
          <w:szCs w:val="26"/>
        </w:rPr>
        <w:t xml:space="preserve"> </w:t>
      </w:r>
      <w:r w:rsidR="00770CB3">
        <w:rPr>
          <w:color w:val="CE1125"/>
          <w:sz w:val="26"/>
          <w:szCs w:val="26"/>
        </w:rPr>
        <w:t>Group Meeting</w:t>
      </w:r>
    </w:p>
    <w:p w14:paraId="7924468D" w14:textId="28D940E5" w:rsidR="008C2F49" w:rsidRPr="00461EF5" w:rsidRDefault="008C2F49" w:rsidP="008C2F49">
      <w:pPr>
        <w:spacing w:before="26"/>
        <w:ind w:left="100"/>
      </w:pPr>
      <w:r w:rsidRPr="00461EF5">
        <w:rPr>
          <w:b/>
        </w:rPr>
        <w:t>Dur</w:t>
      </w:r>
      <w:r w:rsidRPr="00461EF5">
        <w:rPr>
          <w:b/>
          <w:spacing w:val="1"/>
        </w:rPr>
        <w:t>at</w:t>
      </w:r>
      <w:r w:rsidRPr="00461EF5">
        <w:rPr>
          <w:b/>
        </w:rPr>
        <w:t>i</w:t>
      </w:r>
      <w:r w:rsidRPr="00461EF5">
        <w:rPr>
          <w:b/>
          <w:spacing w:val="1"/>
        </w:rPr>
        <w:t>o</w:t>
      </w:r>
      <w:r w:rsidRPr="00461EF5">
        <w:rPr>
          <w:b/>
        </w:rPr>
        <w:t>n:</w:t>
      </w:r>
      <w:r w:rsidRPr="00461EF5">
        <w:rPr>
          <w:b/>
          <w:spacing w:val="-6"/>
        </w:rPr>
        <w:t xml:space="preserve"> </w:t>
      </w:r>
      <w:r>
        <w:rPr>
          <w:i/>
          <w:spacing w:val="1"/>
        </w:rPr>
        <w:t>60</w:t>
      </w:r>
      <w:r w:rsidRPr="00461EF5">
        <w:rPr>
          <w:i/>
          <w:spacing w:val="-1"/>
        </w:rPr>
        <w:t xml:space="preserve"> </w:t>
      </w:r>
      <w:r w:rsidRPr="00461EF5">
        <w:rPr>
          <w:i/>
        </w:rPr>
        <w:t xml:space="preserve">min             </w:t>
      </w:r>
      <w:r w:rsidRPr="00461EF5">
        <w:rPr>
          <w:i/>
          <w:spacing w:val="12"/>
        </w:rPr>
        <w:t xml:space="preserve"> </w:t>
      </w:r>
      <w:r w:rsidRPr="00461EF5">
        <w:rPr>
          <w:b/>
          <w:spacing w:val="4"/>
        </w:rPr>
        <w:t>M</w:t>
      </w:r>
      <w:r w:rsidRPr="00461EF5">
        <w:rPr>
          <w:b/>
        </w:rPr>
        <w:t>e</w:t>
      </w:r>
      <w:r w:rsidRPr="00461EF5">
        <w:rPr>
          <w:b/>
          <w:spacing w:val="-5"/>
        </w:rPr>
        <w:t>m</w:t>
      </w:r>
      <w:r w:rsidRPr="00461EF5">
        <w:rPr>
          <w:b/>
        </w:rPr>
        <w:t>be</w:t>
      </w:r>
      <w:r w:rsidRPr="00461EF5">
        <w:rPr>
          <w:b/>
          <w:spacing w:val="3"/>
        </w:rPr>
        <w:t>r</w:t>
      </w:r>
      <w:r w:rsidRPr="00461EF5">
        <w:rPr>
          <w:b/>
        </w:rPr>
        <w:t>s</w:t>
      </w:r>
      <w:r w:rsidRPr="00461EF5">
        <w:rPr>
          <w:b/>
          <w:spacing w:val="-8"/>
        </w:rPr>
        <w:t xml:space="preserve"> </w:t>
      </w:r>
      <w:r w:rsidRPr="00461EF5">
        <w:rPr>
          <w:b/>
        </w:rPr>
        <w:t>Pr</w:t>
      </w:r>
      <w:r w:rsidRPr="00461EF5">
        <w:rPr>
          <w:b/>
          <w:spacing w:val="1"/>
        </w:rPr>
        <w:t>e</w:t>
      </w:r>
      <w:r w:rsidRPr="00461EF5">
        <w:rPr>
          <w:b/>
          <w:spacing w:val="-1"/>
        </w:rPr>
        <w:t>s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</w:rPr>
        <w:t>:</w:t>
      </w:r>
      <w:r w:rsidRPr="00461EF5">
        <w:rPr>
          <w:b/>
          <w:spacing w:val="-4"/>
        </w:rPr>
        <w:t xml:space="preserve"> </w:t>
      </w:r>
      <w:r>
        <w:rPr>
          <w:i/>
        </w:rPr>
        <w:t>All</w:t>
      </w:r>
    </w:p>
    <w:p w14:paraId="7FB37CFD" w14:textId="77777777" w:rsidR="008C2F49" w:rsidRPr="00461EF5" w:rsidRDefault="008C2F49" w:rsidP="008C2F49">
      <w:pPr>
        <w:spacing w:before="13" w:line="220" w:lineRule="exact"/>
        <w:rPr>
          <w:sz w:val="22"/>
          <w:szCs w:val="22"/>
        </w:rPr>
      </w:pPr>
    </w:p>
    <w:p w14:paraId="23CEFA29" w14:textId="77777777" w:rsidR="008C2F49" w:rsidRPr="00461EF5" w:rsidRDefault="008C2F49" w:rsidP="008C2F49">
      <w:pPr>
        <w:ind w:left="100"/>
      </w:pPr>
      <w:r w:rsidRPr="00461EF5">
        <w:rPr>
          <w:b/>
        </w:rPr>
        <w:t>Purp</w:t>
      </w:r>
      <w:r w:rsidRPr="00461EF5">
        <w:rPr>
          <w:b/>
          <w:spacing w:val="1"/>
        </w:rPr>
        <w:t>o</w:t>
      </w:r>
      <w:r w:rsidRPr="00461EF5">
        <w:rPr>
          <w:b/>
          <w:spacing w:val="-1"/>
        </w:rPr>
        <w:t>s</w:t>
      </w:r>
      <w:r w:rsidRPr="00461EF5">
        <w:rPr>
          <w:b/>
        </w:rPr>
        <w:t>e</w:t>
      </w:r>
      <w:r w:rsidRPr="00461EF5">
        <w:rPr>
          <w:b/>
          <w:spacing w:val="-6"/>
        </w:rPr>
        <w:t xml:space="preserve"> </w:t>
      </w:r>
      <w:r w:rsidRPr="00461EF5">
        <w:rPr>
          <w:b/>
          <w:spacing w:val="1"/>
        </w:rPr>
        <w:t>a</w:t>
      </w:r>
      <w:r w:rsidRPr="00461EF5">
        <w:rPr>
          <w:b/>
        </w:rPr>
        <w:t>nd</w:t>
      </w:r>
      <w:r w:rsidRPr="00461EF5">
        <w:rPr>
          <w:b/>
          <w:spacing w:val="-1"/>
        </w:rPr>
        <w:t xml:space="preserve"> G</w:t>
      </w:r>
      <w:r w:rsidRPr="00461EF5">
        <w:rPr>
          <w:b/>
          <w:spacing w:val="1"/>
        </w:rPr>
        <w:t>oa</w:t>
      </w:r>
      <w:r w:rsidRPr="00461EF5">
        <w:rPr>
          <w:b/>
        </w:rPr>
        <w:t>l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565FC14C" w14:textId="79C65FC2" w:rsidR="008C2F49" w:rsidRPr="00461EF5" w:rsidRDefault="00770CB3" w:rsidP="008C2F49">
      <w:pPr>
        <w:spacing w:line="220" w:lineRule="exact"/>
        <w:ind w:left="100"/>
      </w:pPr>
      <w:r>
        <w:t xml:space="preserve">Discuss our research into </w:t>
      </w:r>
      <w:proofErr w:type="spellStart"/>
      <w:r>
        <w:t>Kubernetes</w:t>
      </w:r>
      <w:proofErr w:type="spellEnd"/>
      <w:r>
        <w:t xml:space="preserve"> and </w:t>
      </w:r>
      <w:proofErr w:type="spellStart"/>
      <w:r>
        <w:t>Panamax</w:t>
      </w:r>
      <w:proofErr w:type="spellEnd"/>
      <w:r>
        <w:t xml:space="preserve">. Rob built some interface with the </w:t>
      </w:r>
      <w:proofErr w:type="spellStart"/>
      <w:r>
        <w:t>Docker</w:t>
      </w:r>
      <w:proofErr w:type="spellEnd"/>
      <w:r>
        <w:t xml:space="preserve"> API, disseminate the information on “how” to the rest of the team.</w:t>
      </w:r>
    </w:p>
    <w:p w14:paraId="3287689C" w14:textId="77777777" w:rsidR="008C2F49" w:rsidRPr="00461EF5" w:rsidRDefault="008C2F49" w:rsidP="008C2F49">
      <w:pPr>
        <w:spacing w:before="13" w:line="220" w:lineRule="exact"/>
        <w:rPr>
          <w:sz w:val="22"/>
          <w:szCs w:val="22"/>
        </w:rPr>
      </w:pPr>
    </w:p>
    <w:p w14:paraId="0FC50703" w14:textId="77777777" w:rsidR="008C2F49" w:rsidRPr="00461EF5" w:rsidRDefault="008C2F49" w:rsidP="008C2F49">
      <w:pPr>
        <w:ind w:left="100"/>
      </w:pPr>
      <w:r w:rsidRPr="00461EF5">
        <w:rPr>
          <w:b/>
        </w:rPr>
        <w:t>Achie</w:t>
      </w:r>
      <w:r w:rsidRPr="00461EF5">
        <w:rPr>
          <w:b/>
          <w:spacing w:val="1"/>
        </w:rPr>
        <w:t>v</w:t>
      </w:r>
      <w:r w:rsidRPr="00461EF5">
        <w:rPr>
          <w:b/>
          <w:spacing w:val="3"/>
        </w:rPr>
        <w:t>e</w:t>
      </w:r>
      <w:r w:rsidRPr="00461EF5">
        <w:rPr>
          <w:b/>
          <w:spacing w:val="-3"/>
        </w:rPr>
        <w:t>m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2223E237" w14:textId="48A01720" w:rsidR="008C2F49" w:rsidRDefault="00770CB3" w:rsidP="00A94D9B">
      <w:pPr>
        <w:spacing w:line="220" w:lineRule="exact"/>
        <w:ind w:left="100"/>
      </w:pPr>
      <w:r>
        <w:t xml:space="preserve">Presented research on </w:t>
      </w:r>
      <w:proofErr w:type="spellStart"/>
      <w:r>
        <w:t>Kubernetes</w:t>
      </w:r>
      <w:proofErr w:type="spellEnd"/>
      <w:r>
        <w:t xml:space="preserve"> and </w:t>
      </w:r>
      <w:proofErr w:type="spellStart"/>
      <w:r>
        <w:t>Panamax</w:t>
      </w:r>
      <w:proofErr w:type="spellEnd"/>
      <w:r>
        <w:t xml:space="preserve">, discussed what each does and what we should be doing differently. Saw a demo of Rob’s small </w:t>
      </w:r>
      <w:proofErr w:type="spellStart"/>
      <w:r>
        <w:t>webapp</w:t>
      </w:r>
      <w:proofErr w:type="spellEnd"/>
      <w:r>
        <w:t xml:space="preserve"> that communicates with </w:t>
      </w:r>
      <w:proofErr w:type="spellStart"/>
      <w:r>
        <w:t>Docker</w:t>
      </w:r>
      <w:proofErr w:type="spellEnd"/>
      <w:r>
        <w:t>, and learned how that works.</w:t>
      </w:r>
    </w:p>
    <w:p w14:paraId="3E90AFA2" w14:textId="77777777" w:rsidR="008C2F49" w:rsidRDefault="008C2F49" w:rsidP="00A94D9B">
      <w:pPr>
        <w:spacing w:line="220" w:lineRule="exact"/>
        <w:ind w:left="100"/>
        <w:rPr>
          <w:spacing w:val="-2"/>
        </w:rPr>
      </w:pPr>
    </w:p>
    <w:p w14:paraId="074241AF" w14:textId="76FA6538" w:rsidR="00F25691" w:rsidRPr="00461EF5" w:rsidRDefault="00F25691" w:rsidP="00F25691">
      <w:pPr>
        <w:ind w:left="100"/>
        <w:rPr>
          <w:sz w:val="26"/>
          <w:szCs w:val="26"/>
        </w:rPr>
      </w:pPr>
      <w:r w:rsidRPr="00461EF5">
        <w:rPr>
          <w:color w:val="CE1125"/>
          <w:sz w:val="26"/>
          <w:szCs w:val="26"/>
        </w:rPr>
        <w:t>9</w:t>
      </w:r>
      <w:r w:rsidRPr="00461EF5">
        <w:rPr>
          <w:color w:val="CE1125"/>
          <w:spacing w:val="-1"/>
          <w:sz w:val="26"/>
          <w:szCs w:val="26"/>
        </w:rPr>
        <w:t>/</w:t>
      </w:r>
      <w:r w:rsidR="00770CB3">
        <w:rPr>
          <w:color w:val="CE1125"/>
          <w:spacing w:val="-1"/>
          <w:sz w:val="26"/>
          <w:szCs w:val="26"/>
        </w:rPr>
        <w:t>25</w:t>
      </w:r>
      <w:r w:rsidRPr="00461EF5">
        <w:rPr>
          <w:color w:val="CE1125"/>
          <w:sz w:val="26"/>
          <w:szCs w:val="26"/>
        </w:rPr>
        <w:t xml:space="preserve">    </w:t>
      </w:r>
      <w:r w:rsidRPr="00461EF5">
        <w:rPr>
          <w:color w:val="CE1125"/>
          <w:spacing w:val="63"/>
          <w:sz w:val="26"/>
          <w:szCs w:val="26"/>
        </w:rPr>
        <w:t xml:space="preserve"> </w:t>
      </w:r>
      <w:r w:rsidRPr="00461EF5">
        <w:rPr>
          <w:color w:val="CE1125"/>
          <w:sz w:val="26"/>
          <w:szCs w:val="26"/>
        </w:rPr>
        <w:t>Gr</w:t>
      </w:r>
      <w:r w:rsidRPr="00461EF5">
        <w:rPr>
          <w:color w:val="CE1125"/>
          <w:spacing w:val="1"/>
          <w:sz w:val="26"/>
          <w:szCs w:val="26"/>
        </w:rPr>
        <w:t>o</w:t>
      </w:r>
      <w:r w:rsidRPr="00461EF5">
        <w:rPr>
          <w:color w:val="CE1125"/>
          <w:sz w:val="26"/>
          <w:szCs w:val="26"/>
        </w:rPr>
        <w:t>up</w:t>
      </w:r>
      <w:r w:rsidRPr="00461EF5">
        <w:rPr>
          <w:color w:val="CE1125"/>
          <w:spacing w:val="37"/>
          <w:sz w:val="26"/>
          <w:szCs w:val="26"/>
        </w:rPr>
        <w:t xml:space="preserve"> </w:t>
      </w:r>
      <w:r w:rsidRPr="00461EF5">
        <w:rPr>
          <w:color w:val="CE1125"/>
          <w:spacing w:val="-1"/>
          <w:w w:val="95"/>
          <w:sz w:val="26"/>
          <w:szCs w:val="26"/>
        </w:rPr>
        <w:t>M</w:t>
      </w:r>
      <w:r w:rsidRPr="00461EF5">
        <w:rPr>
          <w:color w:val="CE1125"/>
          <w:w w:val="95"/>
          <w:sz w:val="26"/>
          <w:szCs w:val="26"/>
        </w:rPr>
        <w:t>e</w:t>
      </w:r>
      <w:r w:rsidRPr="00461EF5">
        <w:rPr>
          <w:color w:val="CE1125"/>
          <w:spacing w:val="1"/>
          <w:w w:val="95"/>
          <w:sz w:val="26"/>
          <w:szCs w:val="26"/>
        </w:rPr>
        <w:t>e</w:t>
      </w:r>
      <w:r w:rsidRPr="00461EF5">
        <w:rPr>
          <w:color w:val="CE1125"/>
          <w:w w:val="95"/>
          <w:sz w:val="26"/>
          <w:szCs w:val="26"/>
        </w:rPr>
        <w:t>t</w:t>
      </w:r>
      <w:r w:rsidRPr="00461EF5">
        <w:rPr>
          <w:color w:val="CE1125"/>
          <w:spacing w:val="1"/>
          <w:w w:val="95"/>
          <w:sz w:val="26"/>
          <w:szCs w:val="26"/>
        </w:rPr>
        <w:t>i</w:t>
      </w:r>
      <w:r w:rsidRPr="00461EF5">
        <w:rPr>
          <w:color w:val="CE1125"/>
          <w:w w:val="95"/>
          <w:sz w:val="26"/>
          <w:szCs w:val="26"/>
        </w:rPr>
        <w:t>ng</w:t>
      </w:r>
    </w:p>
    <w:p w14:paraId="13DE85B5" w14:textId="37D77EE2" w:rsidR="00F25691" w:rsidRPr="00461EF5" w:rsidRDefault="00F25691" w:rsidP="00F25691">
      <w:pPr>
        <w:spacing w:before="26"/>
        <w:ind w:left="100"/>
      </w:pPr>
      <w:r w:rsidRPr="00461EF5">
        <w:rPr>
          <w:b/>
        </w:rPr>
        <w:t>Dur</w:t>
      </w:r>
      <w:r w:rsidRPr="00461EF5">
        <w:rPr>
          <w:b/>
          <w:spacing w:val="1"/>
        </w:rPr>
        <w:t>at</w:t>
      </w:r>
      <w:r w:rsidRPr="00461EF5">
        <w:rPr>
          <w:b/>
        </w:rPr>
        <w:t>i</w:t>
      </w:r>
      <w:r w:rsidRPr="00461EF5">
        <w:rPr>
          <w:b/>
          <w:spacing w:val="1"/>
        </w:rPr>
        <w:t>o</w:t>
      </w:r>
      <w:r w:rsidRPr="00461EF5">
        <w:rPr>
          <w:b/>
        </w:rPr>
        <w:t>n:</w:t>
      </w:r>
      <w:r w:rsidRPr="00461EF5">
        <w:rPr>
          <w:b/>
          <w:spacing w:val="-6"/>
        </w:rPr>
        <w:t xml:space="preserve"> </w:t>
      </w:r>
      <w:r w:rsidR="00770CB3">
        <w:rPr>
          <w:i/>
          <w:spacing w:val="1"/>
        </w:rPr>
        <w:t>120</w:t>
      </w:r>
      <w:r w:rsidRPr="00461EF5">
        <w:rPr>
          <w:i/>
          <w:spacing w:val="-1"/>
        </w:rPr>
        <w:t xml:space="preserve"> </w:t>
      </w:r>
      <w:r w:rsidRPr="00461EF5">
        <w:rPr>
          <w:i/>
        </w:rPr>
        <w:t xml:space="preserve">min             </w:t>
      </w:r>
      <w:r w:rsidRPr="00461EF5">
        <w:rPr>
          <w:i/>
          <w:spacing w:val="12"/>
        </w:rPr>
        <w:t xml:space="preserve"> </w:t>
      </w:r>
      <w:r w:rsidRPr="00461EF5">
        <w:rPr>
          <w:b/>
          <w:spacing w:val="4"/>
        </w:rPr>
        <w:t>M</w:t>
      </w:r>
      <w:r w:rsidRPr="00461EF5">
        <w:rPr>
          <w:b/>
        </w:rPr>
        <w:t>e</w:t>
      </w:r>
      <w:r w:rsidRPr="00461EF5">
        <w:rPr>
          <w:b/>
          <w:spacing w:val="-5"/>
        </w:rPr>
        <w:t>m</w:t>
      </w:r>
      <w:r w:rsidRPr="00461EF5">
        <w:rPr>
          <w:b/>
        </w:rPr>
        <w:t>be</w:t>
      </w:r>
      <w:r w:rsidRPr="00461EF5">
        <w:rPr>
          <w:b/>
          <w:spacing w:val="3"/>
        </w:rPr>
        <w:t>r</w:t>
      </w:r>
      <w:r w:rsidRPr="00461EF5">
        <w:rPr>
          <w:b/>
        </w:rPr>
        <w:t>s</w:t>
      </w:r>
      <w:r w:rsidRPr="00461EF5">
        <w:rPr>
          <w:b/>
          <w:spacing w:val="-8"/>
        </w:rPr>
        <w:t xml:space="preserve"> </w:t>
      </w:r>
      <w:r w:rsidRPr="00461EF5">
        <w:rPr>
          <w:b/>
        </w:rPr>
        <w:t>Pr</w:t>
      </w:r>
      <w:r w:rsidRPr="00461EF5">
        <w:rPr>
          <w:b/>
          <w:spacing w:val="1"/>
        </w:rPr>
        <w:t>e</w:t>
      </w:r>
      <w:r w:rsidRPr="00461EF5">
        <w:rPr>
          <w:b/>
          <w:spacing w:val="-1"/>
        </w:rPr>
        <w:t>s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</w:rPr>
        <w:t>:</w:t>
      </w:r>
      <w:r w:rsidRPr="00461EF5">
        <w:rPr>
          <w:b/>
          <w:spacing w:val="-4"/>
        </w:rPr>
        <w:t xml:space="preserve"> </w:t>
      </w:r>
      <w:r w:rsidR="00770CB3">
        <w:rPr>
          <w:i/>
        </w:rPr>
        <w:t>Rob, Nick, Caleb, Chris</w:t>
      </w:r>
    </w:p>
    <w:p w14:paraId="5ABC2DE5" w14:textId="77777777" w:rsidR="00F25691" w:rsidRPr="00461EF5" w:rsidRDefault="00F25691" w:rsidP="00F25691">
      <w:pPr>
        <w:spacing w:before="13" w:line="220" w:lineRule="exact"/>
        <w:rPr>
          <w:sz w:val="22"/>
          <w:szCs w:val="22"/>
        </w:rPr>
      </w:pPr>
    </w:p>
    <w:p w14:paraId="00398C6D" w14:textId="77777777" w:rsidR="00F25691" w:rsidRPr="00461EF5" w:rsidRDefault="00F25691" w:rsidP="00F25691">
      <w:pPr>
        <w:ind w:left="100"/>
      </w:pPr>
      <w:r w:rsidRPr="00461EF5">
        <w:rPr>
          <w:b/>
        </w:rPr>
        <w:t>Purp</w:t>
      </w:r>
      <w:r w:rsidRPr="00461EF5">
        <w:rPr>
          <w:b/>
          <w:spacing w:val="1"/>
        </w:rPr>
        <w:t>o</w:t>
      </w:r>
      <w:r w:rsidRPr="00461EF5">
        <w:rPr>
          <w:b/>
          <w:spacing w:val="-1"/>
        </w:rPr>
        <w:t>s</w:t>
      </w:r>
      <w:r w:rsidRPr="00461EF5">
        <w:rPr>
          <w:b/>
        </w:rPr>
        <w:t>e</w:t>
      </w:r>
      <w:r w:rsidRPr="00461EF5">
        <w:rPr>
          <w:b/>
          <w:spacing w:val="-6"/>
        </w:rPr>
        <w:t xml:space="preserve"> </w:t>
      </w:r>
      <w:r w:rsidRPr="00461EF5">
        <w:rPr>
          <w:b/>
          <w:spacing w:val="1"/>
        </w:rPr>
        <w:t>a</w:t>
      </w:r>
      <w:r w:rsidRPr="00461EF5">
        <w:rPr>
          <w:b/>
        </w:rPr>
        <w:t>nd</w:t>
      </w:r>
      <w:r w:rsidRPr="00461EF5">
        <w:rPr>
          <w:b/>
          <w:spacing w:val="-1"/>
        </w:rPr>
        <w:t xml:space="preserve"> G</w:t>
      </w:r>
      <w:r w:rsidRPr="00461EF5">
        <w:rPr>
          <w:b/>
          <w:spacing w:val="1"/>
        </w:rPr>
        <w:t>oa</w:t>
      </w:r>
      <w:r w:rsidRPr="00461EF5">
        <w:rPr>
          <w:b/>
        </w:rPr>
        <w:t>l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3ACCEA18" w14:textId="6A3B7AB9" w:rsidR="00F25691" w:rsidRPr="00461EF5" w:rsidRDefault="00770CB3" w:rsidP="00F25691">
      <w:pPr>
        <w:spacing w:line="220" w:lineRule="exact"/>
        <w:ind w:left="100"/>
      </w:pPr>
      <w:r>
        <w:t>Discuss a plan for the project plan</w:t>
      </w:r>
      <w:r w:rsidR="00971DF9">
        <w:t xml:space="preserve"> document.</w:t>
      </w:r>
    </w:p>
    <w:p w14:paraId="623D72E9" w14:textId="77777777" w:rsidR="00F25691" w:rsidRPr="00461EF5" w:rsidRDefault="00F25691" w:rsidP="00F25691">
      <w:pPr>
        <w:spacing w:before="13" w:line="220" w:lineRule="exact"/>
        <w:rPr>
          <w:sz w:val="22"/>
          <w:szCs w:val="22"/>
        </w:rPr>
      </w:pPr>
    </w:p>
    <w:p w14:paraId="6A6E34DA" w14:textId="77777777" w:rsidR="00F25691" w:rsidRPr="00461EF5" w:rsidRDefault="00F25691" w:rsidP="00F25691">
      <w:pPr>
        <w:ind w:left="100"/>
      </w:pPr>
      <w:r w:rsidRPr="00461EF5">
        <w:rPr>
          <w:b/>
        </w:rPr>
        <w:t>Achie</w:t>
      </w:r>
      <w:r w:rsidRPr="00461EF5">
        <w:rPr>
          <w:b/>
          <w:spacing w:val="1"/>
        </w:rPr>
        <w:t>v</w:t>
      </w:r>
      <w:r w:rsidRPr="00461EF5">
        <w:rPr>
          <w:b/>
          <w:spacing w:val="3"/>
        </w:rPr>
        <w:t>e</w:t>
      </w:r>
      <w:r w:rsidRPr="00461EF5">
        <w:rPr>
          <w:b/>
          <w:spacing w:val="-3"/>
        </w:rPr>
        <w:t>m</w:t>
      </w:r>
      <w:r w:rsidRPr="00461EF5">
        <w:rPr>
          <w:b/>
        </w:rPr>
        <w:t>en</w:t>
      </w:r>
      <w:r w:rsidRPr="00461EF5">
        <w:rPr>
          <w:b/>
          <w:spacing w:val="1"/>
        </w:rPr>
        <w:t>t</w:t>
      </w:r>
      <w:r w:rsidRPr="00461EF5">
        <w:rPr>
          <w:b/>
          <w:spacing w:val="-1"/>
        </w:rPr>
        <w:t>s</w:t>
      </w:r>
      <w:r w:rsidRPr="00461EF5">
        <w:rPr>
          <w:b/>
        </w:rPr>
        <w:t>:</w:t>
      </w:r>
    </w:p>
    <w:p w14:paraId="2412FB5F" w14:textId="29823436" w:rsidR="00F25691" w:rsidRPr="00461EF5" w:rsidRDefault="00971DF9" w:rsidP="00A94D9B">
      <w:pPr>
        <w:spacing w:line="220" w:lineRule="exact"/>
        <w:ind w:left="100"/>
      </w:pPr>
      <w:r>
        <w:t xml:space="preserve">Created a block diagram that describes our minimal viable product, the “something” we want to get to </w:t>
      </w:r>
      <w:proofErr w:type="spellStart"/>
      <w:r>
        <w:t>Workiva</w:t>
      </w:r>
      <w:proofErr w:type="spellEnd"/>
      <w:r>
        <w:t xml:space="preserve"> in 5 weeks. Defined requirements and set up a small “code jam” to get started. Split up the parts of the project plan and set a due date so Chris could compile it all into one document.</w:t>
      </w:r>
    </w:p>
    <w:p w14:paraId="2DE7FD97" w14:textId="77777777" w:rsidR="000340F7" w:rsidRPr="00461EF5" w:rsidRDefault="000340F7">
      <w:pPr>
        <w:spacing w:before="12" w:line="200" w:lineRule="exact"/>
      </w:pPr>
    </w:p>
    <w:p w14:paraId="37F85742" w14:textId="681C6190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sz w:val="32"/>
          <w:szCs w:val="32"/>
        </w:rPr>
        <w:t>P</w:t>
      </w:r>
      <w:r w:rsidRPr="00461EF5">
        <w:rPr>
          <w:b/>
          <w:color w:val="CE1125"/>
          <w:spacing w:val="-1"/>
          <w:sz w:val="32"/>
          <w:szCs w:val="32"/>
        </w:rPr>
        <w:t>e</w:t>
      </w:r>
      <w:r w:rsidRPr="00461EF5">
        <w:rPr>
          <w:b/>
          <w:color w:val="CE1125"/>
          <w:spacing w:val="1"/>
          <w:sz w:val="32"/>
          <w:szCs w:val="32"/>
        </w:rPr>
        <w:t>nd</w:t>
      </w:r>
      <w:r w:rsidRPr="00461EF5">
        <w:rPr>
          <w:b/>
          <w:color w:val="CE1125"/>
          <w:sz w:val="32"/>
          <w:szCs w:val="32"/>
        </w:rPr>
        <w:t>i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="00F76ED4">
        <w:rPr>
          <w:b/>
          <w:color w:val="CE1125"/>
          <w:sz w:val="32"/>
          <w:szCs w:val="32"/>
        </w:rPr>
        <w:t>g</w:t>
      </w:r>
      <w:r w:rsidRPr="00461EF5">
        <w:rPr>
          <w:b/>
          <w:color w:val="CE1125"/>
          <w:spacing w:val="9"/>
          <w:sz w:val="32"/>
          <w:szCs w:val="32"/>
        </w:rPr>
        <w:t xml:space="preserve"> </w:t>
      </w:r>
      <w:r w:rsidRPr="00461EF5">
        <w:rPr>
          <w:b/>
          <w:color w:val="CE1125"/>
          <w:w w:val="105"/>
          <w:sz w:val="32"/>
          <w:szCs w:val="32"/>
        </w:rPr>
        <w:t>iss</w:t>
      </w:r>
      <w:r w:rsidRPr="00461EF5">
        <w:rPr>
          <w:b/>
          <w:color w:val="CE1125"/>
          <w:spacing w:val="2"/>
          <w:w w:val="105"/>
          <w:sz w:val="32"/>
          <w:szCs w:val="32"/>
        </w:rPr>
        <w:t>u</w:t>
      </w:r>
      <w:r w:rsidRPr="00461EF5">
        <w:rPr>
          <w:b/>
          <w:color w:val="CE1125"/>
          <w:spacing w:val="-1"/>
          <w:w w:val="124"/>
          <w:sz w:val="32"/>
          <w:szCs w:val="32"/>
        </w:rPr>
        <w:t>e</w:t>
      </w:r>
      <w:r w:rsidRPr="00461EF5">
        <w:rPr>
          <w:b/>
          <w:color w:val="CE1125"/>
          <w:w w:val="109"/>
          <w:sz w:val="32"/>
          <w:szCs w:val="32"/>
        </w:rPr>
        <w:t>s</w:t>
      </w:r>
    </w:p>
    <w:p w14:paraId="48741C86" w14:textId="704B5435" w:rsidR="00C3330D" w:rsidRDefault="00190D55" w:rsidP="00190D55">
      <w:pPr>
        <w:pStyle w:val="ListParagraph"/>
        <w:numPr>
          <w:ilvl w:val="0"/>
          <w:numId w:val="3"/>
        </w:numPr>
        <w:spacing w:before="32"/>
        <w:rPr>
          <w:spacing w:val="8"/>
        </w:rPr>
      </w:pPr>
      <w:r>
        <w:rPr>
          <w:spacing w:val="8"/>
        </w:rPr>
        <w:t>Back-end code not in repo, blocking work on front-end code (will be solved by Fri.)</w:t>
      </w:r>
    </w:p>
    <w:p w14:paraId="37847A0F" w14:textId="6324EFC8" w:rsidR="00190D55" w:rsidRDefault="00257FA3" w:rsidP="00190D55">
      <w:pPr>
        <w:pStyle w:val="ListParagraph"/>
        <w:numPr>
          <w:ilvl w:val="0"/>
          <w:numId w:val="3"/>
        </w:numPr>
        <w:spacing w:before="32"/>
        <w:rPr>
          <w:spacing w:val="8"/>
        </w:rPr>
      </w:pPr>
      <w:r>
        <w:rPr>
          <w:spacing w:val="8"/>
        </w:rPr>
        <w:lastRenderedPageBreak/>
        <w:t xml:space="preserve">Need to discuss MVP and project plan with </w:t>
      </w:r>
      <w:proofErr w:type="spellStart"/>
      <w:r>
        <w:rPr>
          <w:spacing w:val="8"/>
        </w:rPr>
        <w:t>Workiva</w:t>
      </w:r>
      <w:proofErr w:type="spellEnd"/>
      <w:r>
        <w:rPr>
          <w:spacing w:val="8"/>
        </w:rPr>
        <w:t>.</w:t>
      </w:r>
    </w:p>
    <w:p w14:paraId="49361311" w14:textId="3A86436D" w:rsidR="00257FA3" w:rsidRPr="00190D55" w:rsidRDefault="00257FA3" w:rsidP="00190D55">
      <w:pPr>
        <w:pStyle w:val="ListParagraph"/>
        <w:numPr>
          <w:ilvl w:val="0"/>
          <w:numId w:val="3"/>
        </w:numPr>
        <w:spacing w:before="32"/>
        <w:rPr>
          <w:spacing w:val="8"/>
        </w:rPr>
      </w:pPr>
      <w:r>
        <w:rPr>
          <w:spacing w:val="8"/>
        </w:rPr>
        <w:t>Project Plan 1 needs some work</w:t>
      </w:r>
    </w:p>
    <w:p w14:paraId="039A93C9" w14:textId="77777777" w:rsidR="000340F7" w:rsidRPr="00461EF5" w:rsidRDefault="000340F7">
      <w:pPr>
        <w:spacing w:before="12" w:line="200" w:lineRule="exact"/>
      </w:pPr>
    </w:p>
    <w:p w14:paraId="5C243C6B" w14:textId="4DF34444" w:rsidR="000340F7" w:rsidRPr="00461EF5" w:rsidRDefault="00EE69FC">
      <w:pPr>
        <w:ind w:left="100"/>
        <w:rPr>
          <w:sz w:val="32"/>
          <w:szCs w:val="32"/>
        </w:rPr>
      </w:pPr>
      <w:r w:rsidRPr="00461EF5">
        <w:rPr>
          <w:b/>
          <w:color w:val="CE1125"/>
          <w:sz w:val="32"/>
          <w:szCs w:val="32"/>
        </w:rPr>
        <w:t>Pla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Pr="00461EF5">
        <w:rPr>
          <w:b/>
          <w:color w:val="CE1125"/>
          <w:sz w:val="32"/>
          <w:szCs w:val="32"/>
        </w:rPr>
        <w:t>s</w:t>
      </w:r>
      <w:r w:rsidRPr="00461EF5">
        <w:rPr>
          <w:b/>
          <w:color w:val="CE1125"/>
          <w:spacing w:val="45"/>
          <w:sz w:val="32"/>
          <w:szCs w:val="32"/>
        </w:rPr>
        <w:t xml:space="preserve"> </w:t>
      </w:r>
      <w:r w:rsidRPr="00461EF5">
        <w:rPr>
          <w:b/>
          <w:color w:val="CE1125"/>
          <w:sz w:val="32"/>
          <w:szCs w:val="32"/>
        </w:rPr>
        <w:t>for</w:t>
      </w:r>
      <w:r w:rsidRPr="00461EF5">
        <w:rPr>
          <w:b/>
          <w:color w:val="CE1125"/>
          <w:spacing w:val="29"/>
          <w:sz w:val="32"/>
          <w:szCs w:val="32"/>
        </w:rPr>
        <w:t xml:space="preserve"> </w:t>
      </w:r>
      <w:r w:rsidRPr="00461EF5">
        <w:rPr>
          <w:b/>
          <w:color w:val="CE1125"/>
          <w:spacing w:val="1"/>
          <w:sz w:val="32"/>
          <w:szCs w:val="32"/>
        </w:rPr>
        <w:t>n</w:t>
      </w:r>
      <w:r w:rsidRPr="00461EF5">
        <w:rPr>
          <w:b/>
          <w:color w:val="CE1125"/>
          <w:spacing w:val="-1"/>
          <w:sz w:val="32"/>
          <w:szCs w:val="32"/>
        </w:rPr>
        <w:t>ex</w:t>
      </w:r>
      <w:r w:rsidR="00F76ED4">
        <w:rPr>
          <w:b/>
          <w:color w:val="CE1125"/>
          <w:sz w:val="32"/>
          <w:szCs w:val="32"/>
        </w:rPr>
        <w:t>t</w:t>
      </w:r>
      <w:r w:rsidRPr="00461EF5">
        <w:rPr>
          <w:b/>
          <w:color w:val="CE1125"/>
          <w:spacing w:val="8"/>
          <w:sz w:val="32"/>
          <w:szCs w:val="32"/>
        </w:rPr>
        <w:t xml:space="preserve"> </w:t>
      </w:r>
      <w:r w:rsidRPr="00461EF5">
        <w:rPr>
          <w:b/>
          <w:color w:val="CE1125"/>
          <w:spacing w:val="3"/>
          <w:w w:val="107"/>
          <w:sz w:val="32"/>
          <w:szCs w:val="32"/>
        </w:rPr>
        <w:t>w</w:t>
      </w:r>
      <w:r w:rsidRPr="00461EF5">
        <w:rPr>
          <w:b/>
          <w:color w:val="CE1125"/>
          <w:spacing w:val="-1"/>
          <w:w w:val="124"/>
          <w:sz w:val="32"/>
          <w:szCs w:val="32"/>
        </w:rPr>
        <w:t>e</w:t>
      </w:r>
      <w:r w:rsidRPr="00461EF5">
        <w:rPr>
          <w:b/>
          <w:color w:val="CE1125"/>
          <w:spacing w:val="1"/>
          <w:w w:val="124"/>
          <w:sz w:val="32"/>
          <w:szCs w:val="32"/>
        </w:rPr>
        <w:t>e</w:t>
      </w:r>
      <w:r w:rsidRPr="00461EF5">
        <w:rPr>
          <w:b/>
          <w:color w:val="CE1125"/>
          <w:w w:val="98"/>
          <w:sz w:val="32"/>
          <w:szCs w:val="32"/>
        </w:rPr>
        <w:t>k</w:t>
      </w:r>
      <w:r w:rsidR="00CD31A4" w:rsidRPr="00461EF5">
        <w:rPr>
          <w:b/>
          <w:color w:val="CE1125"/>
          <w:w w:val="98"/>
          <w:sz w:val="32"/>
          <w:szCs w:val="32"/>
        </w:rPr>
        <w:t xml:space="preserve"> </w:t>
      </w:r>
    </w:p>
    <w:p w14:paraId="752EA9C3" w14:textId="49ECC770" w:rsidR="000340F7" w:rsidRPr="00461EF5" w:rsidRDefault="00F76ED4">
      <w:pPr>
        <w:tabs>
          <w:tab w:val="left" w:pos="820"/>
        </w:tabs>
        <w:spacing w:before="36" w:line="220" w:lineRule="exact"/>
        <w:ind w:left="820" w:right="170" w:hanging="360"/>
      </w:pPr>
      <w:r>
        <w:rPr>
          <w:spacing w:val="1"/>
        </w:rPr>
        <w:t>Describe who will do what</w:t>
      </w:r>
      <w:r w:rsidR="00CD31A4" w:rsidRPr="00461EF5">
        <w:rPr>
          <w:spacing w:val="1"/>
        </w:rPr>
        <w:t>…..</w:t>
      </w:r>
    </w:p>
    <w:p w14:paraId="471AE3FF" w14:textId="6E354FD7" w:rsidR="00C3330D" w:rsidRDefault="00190D55" w:rsidP="00190D55">
      <w:pPr>
        <w:pStyle w:val="ListParagraph"/>
        <w:numPr>
          <w:ilvl w:val="0"/>
          <w:numId w:val="2"/>
        </w:numPr>
        <w:spacing w:line="220" w:lineRule="exact"/>
      </w:pPr>
      <w:r>
        <w:t xml:space="preserve">Discuss MVP/Project plan with </w:t>
      </w:r>
      <w:proofErr w:type="spellStart"/>
      <w:r>
        <w:t>Workiva</w:t>
      </w:r>
      <w:proofErr w:type="spellEnd"/>
      <w:r>
        <w:t xml:space="preserve"> (All, 1hr)</w:t>
      </w:r>
    </w:p>
    <w:p w14:paraId="7C92496B" w14:textId="3F4589E2" w:rsidR="00190D55" w:rsidRDefault="00190D55" w:rsidP="00190D55">
      <w:pPr>
        <w:pStyle w:val="ListParagraph"/>
        <w:numPr>
          <w:ilvl w:val="0"/>
          <w:numId w:val="2"/>
        </w:numPr>
        <w:spacing w:line="220" w:lineRule="exact"/>
      </w:pPr>
      <w:r>
        <w:t>Code jam (All, -</w:t>
      </w:r>
      <w:proofErr w:type="spellStart"/>
      <w:r>
        <w:t>hr</w:t>
      </w:r>
      <w:proofErr w:type="spellEnd"/>
      <w:r>
        <w:t>)</w:t>
      </w:r>
    </w:p>
    <w:p w14:paraId="4BD574AE" w14:textId="56EA0702" w:rsidR="00257FA3" w:rsidRPr="00F94D65" w:rsidRDefault="00257FA3" w:rsidP="00190D55">
      <w:pPr>
        <w:pStyle w:val="ListParagraph"/>
        <w:numPr>
          <w:ilvl w:val="0"/>
          <w:numId w:val="2"/>
        </w:numPr>
        <w:spacing w:line="220" w:lineRule="exact"/>
      </w:pPr>
      <w:r>
        <w:t>Touch-up project plan 1</w:t>
      </w:r>
    </w:p>
    <w:p w14:paraId="6CEF7EBF" w14:textId="77777777" w:rsidR="00F94D65" w:rsidRPr="00461EF5" w:rsidRDefault="00F94D65" w:rsidP="00F94D65">
      <w:pPr>
        <w:pStyle w:val="ListParagraph"/>
        <w:spacing w:line="220" w:lineRule="exact"/>
        <w:ind w:left="820"/>
      </w:pPr>
    </w:p>
    <w:p w14:paraId="2004A4EF" w14:textId="23D7B20C" w:rsidR="00CD31A4" w:rsidRPr="00461EF5" w:rsidRDefault="00EE69FC" w:rsidP="00AB3D74">
      <w:pPr>
        <w:keepNext/>
        <w:tabs>
          <w:tab w:val="left" w:pos="820"/>
        </w:tabs>
        <w:ind w:right="893"/>
        <w:rPr>
          <w:b/>
          <w:color w:val="CE1125"/>
          <w:w w:val="109"/>
          <w:sz w:val="28"/>
          <w:szCs w:val="32"/>
        </w:rPr>
      </w:pPr>
      <w:r w:rsidRPr="00461EF5">
        <w:rPr>
          <w:b/>
          <w:color w:val="CE1125"/>
          <w:sz w:val="28"/>
          <w:szCs w:val="32"/>
        </w:rPr>
        <w:t>In</w:t>
      </w:r>
      <w:r w:rsidRPr="00461EF5">
        <w:rPr>
          <w:b/>
          <w:color w:val="CE1125"/>
          <w:spacing w:val="1"/>
          <w:sz w:val="28"/>
          <w:szCs w:val="32"/>
        </w:rPr>
        <w:t>d</w:t>
      </w:r>
      <w:r w:rsidRPr="00461EF5">
        <w:rPr>
          <w:b/>
          <w:color w:val="CE1125"/>
          <w:sz w:val="28"/>
          <w:szCs w:val="32"/>
        </w:rPr>
        <w:t>ivi</w:t>
      </w:r>
      <w:r w:rsidRPr="00461EF5">
        <w:rPr>
          <w:b/>
          <w:color w:val="CE1125"/>
          <w:spacing w:val="1"/>
          <w:sz w:val="28"/>
          <w:szCs w:val="32"/>
        </w:rPr>
        <w:t>du</w:t>
      </w:r>
      <w:r w:rsidRPr="00461EF5">
        <w:rPr>
          <w:b/>
          <w:color w:val="CE1125"/>
          <w:sz w:val="28"/>
          <w:szCs w:val="32"/>
        </w:rPr>
        <w:t>al</w:t>
      </w:r>
      <w:r w:rsidRPr="00461EF5">
        <w:rPr>
          <w:b/>
          <w:color w:val="CE1125"/>
          <w:spacing w:val="21"/>
          <w:sz w:val="28"/>
          <w:szCs w:val="32"/>
        </w:rPr>
        <w:t xml:space="preserve"> </w:t>
      </w:r>
      <w:r w:rsidRPr="00461EF5">
        <w:rPr>
          <w:b/>
          <w:color w:val="CE1125"/>
          <w:spacing w:val="2"/>
          <w:w w:val="106"/>
          <w:sz w:val="28"/>
          <w:szCs w:val="32"/>
        </w:rPr>
        <w:t>C</w:t>
      </w:r>
      <w:r w:rsidRPr="00461EF5">
        <w:rPr>
          <w:b/>
          <w:color w:val="CE1125"/>
          <w:w w:val="111"/>
          <w:sz w:val="28"/>
          <w:szCs w:val="32"/>
        </w:rPr>
        <w:t>o</w:t>
      </w:r>
      <w:r w:rsidRPr="00461EF5">
        <w:rPr>
          <w:b/>
          <w:color w:val="CE1125"/>
          <w:spacing w:val="1"/>
          <w:w w:val="111"/>
          <w:sz w:val="28"/>
          <w:szCs w:val="32"/>
        </w:rPr>
        <w:t>n</w:t>
      </w:r>
      <w:r w:rsidRPr="00461EF5">
        <w:rPr>
          <w:b/>
          <w:color w:val="CE1125"/>
          <w:w w:val="109"/>
          <w:sz w:val="28"/>
          <w:szCs w:val="32"/>
        </w:rPr>
        <w:t>t</w:t>
      </w:r>
      <w:r w:rsidRPr="00461EF5">
        <w:rPr>
          <w:b/>
          <w:color w:val="CE1125"/>
          <w:spacing w:val="-1"/>
          <w:w w:val="109"/>
          <w:sz w:val="28"/>
          <w:szCs w:val="32"/>
        </w:rPr>
        <w:t>r</w:t>
      </w:r>
      <w:r w:rsidRPr="00461EF5">
        <w:rPr>
          <w:b/>
          <w:color w:val="CE1125"/>
          <w:w w:val="102"/>
          <w:sz w:val="28"/>
          <w:szCs w:val="32"/>
        </w:rPr>
        <w:t>i</w:t>
      </w:r>
      <w:r w:rsidRPr="00461EF5">
        <w:rPr>
          <w:b/>
          <w:color w:val="CE1125"/>
          <w:spacing w:val="1"/>
          <w:w w:val="102"/>
          <w:sz w:val="28"/>
          <w:szCs w:val="32"/>
        </w:rPr>
        <w:t>b</w:t>
      </w:r>
      <w:r w:rsidRPr="00461EF5">
        <w:rPr>
          <w:b/>
          <w:color w:val="CE1125"/>
          <w:spacing w:val="1"/>
          <w:w w:val="104"/>
          <w:sz w:val="28"/>
          <w:szCs w:val="32"/>
        </w:rPr>
        <w:t>u</w:t>
      </w:r>
      <w:r w:rsidRPr="00461EF5">
        <w:rPr>
          <w:b/>
          <w:color w:val="CE1125"/>
          <w:w w:val="111"/>
          <w:sz w:val="28"/>
          <w:szCs w:val="32"/>
        </w:rPr>
        <w:t>tio</w:t>
      </w:r>
      <w:r w:rsidRPr="00461EF5">
        <w:rPr>
          <w:b/>
          <w:color w:val="CE1125"/>
          <w:spacing w:val="1"/>
          <w:w w:val="111"/>
          <w:sz w:val="28"/>
          <w:szCs w:val="32"/>
        </w:rPr>
        <w:t>n</w:t>
      </w:r>
      <w:r w:rsidRPr="00461EF5">
        <w:rPr>
          <w:b/>
          <w:color w:val="CE1125"/>
          <w:w w:val="109"/>
          <w:sz w:val="28"/>
          <w:szCs w:val="32"/>
        </w:rPr>
        <w:t>s</w:t>
      </w:r>
      <w:r w:rsidR="00F76ED4">
        <w:rPr>
          <w:b/>
          <w:color w:val="CE1125"/>
          <w:w w:val="109"/>
          <w:sz w:val="28"/>
          <w:szCs w:val="32"/>
        </w:rPr>
        <w:t xml:space="preserve"> </w:t>
      </w:r>
      <w:r w:rsidR="00CD31A4" w:rsidRPr="00461EF5">
        <w:rPr>
          <w:b/>
          <w:color w:val="CE1125"/>
          <w:w w:val="109"/>
          <w:sz w:val="28"/>
          <w:szCs w:val="32"/>
        </w:rPr>
        <w:t>(this week)</w:t>
      </w:r>
    </w:p>
    <w:p w14:paraId="0A3EC188" w14:textId="57922C07" w:rsidR="00F94D65" w:rsidRDefault="001D266A" w:rsidP="00AB3D74">
      <w:pPr>
        <w:keepLines/>
        <w:spacing w:before="32"/>
        <w:ind w:left="101" w:right="4248"/>
      </w:pPr>
      <w:r>
        <w:t xml:space="preserve">Caleb: Meeting with Dr. </w:t>
      </w:r>
      <w:proofErr w:type="spellStart"/>
      <w:r>
        <w:t>Mitra</w:t>
      </w:r>
      <w:proofErr w:type="spellEnd"/>
      <w:r>
        <w:t xml:space="preserve"> (.5 </w:t>
      </w:r>
      <w:proofErr w:type="spellStart"/>
      <w:r>
        <w:t>hr</w:t>
      </w:r>
      <w:proofErr w:type="spellEnd"/>
      <w:r>
        <w:t>), Team meeting</w:t>
      </w:r>
      <w:r w:rsidR="00190D55">
        <w:t>s (3</w:t>
      </w:r>
      <w:r w:rsidR="00AB3D74">
        <w:t xml:space="preserve"> </w:t>
      </w:r>
      <w:proofErr w:type="spellStart"/>
      <w:r w:rsidR="00190D55">
        <w:t>hr</w:t>
      </w:r>
      <w:proofErr w:type="spellEnd"/>
      <w:r w:rsidR="00190D55">
        <w:t>), Project Plan 1 work</w:t>
      </w:r>
      <w:r w:rsidR="00137627">
        <w:t xml:space="preserve"> (1</w:t>
      </w:r>
      <w:r>
        <w:t>hr),</w:t>
      </w:r>
      <w:r w:rsidR="00190D55">
        <w:t xml:space="preserve"> Go-</w:t>
      </w:r>
      <w:proofErr w:type="spellStart"/>
      <w:r w:rsidR="00190D55">
        <w:t>Docker</w:t>
      </w:r>
      <w:proofErr w:type="spellEnd"/>
      <w:r w:rsidR="00190D55">
        <w:t xml:space="preserve"> and App Engine work (6</w:t>
      </w:r>
      <w:r w:rsidR="00AB3D74">
        <w:t xml:space="preserve"> </w:t>
      </w:r>
      <w:proofErr w:type="spellStart"/>
      <w:r w:rsidR="00AB3D74">
        <w:t>hr</w:t>
      </w:r>
      <w:proofErr w:type="spellEnd"/>
      <w:r w:rsidR="00AB3D74">
        <w:t xml:space="preserve">), </w:t>
      </w:r>
      <w:proofErr w:type="spellStart"/>
      <w:r w:rsidR="00190D55">
        <w:t>Panamax</w:t>
      </w:r>
      <w:proofErr w:type="spellEnd"/>
      <w:r w:rsidR="00190D55">
        <w:t xml:space="preserve"> research (2</w:t>
      </w:r>
      <w:r w:rsidR="00137627">
        <w:t>hr)</w:t>
      </w:r>
      <w:r w:rsidR="00190D55">
        <w:t xml:space="preserve">, Setup </w:t>
      </w:r>
      <w:proofErr w:type="spellStart"/>
      <w:r w:rsidR="00190D55">
        <w:t>Workiva</w:t>
      </w:r>
      <w:proofErr w:type="spellEnd"/>
      <w:r w:rsidR="00190D55">
        <w:t xml:space="preserve"> meeting (.5hr)</w:t>
      </w:r>
    </w:p>
    <w:p w14:paraId="7BEE1AAE" w14:textId="77777777" w:rsidR="001D266A" w:rsidRDefault="001D266A" w:rsidP="001D266A">
      <w:pPr>
        <w:spacing w:before="32"/>
        <w:ind w:left="100" w:right="4241"/>
      </w:pPr>
    </w:p>
    <w:p w14:paraId="76D1C1BB" w14:textId="625FB752" w:rsidR="001D266A" w:rsidRDefault="001D266A" w:rsidP="001D266A">
      <w:pPr>
        <w:spacing w:before="32"/>
        <w:ind w:left="100" w:right="4241"/>
      </w:pPr>
      <w:r>
        <w:t>Nick: Team meeting</w:t>
      </w:r>
      <w:r w:rsidR="00190D55">
        <w:t>s (3</w:t>
      </w:r>
      <w:r>
        <w:t xml:space="preserve">hr), </w:t>
      </w:r>
      <w:r w:rsidR="00137627">
        <w:t xml:space="preserve">Meeting with Dr. </w:t>
      </w:r>
      <w:proofErr w:type="spellStart"/>
      <w:r w:rsidR="00137627">
        <w:t>Mitra</w:t>
      </w:r>
      <w:proofErr w:type="spellEnd"/>
      <w:r w:rsidR="00137627">
        <w:t xml:space="preserve"> (.5 </w:t>
      </w:r>
      <w:proofErr w:type="spellStart"/>
      <w:r w:rsidR="00137627">
        <w:t>h</w:t>
      </w:r>
      <w:r w:rsidR="00190D55">
        <w:t>r</w:t>
      </w:r>
      <w:proofErr w:type="spellEnd"/>
      <w:r w:rsidR="00190D55">
        <w:t>), Convert Rob’s proof-of-concept to Angular.js</w:t>
      </w:r>
      <w:r w:rsidR="00137627">
        <w:t xml:space="preserve"> </w:t>
      </w:r>
      <w:r w:rsidR="00190D55">
        <w:t>(3hr), Architectural diagrams (2</w:t>
      </w:r>
      <w:r w:rsidR="00137627">
        <w:t>hr)</w:t>
      </w:r>
    </w:p>
    <w:p w14:paraId="360D7BD3" w14:textId="77777777" w:rsidR="001D266A" w:rsidRDefault="001D266A" w:rsidP="001D266A">
      <w:pPr>
        <w:spacing w:before="32"/>
        <w:ind w:left="100" w:right="4241"/>
      </w:pPr>
    </w:p>
    <w:p w14:paraId="3A9EDF6D" w14:textId="3A72E394" w:rsidR="001D266A" w:rsidRDefault="001D266A" w:rsidP="001D266A">
      <w:pPr>
        <w:spacing w:before="32"/>
        <w:ind w:left="100" w:right="4241"/>
      </w:pPr>
      <w:r>
        <w:t xml:space="preserve">Rob: </w:t>
      </w:r>
      <w:r w:rsidR="00257FA3">
        <w:t xml:space="preserve">Porting work from Python to </w:t>
      </w:r>
      <w:proofErr w:type="gramStart"/>
      <w:r w:rsidR="00257FA3">
        <w:t>Go</w:t>
      </w:r>
      <w:proofErr w:type="gramEnd"/>
      <w:r w:rsidR="00257FA3">
        <w:t xml:space="preserve"> (2hr), Set up GAE instance for testing (2hr), interfaced with </w:t>
      </w:r>
      <w:bookmarkStart w:id="0" w:name="_GoBack"/>
      <w:bookmarkEnd w:id="0"/>
      <w:proofErr w:type="spellStart"/>
      <w:r w:rsidR="00257FA3">
        <w:t>Docker</w:t>
      </w:r>
      <w:proofErr w:type="spellEnd"/>
      <w:r w:rsidR="00257FA3">
        <w:t xml:space="preserve"> via TLS (2hr), team meetings (3hr), meeting with Dr. </w:t>
      </w:r>
      <w:proofErr w:type="spellStart"/>
      <w:r w:rsidR="00257FA3">
        <w:t>Mitra</w:t>
      </w:r>
      <w:proofErr w:type="spellEnd"/>
      <w:r w:rsidR="00257FA3">
        <w:t xml:space="preserve"> (.5 </w:t>
      </w:r>
      <w:proofErr w:type="spellStart"/>
      <w:r w:rsidR="00257FA3">
        <w:t>hr</w:t>
      </w:r>
      <w:proofErr w:type="spellEnd"/>
      <w:r w:rsidR="00257FA3">
        <w:t>), Project plan 1 work (1hr)</w:t>
      </w:r>
    </w:p>
    <w:p w14:paraId="78828D5A" w14:textId="77777777" w:rsidR="001D266A" w:rsidRDefault="001D266A" w:rsidP="001D266A">
      <w:pPr>
        <w:spacing w:before="32"/>
        <w:ind w:left="100" w:right="4241"/>
      </w:pPr>
    </w:p>
    <w:p w14:paraId="160F4776" w14:textId="4ED44154" w:rsidR="001D266A" w:rsidRDefault="001D266A" w:rsidP="001D266A">
      <w:pPr>
        <w:spacing w:before="32"/>
        <w:ind w:left="100" w:right="4241"/>
      </w:pPr>
      <w:r>
        <w:t>Zach:</w:t>
      </w:r>
      <w:r w:rsidR="00C3330D">
        <w:t xml:space="preserve"> Team meeting (1hr), </w:t>
      </w:r>
      <w:r w:rsidR="00257FA3">
        <w:t xml:space="preserve">Project plan 1 work (2hr), </w:t>
      </w:r>
      <w:proofErr w:type="spellStart"/>
      <w:r w:rsidR="00257FA3">
        <w:t>Kubernetes</w:t>
      </w:r>
      <w:proofErr w:type="spellEnd"/>
      <w:r w:rsidR="00257FA3">
        <w:t xml:space="preserve"> research (2hr)</w:t>
      </w:r>
    </w:p>
    <w:p w14:paraId="633525EC" w14:textId="77777777" w:rsidR="001D266A" w:rsidRDefault="001D266A" w:rsidP="001D266A">
      <w:pPr>
        <w:spacing w:before="32"/>
        <w:ind w:left="100" w:right="4241"/>
      </w:pPr>
    </w:p>
    <w:p w14:paraId="647C2BCA" w14:textId="3145258D" w:rsidR="001D266A" w:rsidRDefault="001D266A" w:rsidP="001D266A">
      <w:pPr>
        <w:spacing w:before="32"/>
        <w:ind w:left="100" w:right="4241"/>
      </w:pPr>
      <w:r>
        <w:t>Chris:</w:t>
      </w:r>
      <w:r w:rsidR="00AB3D74">
        <w:t xml:space="preserve"> Team meeting</w:t>
      </w:r>
      <w:r w:rsidR="00190D55">
        <w:t>s (3</w:t>
      </w:r>
      <w:r w:rsidR="00AB3D74">
        <w:t>hr), meet</w:t>
      </w:r>
      <w:r w:rsidR="00257FA3">
        <w:t xml:space="preserve">ing with Dr. </w:t>
      </w:r>
      <w:proofErr w:type="spellStart"/>
      <w:r w:rsidR="00257FA3">
        <w:t>Mitra</w:t>
      </w:r>
      <w:proofErr w:type="spellEnd"/>
      <w:r w:rsidR="00257FA3">
        <w:t xml:space="preserve"> (.5</w:t>
      </w:r>
      <w:r w:rsidR="00AB3D74">
        <w:t xml:space="preserve">hr), </w:t>
      </w:r>
      <w:r w:rsidR="00190D55">
        <w:t>Automated task-tracking system (2hr)</w:t>
      </w:r>
      <w:r w:rsidR="00C3330D">
        <w:t xml:space="preserve">, </w:t>
      </w:r>
      <w:r w:rsidR="00190D55">
        <w:t>Project Plan work (2hr)</w:t>
      </w:r>
    </w:p>
    <w:p w14:paraId="0AA8DA40" w14:textId="77777777" w:rsidR="001D266A" w:rsidRPr="00461EF5" w:rsidRDefault="001D266A" w:rsidP="001D266A">
      <w:pPr>
        <w:spacing w:before="32"/>
        <w:ind w:left="100" w:right="4241"/>
      </w:pPr>
    </w:p>
    <w:p w14:paraId="0325D61A" w14:textId="77777777" w:rsidR="00CD31A4" w:rsidRPr="00461EF5" w:rsidRDefault="00CD31A4" w:rsidP="00CD31A4">
      <w:pPr>
        <w:tabs>
          <w:tab w:val="left" w:pos="820"/>
        </w:tabs>
        <w:ind w:right="890"/>
        <w:rPr>
          <w:b/>
          <w:color w:val="CE1125"/>
          <w:w w:val="109"/>
          <w:sz w:val="28"/>
          <w:szCs w:val="32"/>
        </w:rPr>
      </w:pPr>
      <w:r w:rsidRPr="00461EF5">
        <w:rPr>
          <w:b/>
          <w:color w:val="CE1125"/>
          <w:spacing w:val="2"/>
          <w:w w:val="106"/>
          <w:sz w:val="28"/>
          <w:szCs w:val="32"/>
        </w:rPr>
        <w:t>Total contributions for the project</w:t>
      </w:r>
    </w:p>
    <w:p w14:paraId="0F53AD17" w14:textId="4331DA89" w:rsidR="00CD31A4" w:rsidRDefault="00F94D65" w:rsidP="00CD31A4">
      <w:pPr>
        <w:spacing w:before="32"/>
        <w:ind w:left="100" w:right="4241"/>
      </w:pPr>
      <w:r>
        <w:t>Caleb Brose</w:t>
      </w:r>
      <w:r w:rsidR="00190D55">
        <w:t xml:space="preserve"> (13hr/21</w:t>
      </w:r>
      <w:r w:rsidR="00EC7C6C">
        <w:t>hr)</w:t>
      </w:r>
    </w:p>
    <w:p w14:paraId="3ADE5D46" w14:textId="51EC980F" w:rsidR="00F94D65" w:rsidRDefault="00F94D65" w:rsidP="00CD31A4">
      <w:pPr>
        <w:spacing w:before="32"/>
        <w:ind w:left="100" w:right="4241"/>
      </w:pPr>
      <w:r>
        <w:t>Chris Fogerty</w:t>
      </w:r>
      <w:r w:rsidR="00C3330D">
        <w:t xml:space="preserve"> (</w:t>
      </w:r>
      <w:r w:rsidR="00190D55">
        <w:t>7.5/16</w:t>
      </w:r>
      <w:r w:rsidR="00EC7C6C">
        <w:t>hr)</w:t>
      </w:r>
    </w:p>
    <w:p w14:paraId="2D93E192" w14:textId="6A999D59" w:rsidR="00F94D65" w:rsidRDefault="00F94D65" w:rsidP="00CD31A4">
      <w:pPr>
        <w:spacing w:before="32"/>
        <w:ind w:left="100" w:right="4241"/>
      </w:pPr>
      <w:r>
        <w:t>Nick Miller</w:t>
      </w:r>
      <w:r w:rsidR="00137627">
        <w:t xml:space="preserve"> (</w:t>
      </w:r>
      <w:r w:rsidR="00190D55">
        <w:t>8.5hr/19.5</w:t>
      </w:r>
      <w:r w:rsidR="00EC7C6C">
        <w:t>hr)</w:t>
      </w:r>
    </w:p>
    <w:p w14:paraId="716D5DC1" w14:textId="7B6412E7" w:rsidR="00F94D65" w:rsidRDefault="00F94D65" w:rsidP="00CD31A4">
      <w:pPr>
        <w:spacing w:before="32"/>
        <w:ind w:left="100" w:right="4241"/>
      </w:pPr>
      <w:r>
        <w:t>Rob Sh</w:t>
      </w:r>
      <w:r w:rsidR="00C3330D">
        <w:t>eehy (</w:t>
      </w:r>
      <w:r w:rsidR="00257FA3">
        <w:t>10.5/23</w:t>
      </w:r>
      <w:r w:rsidR="00EC7C6C">
        <w:t>hr)</w:t>
      </w:r>
    </w:p>
    <w:p w14:paraId="1EDC5376" w14:textId="28306B76" w:rsidR="00EC7C6C" w:rsidRPr="00461EF5" w:rsidRDefault="00C3330D" w:rsidP="00CD31A4">
      <w:pPr>
        <w:spacing w:before="32"/>
        <w:ind w:left="100" w:right="4241"/>
        <w:rPr>
          <w:spacing w:val="-4"/>
        </w:rPr>
      </w:pPr>
      <w:r>
        <w:t>Zach Taylor (</w:t>
      </w:r>
      <w:r w:rsidR="00257FA3">
        <w:t>5/12</w:t>
      </w:r>
      <w:r w:rsidR="00EC7C6C">
        <w:t>.5hr)</w:t>
      </w:r>
    </w:p>
    <w:p w14:paraId="18240F9E" w14:textId="77777777" w:rsidR="00CD31A4" w:rsidRPr="00461EF5" w:rsidRDefault="00CD31A4">
      <w:pPr>
        <w:spacing w:before="32"/>
        <w:ind w:left="100" w:right="4241"/>
      </w:pPr>
    </w:p>
    <w:sectPr w:rsidR="00CD31A4" w:rsidRPr="00461EF5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71861"/>
    <w:multiLevelType w:val="hybridMultilevel"/>
    <w:tmpl w:val="D0A4DD7E"/>
    <w:lvl w:ilvl="0" w:tplc="8644739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3D9A0174"/>
    <w:multiLevelType w:val="hybridMultilevel"/>
    <w:tmpl w:val="07E2C7BE"/>
    <w:lvl w:ilvl="0" w:tplc="4E2411D2">
      <w:start w:val="1"/>
      <w:numFmt w:val="decimal"/>
      <w:lvlText w:val="%1."/>
      <w:lvlJc w:val="left"/>
      <w:pPr>
        <w:ind w:left="8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410642D4"/>
    <w:multiLevelType w:val="multilevel"/>
    <w:tmpl w:val="0A34EB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F7"/>
    <w:rsid w:val="000340F7"/>
    <w:rsid w:val="00137627"/>
    <w:rsid w:val="00190D55"/>
    <w:rsid w:val="001D266A"/>
    <w:rsid w:val="00257FA3"/>
    <w:rsid w:val="003E2DDD"/>
    <w:rsid w:val="00461EF5"/>
    <w:rsid w:val="00770CB3"/>
    <w:rsid w:val="008C2F49"/>
    <w:rsid w:val="00971DF9"/>
    <w:rsid w:val="00A94D9B"/>
    <w:rsid w:val="00AB3D74"/>
    <w:rsid w:val="00AD2401"/>
    <w:rsid w:val="00C3330D"/>
    <w:rsid w:val="00CD31A4"/>
    <w:rsid w:val="00EC7C6C"/>
    <w:rsid w:val="00EE69FC"/>
    <w:rsid w:val="00F25691"/>
    <w:rsid w:val="00F76ED4"/>
    <w:rsid w:val="00F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51DA6"/>
  <w15:docId w15:val="{3B9570C1-33E9-4272-97C1-6542BBC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ECpE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Bouda, Narimdinda R [E CPE]</dc:creator>
  <cp:lastModifiedBy>Chris Fogerty</cp:lastModifiedBy>
  <cp:revision>2</cp:revision>
  <dcterms:created xsi:type="dcterms:W3CDTF">2014-09-30T04:24:00Z</dcterms:created>
  <dcterms:modified xsi:type="dcterms:W3CDTF">2014-09-30T04:24:00Z</dcterms:modified>
</cp:coreProperties>
</file>