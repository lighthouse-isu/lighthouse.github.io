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D4950" w14:textId="608D24D8" w:rsidR="00461EF5" w:rsidRDefault="00EE69FC">
      <w:pPr>
        <w:spacing w:before="14"/>
        <w:ind w:left="100"/>
        <w:rPr>
          <w:sz w:val="32"/>
          <w:szCs w:val="32"/>
        </w:rPr>
      </w:pPr>
      <w:r w:rsidRPr="003E2DDD">
        <w:rPr>
          <w:sz w:val="44"/>
          <w:szCs w:val="32"/>
        </w:rPr>
        <w:t>EE 491 Weekly Report</w:t>
      </w:r>
      <w:r w:rsidRPr="00461EF5">
        <w:rPr>
          <w:sz w:val="32"/>
          <w:szCs w:val="32"/>
        </w:rPr>
        <w:t xml:space="preserve">  </w:t>
      </w:r>
      <w:r w:rsidR="00461EF5">
        <w:rPr>
          <w:b/>
          <w:spacing w:val="-1"/>
          <w:w w:val="104"/>
          <w:sz w:val="32"/>
          <w:szCs w:val="32"/>
        </w:rPr>
        <w:t xml:space="preserve">  </w:t>
      </w:r>
      <w:r w:rsidR="003E2DDD">
        <w:rPr>
          <w:b/>
          <w:sz w:val="32"/>
          <w:szCs w:val="32"/>
        </w:rPr>
        <w:t>MAY15-17</w:t>
      </w:r>
      <w:r w:rsidR="008C2F49">
        <w:rPr>
          <w:b/>
          <w:sz w:val="32"/>
          <w:szCs w:val="32"/>
        </w:rPr>
        <w:t xml:space="preserve">     Week 1 (9/15/14-9/21</w:t>
      </w:r>
      <w:r w:rsidR="00CD31A4" w:rsidRPr="00461EF5">
        <w:rPr>
          <w:b/>
          <w:sz w:val="32"/>
          <w:szCs w:val="32"/>
        </w:rPr>
        <w:t>/13)</w:t>
      </w:r>
      <w:r w:rsidRPr="00461EF5">
        <w:rPr>
          <w:sz w:val="32"/>
          <w:szCs w:val="32"/>
        </w:rPr>
        <w:t xml:space="preserve">     </w:t>
      </w:r>
    </w:p>
    <w:p w14:paraId="0EB24248" w14:textId="069DB95B" w:rsidR="00461EF5" w:rsidRDefault="003E2DDD" w:rsidP="00461EF5">
      <w:pPr>
        <w:spacing w:before="14"/>
        <w:ind w:left="100"/>
        <w:rPr>
          <w:sz w:val="32"/>
          <w:szCs w:val="32"/>
        </w:rPr>
      </w:pPr>
      <w:r w:rsidRPr="003E2DDD">
        <w:rPr>
          <w:noProof/>
          <w:sz w:val="44"/>
          <w:szCs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A77E615" wp14:editId="4B977461">
                <wp:simplePos x="0" y="0"/>
                <wp:positionH relativeFrom="page">
                  <wp:posOffset>896620</wp:posOffset>
                </wp:positionH>
                <wp:positionV relativeFrom="paragraph">
                  <wp:posOffset>31750</wp:posOffset>
                </wp:positionV>
                <wp:extent cx="5981065" cy="0"/>
                <wp:effectExtent l="10795" t="8255" r="8890" b="1079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0"/>
                          <a:chOff x="1412" y="743"/>
                          <a:chExt cx="9419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2" y="743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6A229" id="Group 4" o:spid="_x0000_s1026" style="position:absolute;margin-left:70.6pt;margin-top:2.5pt;width:470.95pt;height:0;z-index:-251658752;mso-position-horizontal-relative:page" coordorigin="1412,743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">
                <v:shape id="Freeform 5" o:spid="_x0000_s1027" style="position:absolute;left:1412;top:743;width:9419;height:0;visibility:visible;mso-wrap-style:square;v-text-anchor:top" coordsize="9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WLsIA&#10;AADaAAAADwAAAGRycy9kb3ducmV2LnhtbESPQWvCQBSE7wX/w/IEL6VulFJt6ioiCl6r4vmRfW7S&#10;ZN8L2VVjf323UOhxmJlvmMWq9426URcqYQOTcQaKuBBbsTNwOu5e5qBCRLbYCJOBBwVYLQdPC8yt&#10;3PmTbofoVIJwyNFAGWObax2KkjyGsbTEybtI5zEm2TltO7wnuG/0NMvetMeK00KJLW1KKurD1RsQ&#10;2cr5vXVTdy6+v57nl3q2j7Uxo2G//gAVqY//4b/23hp4hd8r6Qbo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FYuwgAAANoAAAAPAAAAAAAAAAAAAAAAAJgCAABkcnMvZG93&#10;bnJldi54bWxQSwUGAAAAAAQABAD1AAAAhwMAAAAA&#10;" path="m,l9419,e" filled="f" strokeweight=".82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 w:rsidR="00EE69FC" w:rsidRPr="00461EF5">
        <w:rPr>
          <w:sz w:val="32"/>
          <w:szCs w:val="32"/>
        </w:rPr>
        <w:t xml:space="preserve">                 </w:t>
      </w:r>
      <w:r w:rsidR="00EE69FC" w:rsidRPr="00461EF5">
        <w:rPr>
          <w:spacing w:val="-51"/>
          <w:sz w:val="32"/>
          <w:szCs w:val="32"/>
        </w:rPr>
        <w:t xml:space="preserve"> </w:t>
      </w:r>
    </w:p>
    <w:p w14:paraId="67A56AD1" w14:textId="42DD3F95" w:rsidR="000340F7" w:rsidRPr="00461EF5" w:rsidRDefault="00EE69FC" w:rsidP="00461EF5">
      <w:pPr>
        <w:spacing w:before="14"/>
        <w:ind w:left="100"/>
        <w:rPr>
          <w:sz w:val="32"/>
          <w:szCs w:val="32"/>
        </w:rPr>
      </w:pPr>
      <w:r w:rsidRPr="00461EF5">
        <w:rPr>
          <w:b/>
          <w:w w:val="106"/>
          <w:sz w:val="24"/>
          <w:szCs w:val="24"/>
        </w:rPr>
        <w:t>A</w:t>
      </w:r>
      <w:r w:rsidRPr="00461EF5">
        <w:rPr>
          <w:b/>
          <w:spacing w:val="-1"/>
          <w:w w:val="106"/>
          <w:sz w:val="24"/>
          <w:szCs w:val="24"/>
        </w:rPr>
        <w:t>d</w:t>
      </w:r>
      <w:r w:rsidRPr="00461EF5">
        <w:rPr>
          <w:b/>
          <w:w w:val="108"/>
          <w:sz w:val="24"/>
          <w:szCs w:val="24"/>
        </w:rPr>
        <w:t>viso</w:t>
      </w:r>
      <w:r w:rsidRPr="00461EF5">
        <w:rPr>
          <w:b/>
          <w:w w:val="101"/>
          <w:sz w:val="24"/>
          <w:szCs w:val="24"/>
        </w:rPr>
        <w:t>r</w:t>
      </w:r>
      <w:r w:rsidRPr="00461EF5">
        <w:rPr>
          <w:b/>
          <w:spacing w:val="1"/>
          <w:w w:val="109"/>
          <w:sz w:val="24"/>
          <w:szCs w:val="24"/>
        </w:rPr>
        <w:t>s</w:t>
      </w:r>
      <w:r w:rsidRPr="00461EF5">
        <w:rPr>
          <w:b/>
          <w:w w:val="81"/>
          <w:sz w:val="24"/>
          <w:szCs w:val="24"/>
        </w:rPr>
        <w:t>:</w:t>
      </w:r>
      <w:r w:rsidRPr="00461EF5">
        <w:rPr>
          <w:b/>
          <w:sz w:val="24"/>
          <w:szCs w:val="24"/>
        </w:rPr>
        <w:t xml:space="preserve"> </w:t>
      </w:r>
      <w:r w:rsidRPr="00461EF5">
        <w:rPr>
          <w:b/>
          <w:spacing w:val="14"/>
          <w:sz w:val="24"/>
          <w:szCs w:val="24"/>
        </w:rPr>
        <w:t xml:space="preserve"> </w:t>
      </w:r>
      <w:r w:rsidR="003E2DDD">
        <w:rPr>
          <w:spacing w:val="14"/>
          <w:sz w:val="24"/>
          <w:szCs w:val="24"/>
        </w:rPr>
        <w:t xml:space="preserve">Dr. </w:t>
      </w:r>
      <w:proofErr w:type="spellStart"/>
      <w:r w:rsidR="003E2DDD">
        <w:rPr>
          <w:spacing w:val="14"/>
          <w:sz w:val="24"/>
          <w:szCs w:val="24"/>
        </w:rPr>
        <w:t>Mitra</w:t>
      </w:r>
      <w:proofErr w:type="spellEnd"/>
      <w:r w:rsidRPr="00461EF5">
        <w:rPr>
          <w:i/>
        </w:rPr>
        <w:t xml:space="preserve">   </w:t>
      </w:r>
      <w:r w:rsidRPr="00461EF5">
        <w:rPr>
          <w:i/>
          <w:spacing w:val="23"/>
        </w:rPr>
        <w:t xml:space="preserve"> </w:t>
      </w:r>
      <w:r w:rsidRPr="00461EF5">
        <w:rPr>
          <w:b/>
          <w:w w:val="102"/>
          <w:sz w:val="24"/>
          <w:szCs w:val="24"/>
        </w:rPr>
        <w:t>Cl</w:t>
      </w:r>
      <w:r w:rsidRPr="00461EF5">
        <w:rPr>
          <w:b/>
          <w:spacing w:val="-1"/>
          <w:w w:val="102"/>
          <w:sz w:val="24"/>
          <w:szCs w:val="24"/>
        </w:rPr>
        <w:t>i</w:t>
      </w:r>
      <w:r w:rsidRPr="00461EF5">
        <w:rPr>
          <w:b/>
          <w:w w:val="113"/>
          <w:sz w:val="24"/>
          <w:szCs w:val="24"/>
        </w:rPr>
        <w:t>e</w:t>
      </w:r>
      <w:r w:rsidRPr="00461EF5">
        <w:rPr>
          <w:b/>
          <w:spacing w:val="-1"/>
          <w:w w:val="113"/>
          <w:sz w:val="24"/>
          <w:szCs w:val="24"/>
        </w:rPr>
        <w:t>n</w:t>
      </w:r>
      <w:r w:rsidRPr="00461EF5">
        <w:rPr>
          <w:b/>
          <w:spacing w:val="1"/>
          <w:w w:val="121"/>
          <w:sz w:val="24"/>
          <w:szCs w:val="24"/>
        </w:rPr>
        <w:t>t</w:t>
      </w:r>
      <w:r w:rsidRPr="00461EF5">
        <w:rPr>
          <w:b/>
          <w:w w:val="81"/>
          <w:sz w:val="24"/>
          <w:szCs w:val="24"/>
        </w:rPr>
        <w:t>:</w:t>
      </w:r>
      <w:r w:rsidR="003E2DDD">
        <w:rPr>
          <w:b/>
          <w:w w:val="81"/>
          <w:sz w:val="24"/>
          <w:szCs w:val="24"/>
        </w:rPr>
        <w:t xml:space="preserve"> </w:t>
      </w:r>
      <w:proofErr w:type="spellStart"/>
      <w:r w:rsidR="003E2DDD" w:rsidRPr="003E2DDD">
        <w:rPr>
          <w:sz w:val="24"/>
          <w:szCs w:val="24"/>
        </w:rPr>
        <w:t>Workiva</w:t>
      </w:r>
      <w:proofErr w:type="spellEnd"/>
      <w:r w:rsidRPr="00461EF5">
        <w:rPr>
          <w:b/>
          <w:sz w:val="24"/>
          <w:szCs w:val="24"/>
        </w:rPr>
        <w:t xml:space="preserve"> </w:t>
      </w:r>
      <w:r w:rsidRPr="00461EF5">
        <w:rPr>
          <w:b/>
          <w:spacing w:val="15"/>
          <w:sz w:val="24"/>
          <w:szCs w:val="24"/>
        </w:rPr>
        <w:t xml:space="preserve"> </w:t>
      </w:r>
    </w:p>
    <w:p w14:paraId="4FFFC9A3" w14:textId="613C656D" w:rsidR="000340F7" w:rsidRPr="003E2DDD" w:rsidRDefault="00EE69FC">
      <w:pPr>
        <w:spacing w:before="62"/>
        <w:ind w:left="100"/>
      </w:pPr>
      <w:r w:rsidRPr="00461EF5">
        <w:rPr>
          <w:b/>
          <w:spacing w:val="-1"/>
          <w:sz w:val="24"/>
          <w:szCs w:val="24"/>
        </w:rPr>
        <w:t>M</w:t>
      </w:r>
      <w:r w:rsidRPr="00461EF5">
        <w:rPr>
          <w:b/>
          <w:sz w:val="24"/>
          <w:szCs w:val="24"/>
        </w:rPr>
        <w:t>em</w:t>
      </w:r>
      <w:r w:rsidRPr="00461EF5">
        <w:rPr>
          <w:b/>
          <w:spacing w:val="-1"/>
          <w:sz w:val="24"/>
          <w:szCs w:val="24"/>
        </w:rPr>
        <w:t>b</w:t>
      </w:r>
      <w:r w:rsidR="00CD31A4" w:rsidRPr="00461EF5">
        <w:rPr>
          <w:b/>
          <w:sz w:val="24"/>
          <w:szCs w:val="24"/>
        </w:rPr>
        <w:t>ers (roles):</w:t>
      </w:r>
      <w:r w:rsidRPr="00461EF5">
        <w:rPr>
          <w:b/>
          <w:spacing w:val="2"/>
          <w:sz w:val="24"/>
          <w:szCs w:val="24"/>
        </w:rPr>
        <w:t xml:space="preserve"> </w:t>
      </w:r>
      <w:r w:rsidR="003E2DDD">
        <w:rPr>
          <w:spacing w:val="2"/>
          <w:sz w:val="24"/>
          <w:szCs w:val="24"/>
        </w:rPr>
        <w:t>Caleb Brose (Team Lead), Chris Fogerty (Communication Lead), Nick Miller (Webmaster), Zach Taylor and Rob Sheehy (Key Concept Holders)</w:t>
      </w:r>
    </w:p>
    <w:p w14:paraId="22E759C5" w14:textId="3C8E91C7" w:rsidR="000340F7" w:rsidRDefault="00EE69FC" w:rsidP="00EE69FC">
      <w:pPr>
        <w:spacing w:before="62"/>
        <w:ind w:left="100"/>
        <w:rPr>
          <w:b/>
          <w:spacing w:val="16"/>
          <w:sz w:val="24"/>
          <w:szCs w:val="24"/>
        </w:rPr>
      </w:pPr>
      <w:proofErr w:type="gramStart"/>
      <w:r w:rsidRPr="00461EF5">
        <w:rPr>
          <w:b/>
          <w:spacing w:val="1"/>
          <w:sz w:val="24"/>
          <w:szCs w:val="24"/>
        </w:rPr>
        <w:t>P</w:t>
      </w:r>
      <w:r w:rsidRPr="00461EF5">
        <w:rPr>
          <w:b/>
          <w:sz w:val="24"/>
          <w:szCs w:val="24"/>
        </w:rPr>
        <w:t>ro</w:t>
      </w:r>
      <w:r w:rsidRPr="00461EF5">
        <w:rPr>
          <w:b/>
          <w:spacing w:val="-1"/>
          <w:sz w:val="24"/>
          <w:szCs w:val="24"/>
        </w:rPr>
        <w:t>j</w:t>
      </w:r>
      <w:r w:rsidRPr="00461EF5">
        <w:rPr>
          <w:b/>
          <w:sz w:val="24"/>
          <w:szCs w:val="24"/>
        </w:rPr>
        <w:t xml:space="preserve">ect </w:t>
      </w:r>
      <w:r w:rsidRPr="00461EF5">
        <w:rPr>
          <w:b/>
          <w:spacing w:val="20"/>
          <w:sz w:val="24"/>
          <w:szCs w:val="24"/>
        </w:rPr>
        <w:t xml:space="preserve"> </w:t>
      </w:r>
      <w:r w:rsidRPr="00461EF5">
        <w:rPr>
          <w:b/>
          <w:sz w:val="24"/>
          <w:szCs w:val="24"/>
        </w:rPr>
        <w:t>Ti</w:t>
      </w:r>
      <w:r w:rsidRPr="00461EF5">
        <w:rPr>
          <w:b/>
          <w:spacing w:val="1"/>
          <w:sz w:val="24"/>
          <w:szCs w:val="24"/>
        </w:rPr>
        <w:t>t</w:t>
      </w:r>
      <w:r w:rsidRPr="00461EF5">
        <w:rPr>
          <w:b/>
          <w:sz w:val="24"/>
          <w:szCs w:val="24"/>
        </w:rPr>
        <w:t>le</w:t>
      </w:r>
      <w:proofErr w:type="gramEnd"/>
      <w:r w:rsidRPr="00461EF5">
        <w:rPr>
          <w:b/>
          <w:sz w:val="24"/>
          <w:szCs w:val="24"/>
        </w:rPr>
        <w:t xml:space="preserve">: </w:t>
      </w:r>
      <w:r w:rsidRPr="00461EF5">
        <w:rPr>
          <w:b/>
          <w:spacing w:val="16"/>
          <w:sz w:val="24"/>
          <w:szCs w:val="24"/>
        </w:rPr>
        <w:t xml:space="preserve"> </w:t>
      </w:r>
      <w:r w:rsidR="00A94D9B" w:rsidRPr="00A94D9B">
        <w:rPr>
          <w:spacing w:val="16"/>
          <w:sz w:val="24"/>
          <w:szCs w:val="24"/>
        </w:rPr>
        <w:t>System for Managing Execution Containers in a Cloud Environment</w:t>
      </w:r>
    </w:p>
    <w:p w14:paraId="206B8F18" w14:textId="447B5C34" w:rsidR="00461EF5" w:rsidRPr="00461EF5" w:rsidRDefault="00A94D9B" w:rsidP="00EE69FC">
      <w:pPr>
        <w:spacing w:before="62"/>
        <w:ind w:left="100"/>
        <w:rPr>
          <w:sz w:val="26"/>
          <w:szCs w:val="26"/>
        </w:rPr>
      </w:pPr>
      <w:r w:rsidRPr="00461EF5"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64CCB2E" wp14:editId="6B57931F">
                <wp:simplePos x="0" y="0"/>
                <wp:positionH relativeFrom="page">
                  <wp:posOffset>896620</wp:posOffset>
                </wp:positionH>
                <wp:positionV relativeFrom="paragraph">
                  <wp:posOffset>52070</wp:posOffset>
                </wp:positionV>
                <wp:extent cx="5981065" cy="0"/>
                <wp:effectExtent l="10795" t="6985" r="8890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0"/>
                          <a:chOff x="1412" y="396"/>
                          <a:chExt cx="9419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2" y="396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C49E4" id="Group 2" o:spid="_x0000_s1026" style="position:absolute;margin-left:70.6pt;margin-top:4.1pt;width:470.95pt;height:0;z-index:-251657728;mso-position-horizontal-relative:page" coordorigin="1412,396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">
                <v:shape id="Freeform 3" o:spid="_x0000_s1027" style="position:absolute;left:1412;top:396;width:9419;height:0;visibility:visible;mso-wrap-style:square;v-text-anchor:top" coordsize="9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FrwcEA&#10;AADaAAAADwAAAGRycy9kb3ducmV2LnhtbESPQWvCQBSE7wX/w/IEL0U3zcHa6CpSFLzWFs+P7HMT&#10;k30vZFdN++u7QqHHYWa+YVabwbfqRn2ohQ28zDJQxKXYmp2Br8/9dAEqRGSLrTAZ+KYAm/XoaYWF&#10;lTt/0O0YnUoQDgUaqGLsCq1DWZHHMJOOOHln6T3GJHunbY/3BPetzrNsrj3WnBYq7Oi9orI5Xr0B&#10;kZ2c3jqXu1P5c3lenJvXQ2yMmYyH7RJUpCH+h//aB2sgh8eVdAP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ha8HBAAAA2gAAAA8AAAAAAAAAAAAAAAAAmAIAAGRycy9kb3du&#10;cmV2LnhtbFBLBQYAAAAABAAEAPUAAACGAwAAAAA=&#10;" path="m,l9419,e" filled="f" strokeweight=".82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</w:p>
    <w:p w14:paraId="595D4BDB" w14:textId="77777777" w:rsidR="00CD31A4" w:rsidRPr="00461EF5" w:rsidRDefault="00CD31A4">
      <w:pPr>
        <w:ind w:left="100"/>
        <w:rPr>
          <w:b/>
          <w:color w:val="CE1125"/>
          <w:w w:val="111"/>
          <w:sz w:val="32"/>
          <w:szCs w:val="32"/>
        </w:rPr>
      </w:pPr>
    </w:p>
    <w:p w14:paraId="6B33FCFA" w14:textId="77777777" w:rsidR="000340F7" w:rsidRPr="00461EF5" w:rsidRDefault="00EE69FC">
      <w:pPr>
        <w:ind w:left="100"/>
        <w:rPr>
          <w:sz w:val="32"/>
          <w:szCs w:val="32"/>
        </w:rPr>
      </w:pPr>
      <w:r w:rsidRPr="00461EF5">
        <w:rPr>
          <w:b/>
          <w:color w:val="CE1125"/>
          <w:w w:val="111"/>
          <w:sz w:val="32"/>
          <w:szCs w:val="32"/>
        </w:rPr>
        <w:t>Wee</w:t>
      </w:r>
      <w:r w:rsidRPr="00461EF5">
        <w:rPr>
          <w:b/>
          <w:color w:val="CE1125"/>
          <w:spacing w:val="-1"/>
          <w:w w:val="111"/>
          <w:sz w:val="32"/>
          <w:szCs w:val="32"/>
        </w:rPr>
        <w:t>k</w:t>
      </w:r>
      <w:r w:rsidRPr="00461EF5">
        <w:rPr>
          <w:b/>
          <w:color w:val="CE1125"/>
          <w:w w:val="111"/>
          <w:sz w:val="32"/>
          <w:szCs w:val="32"/>
        </w:rPr>
        <w:t>ly</w:t>
      </w:r>
      <w:r w:rsidRPr="00461EF5">
        <w:rPr>
          <w:b/>
          <w:color w:val="CE1125"/>
          <w:spacing w:val="6"/>
          <w:w w:val="111"/>
          <w:sz w:val="32"/>
          <w:szCs w:val="32"/>
        </w:rPr>
        <w:t xml:space="preserve"> </w:t>
      </w:r>
      <w:r w:rsidRPr="00461EF5">
        <w:rPr>
          <w:b/>
          <w:color w:val="CE1125"/>
          <w:spacing w:val="-1"/>
          <w:w w:val="108"/>
          <w:sz w:val="32"/>
          <w:szCs w:val="32"/>
        </w:rPr>
        <w:t>S</w:t>
      </w:r>
      <w:r w:rsidRPr="00461EF5">
        <w:rPr>
          <w:b/>
          <w:color w:val="CE1125"/>
          <w:spacing w:val="3"/>
          <w:w w:val="104"/>
          <w:sz w:val="32"/>
          <w:szCs w:val="32"/>
        </w:rPr>
        <w:t>u</w:t>
      </w:r>
      <w:r w:rsidRPr="00461EF5">
        <w:rPr>
          <w:b/>
          <w:color w:val="CE1125"/>
          <w:spacing w:val="-1"/>
          <w:w w:val="114"/>
          <w:sz w:val="32"/>
          <w:szCs w:val="32"/>
        </w:rPr>
        <w:t>mm</w:t>
      </w:r>
      <w:r w:rsidRPr="00461EF5">
        <w:rPr>
          <w:b/>
          <w:color w:val="CE1125"/>
          <w:spacing w:val="3"/>
          <w:w w:val="105"/>
          <w:sz w:val="32"/>
          <w:szCs w:val="32"/>
        </w:rPr>
        <w:t>a</w:t>
      </w:r>
      <w:r w:rsidRPr="00461EF5">
        <w:rPr>
          <w:b/>
          <w:color w:val="CE1125"/>
          <w:spacing w:val="1"/>
          <w:sz w:val="32"/>
          <w:szCs w:val="32"/>
        </w:rPr>
        <w:t>r</w:t>
      </w:r>
      <w:r w:rsidRPr="00461EF5">
        <w:rPr>
          <w:b/>
          <w:color w:val="CE1125"/>
          <w:w w:val="101"/>
          <w:sz w:val="32"/>
          <w:szCs w:val="32"/>
        </w:rPr>
        <w:t>y</w:t>
      </w:r>
    </w:p>
    <w:p w14:paraId="09F579FF" w14:textId="1DA7C0A4" w:rsidR="000340F7" w:rsidRPr="00461EF5" w:rsidRDefault="008C2F49" w:rsidP="00A94D9B">
      <w:pPr>
        <w:spacing w:before="32"/>
        <w:ind w:left="100" w:right="117"/>
      </w:pPr>
      <w:r>
        <w:rPr>
          <w:spacing w:val="3"/>
        </w:rPr>
        <w:t xml:space="preserve">We met with </w:t>
      </w:r>
      <w:proofErr w:type="spellStart"/>
      <w:r>
        <w:rPr>
          <w:spacing w:val="3"/>
        </w:rPr>
        <w:t>Workiva</w:t>
      </w:r>
      <w:proofErr w:type="spellEnd"/>
      <w:r>
        <w:rPr>
          <w:spacing w:val="3"/>
        </w:rPr>
        <w:t xml:space="preserve"> and have started researching similar projects to get an idea of how other designs have worked out. We have a basic understanding of the project architecture, but we’re still defining key components.</w:t>
      </w:r>
    </w:p>
    <w:p w14:paraId="2955F19F" w14:textId="77777777" w:rsidR="00CD31A4" w:rsidRPr="00461EF5" w:rsidRDefault="00CD31A4">
      <w:pPr>
        <w:ind w:left="100"/>
        <w:rPr>
          <w:b/>
          <w:color w:val="CE1125"/>
          <w:w w:val="108"/>
          <w:sz w:val="32"/>
          <w:szCs w:val="32"/>
        </w:rPr>
      </w:pPr>
    </w:p>
    <w:p w14:paraId="1D8C4EA4" w14:textId="6FB64A74" w:rsidR="000340F7" w:rsidRPr="00A94D9B" w:rsidRDefault="00EE69FC" w:rsidP="00A94D9B">
      <w:pPr>
        <w:ind w:left="100"/>
        <w:rPr>
          <w:sz w:val="32"/>
          <w:szCs w:val="32"/>
        </w:rPr>
      </w:pPr>
      <w:r w:rsidRPr="00461EF5">
        <w:rPr>
          <w:b/>
          <w:color w:val="CE1125"/>
          <w:w w:val="108"/>
          <w:sz w:val="32"/>
          <w:szCs w:val="32"/>
        </w:rPr>
        <w:t>Me</w:t>
      </w:r>
      <w:r w:rsidRPr="00461EF5">
        <w:rPr>
          <w:b/>
          <w:color w:val="CE1125"/>
          <w:spacing w:val="-1"/>
          <w:w w:val="108"/>
          <w:sz w:val="32"/>
          <w:szCs w:val="32"/>
        </w:rPr>
        <w:t>e</w:t>
      </w:r>
      <w:r w:rsidRPr="00461EF5">
        <w:rPr>
          <w:b/>
          <w:color w:val="CE1125"/>
          <w:w w:val="107"/>
          <w:sz w:val="32"/>
          <w:szCs w:val="32"/>
        </w:rPr>
        <w:t>ti</w:t>
      </w:r>
      <w:r w:rsidRPr="00461EF5">
        <w:rPr>
          <w:b/>
          <w:color w:val="CE1125"/>
          <w:spacing w:val="1"/>
          <w:w w:val="107"/>
          <w:sz w:val="32"/>
          <w:szCs w:val="32"/>
        </w:rPr>
        <w:t>n</w:t>
      </w:r>
      <w:r w:rsidRPr="00461EF5">
        <w:rPr>
          <w:b/>
          <w:color w:val="CE1125"/>
          <w:w w:val="108"/>
          <w:sz w:val="32"/>
          <w:szCs w:val="32"/>
        </w:rPr>
        <w:t>g</w:t>
      </w:r>
      <w:r w:rsidR="00CD31A4" w:rsidRPr="00461EF5">
        <w:rPr>
          <w:b/>
          <w:color w:val="CE1125"/>
          <w:w w:val="108"/>
          <w:sz w:val="32"/>
          <w:szCs w:val="32"/>
        </w:rPr>
        <w:t xml:space="preserve"> notes:</w:t>
      </w:r>
    </w:p>
    <w:p w14:paraId="2AB1A140" w14:textId="77777777" w:rsidR="000340F7" w:rsidRPr="00461EF5" w:rsidRDefault="000340F7">
      <w:pPr>
        <w:spacing w:before="6" w:line="240" w:lineRule="exact"/>
        <w:rPr>
          <w:sz w:val="24"/>
          <w:szCs w:val="24"/>
        </w:rPr>
      </w:pPr>
    </w:p>
    <w:p w14:paraId="7B83EC83" w14:textId="1351954D" w:rsidR="000340F7" w:rsidRPr="00461EF5" w:rsidRDefault="00EE69FC">
      <w:pPr>
        <w:ind w:left="100"/>
        <w:rPr>
          <w:sz w:val="26"/>
          <w:szCs w:val="26"/>
        </w:rPr>
      </w:pPr>
      <w:r w:rsidRPr="00461EF5">
        <w:rPr>
          <w:color w:val="CE1125"/>
          <w:sz w:val="26"/>
          <w:szCs w:val="26"/>
        </w:rPr>
        <w:t>9</w:t>
      </w:r>
      <w:r w:rsidRPr="00461EF5">
        <w:rPr>
          <w:color w:val="CE1125"/>
          <w:spacing w:val="-1"/>
          <w:sz w:val="26"/>
          <w:szCs w:val="26"/>
        </w:rPr>
        <w:t>/</w:t>
      </w:r>
      <w:r w:rsidR="008C2F49">
        <w:rPr>
          <w:color w:val="CE1125"/>
          <w:sz w:val="26"/>
          <w:szCs w:val="26"/>
        </w:rPr>
        <w:t>15</w:t>
      </w:r>
      <w:r w:rsidRPr="00461EF5">
        <w:rPr>
          <w:color w:val="CE1125"/>
          <w:sz w:val="26"/>
          <w:szCs w:val="26"/>
        </w:rPr>
        <w:t xml:space="preserve">    </w:t>
      </w:r>
      <w:r w:rsidRPr="00461EF5">
        <w:rPr>
          <w:color w:val="CE1125"/>
          <w:spacing w:val="63"/>
          <w:sz w:val="26"/>
          <w:szCs w:val="26"/>
        </w:rPr>
        <w:t xml:space="preserve"> </w:t>
      </w:r>
      <w:r w:rsidRPr="00461EF5">
        <w:rPr>
          <w:color w:val="CE1125"/>
          <w:sz w:val="26"/>
          <w:szCs w:val="26"/>
        </w:rPr>
        <w:t>Gr</w:t>
      </w:r>
      <w:r w:rsidRPr="00461EF5">
        <w:rPr>
          <w:color w:val="CE1125"/>
          <w:spacing w:val="1"/>
          <w:sz w:val="26"/>
          <w:szCs w:val="26"/>
        </w:rPr>
        <w:t>o</w:t>
      </w:r>
      <w:r w:rsidRPr="00461EF5">
        <w:rPr>
          <w:color w:val="CE1125"/>
          <w:sz w:val="26"/>
          <w:szCs w:val="26"/>
        </w:rPr>
        <w:t>up</w:t>
      </w:r>
      <w:r w:rsidRPr="00461EF5">
        <w:rPr>
          <w:color w:val="CE1125"/>
          <w:spacing w:val="37"/>
          <w:sz w:val="26"/>
          <w:szCs w:val="26"/>
        </w:rPr>
        <w:t xml:space="preserve"> </w:t>
      </w:r>
      <w:r w:rsidRPr="00461EF5">
        <w:rPr>
          <w:color w:val="CE1125"/>
          <w:spacing w:val="-1"/>
          <w:w w:val="95"/>
          <w:sz w:val="26"/>
          <w:szCs w:val="26"/>
        </w:rPr>
        <w:t>M</w:t>
      </w:r>
      <w:r w:rsidRPr="00461EF5">
        <w:rPr>
          <w:color w:val="CE1125"/>
          <w:w w:val="95"/>
          <w:sz w:val="26"/>
          <w:szCs w:val="26"/>
        </w:rPr>
        <w:t>e</w:t>
      </w:r>
      <w:r w:rsidRPr="00461EF5">
        <w:rPr>
          <w:color w:val="CE1125"/>
          <w:spacing w:val="1"/>
          <w:w w:val="95"/>
          <w:sz w:val="26"/>
          <w:szCs w:val="26"/>
        </w:rPr>
        <w:t>e</w:t>
      </w:r>
      <w:r w:rsidRPr="00461EF5">
        <w:rPr>
          <w:color w:val="CE1125"/>
          <w:w w:val="95"/>
          <w:sz w:val="26"/>
          <w:szCs w:val="26"/>
        </w:rPr>
        <w:t>t</w:t>
      </w:r>
      <w:r w:rsidRPr="00461EF5">
        <w:rPr>
          <w:color w:val="CE1125"/>
          <w:spacing w:val="1"/>
          <w:w w:val="95"/>
          <w:sz w:val="26"/>
          <w:szCs w:val="26"/>
        </w:rPr>
        <w:t>i</w:t>
      </w:r>
      <w:r w:rsidRPr="00461EF5">
        <w:rPr>
          <w:color w:val="CE1125"/>
          <w:w w:val="95"/>
          <w:sz w:val="26"/>
          <w:szCs w:val="26"/>
        </w:rPr>
        <w:t>ng</w:t>
      </w:r>
      <w:r w:rsidRPr="00461EF5">
        <w:rPr>
          <w:color w:val="CE1125"/>
          <w:spacing w:val="17"/>
          <w:w w:val="95"/>
          <w:sz w:val="26"/>
          <w:szCs w:val="26"/>
        </w:rPr>
        <w:t xml:space="preserve"> </w:t>
      </w:r>
      <w:r w:rsidRPr="00461EF5">
        <w:rPr>
          <w:color w:val="CE1125"/>
          <w:sz w:val="26"/>
          <w:szCs w:val="26"/>
        </w:rPr>
        <w:t>w</w:t>
      </w:r>
      <w:r w:rsidRPr="00461EF5">
        <w:rPr>
          <w:color w:val="CE1125"/>
          <w:spacing w:val="1"/>
          <w:sz w:val="26"/>
          <w:szCs w:val="26"/>
        </w:rPr>
        <w:t>i</w:t>
      </w:r>
      <w:r w:rsidRPr="00461EF5">
        <w:rPr>
          <w:color w:val="CE1125"/>
          <w:sz w:val="26"/>
          <w:szCs w:val="26"/>
        </w:rPr>
        <w:t>th</w:t>
      </w:r>
      <w:r w:rsidRPr="00461EF5">
        <w:rPr>
          <w:color w:val="CE1125"/>
          <w:spacing w:val="1"/>
          <w:sz w:val="26"/>
          <w:szCs w:val="26"/>
        </w:rPr>
        <w:t xml:space="preserve"> </w:t>
      </w:r>
      <w:r w:rsidR="00A94D9B">
        <w:rPr>
          <w:color w:val="CE1125"/>
          <w:spacing w:val="2"/>
          <w:w w:val="92"/>
          <w:sz w:val="26"/>
          <w:szCs w:val="26"/>
        </w:rPr>
        <w:t xml:space="preserve">Dr. </w:t>
      </w:r>
      <w:proofErr w:type="spellStart"/>
      <w:r w:rsidR="00A94D9B">
        <w:rPr>
          <w:color w:val="CE1125"/>
          <w:spacing w:val="2"/>
          <w:w w:val="92"/>
          <w:sz w:val="26"/>
          <w:szCs w:val="26"/>
        </w:rPr>
        <w:t>Mitra</w:t>
      </w:r>
      <w:proofErr w:type="spellEnd"/>
    </w:p>
    <w:p w14:paraId="0F155CBF" w14:textId="659F2E98" w:rsidR="000340F7" w:rsidRPr="00461EF5" w:rsidRDefault="00EE69FC">
      <w:pPr>
        <w:spacing w:before="26"/>
        <w:ind w:left="100"/>
      </w:pPr>
      <w:r w:rsidRPr="00461EF5">
        <w:rPr>
          <w:b/>
        </w:rPr>
        <w:t>Dur</w:t>
      </w:r>
      <w:r w:rsidRPr="00461EF5">
        <w:rPr>
          <w:b/>
          <w:spacing w:val="1"/>
        </w:rPr>
        <w:t>at</w:t>
      </w:r>
      <w:r w:rsidRPr="00461EF5">
        <w:rPr>
          <w:b/>
        </w:rPr>
        <w:t>i</w:t>
      </w:r>
      <w:r w:rsidRPr="00461EF5">
        <w:rPr>
          <w:b/>
          <w:spacing w:val="1"/>
        </w:rPr>
        <w:t>o</w:t>
      </w:r>
      <w:r w:rsidRPr="00461EF5">
        <w:rPr>
          <w:b/>
        </w:rPr>
        <w:t>n:</w:t>
      </w:r>
      <w:r w:rsidRPr="00461EF5">
        <w:rPr>
          <w:b/>
          <w:spacing w:val="-6"/>
        </w:rPr>
        <w:t xml:space="preserve"> </w:t>
      </w:r>
      <w:r w:rsidR="008C2F49">
        <w:rPr>
          <w:i/>
          <w:spacing w:val="1"/>
        </w:rPr>
        <w:t>15</w:t>
      </w:r>
      <w:r w:rsidRPr="00461EF5">
        <w:rPr>
          <w:i/>
          <w:spacing w:val="-1"/>
        </w:rPr>
        <w:t xml:space="preserve"> </w:t>
      </w:r>
      <w:r w:rsidRPr="00461EF5">
        <w:rPr>
          <w:i/>
        </w:rPr>
        <w:t xml:space="preserve">min             </w:t>
      </w:r>
      <w:r w:rsidRPr="00461EF5">
        <w:rPr>
          <w:i/>
          <w:spacing w:val="12"/>
        </w:rPr>
        <w:t xml:space="preserve"> </w:t>
      </w:r>
      <w:r w:rsidRPr="00461EF5">
        <w:rPr>
          <w:b/>
          <w:spacing w:val="4"/>
        </w:rPr>
        <w:t>M</w:t>
      </w:r>
      <w:r w:rsidRPr="00461EF5">
        <w:rPr>
          <w:b/>
        </w:rPr>
        <w:t>e</w:t>
      </w:r>
      <w:r w:rsidRPr="00461EF5">
        <w:rPr>
          <w:b/>
          <w:spacing w:val="-5"/>
        </w:rPr>
        <w:t>m</w:t>
      </w:r>
      <w:r w:rsidRPr="00461EF5">
        <w:rPr>
          <w:b/>
        </w:rPr>
        <w:t>be</w:t>
      </w:r>
      <w:r w:rsidRPr="00461EF5">
        <w:rPr>
          <w:b/>
          <w:spacing w:val="3"/>
        </w:rPr>
        <w:t>r</w:t>
      </w:r>
      <w:r w:rsidRPr="00461EF5">
        <w:rPr>
          <w:b/>
        </w:rPr>
        <w:t>s</w:t>
      </w:r>
      <w:r w:rsidRPr="00461EF5">
        <w:rPr>
          <w:b/>
          <w:spacing w:val="-8"/>
        </w:rPr>
        <w:t xml:space="preserve"> </w:t>
      </w:r>
      <w:r w:rsidRPr="00461EF5">
        <w:rPr>
          <w:b/>
        </w:rPr>
        <w:t>Pr</w:t>
      </w:r>
      <w:r w:rsidRPr="00461EF5">
        <w:rPr>
          <w:b/>
          <w:spacing w:val="1"/>
        </w:rPr>
        <w:t>e</w:t>
      </w:r>
      <w:r w:rsidRPr="00461EF5">
        <w:rPr>
          <w:b/>
          <w:spacing w:val="-1"/>
        </w:rPr>
        <w:t>s</w:t>
      </w:r>
      <w:r w:rsidRPr="00461EF5">
        <w:rPr>
          <w:b/>
        </w:rPr>
        <w:t>en</w:t>
      </w:r>
      <w:r w:rsidRPr="00461EF5">
        <w:rPr>
          <w:b/>
          <w:spacing w:val="1"/>
        </w:rPr>
        <w:t>t</w:t>
      </w:r>
      <w:r w:rsidRPr="00461EF5">
        <w:rPr>
          <w:b/>
        </w:rPr>
        <w:t>:</w:t>
      </w:r>
      <w:r w:rsidRPr="00461EF5">
        <w:rPr>
          <w:b/>
          <w:spacing w:val="-4"/>
        </w:rPr>
        <w:t xml:space="preserve"> </w:t>
      </w:r>
      <w:r w:rsidR="008C2F49">
        <w:rPr>
          <w:i/>
        </w:rPr>
        <w:t>Caleb, Rob, Nick, Chris</w:t>
      </w:r>
    </w:p>
    <w:p w14:paraId="4193C84E" w14:textId="77777777" w:rsidR="000340F7" w:rsidRPr="00461EF5" w:rsidRDefault="000340F7">
      <w:pPr>
        <w:spacing w:before="13" w:line="220" w:lineRule="exact"/>
        <w:rPr>
          <w:sz w:val="22"/>
          <w:szCs w:val="22"/>
        </w:rPr>
      </w:pPr>
    </w:p>
    <w:p w14:paraId="5D7825A9" w14:textId="77777777" w:rsidR="000340F7" w:rsidRPr="00461EF5" w:rsidRDefault="00EE69FC">
      <w:pPr>
        <w:ind w:left="100"/>
      </w:pPr>
      <w:r w:rsidRPr="00461EF5">
        <w:rPr>
          <w:b/>
        </w:rPr>
        <w:t>Purp</w:t>
      </w:r>
      <w:r w:rsidRPr="00461EF5">
        <w:rPr>
          <w:b/>
          <w:spacing w:val="1"/>
        </w:rPr>
        <w:t>o</w:t>
      </w:r>
      <w:r w:rsidRPr="00461EF5">
        <w:rPr>
          <w:b/>
          <w:spacing w:val="-1"/>
        </w:rPr>
        <w:t>s</w:t>
      </w:r>
      <w:r w:rsidRPr="00461EF5">
        <w:rPr>
          <w:b/>
        </w:rPr>
        <w:t>e</w:t>
      </w:r>
      <w:r w:rsidRPr="00461EF5">
        <w:rPr>
          <w:b/>
          <w:spacing w:val="-6"/>
        </w:rPr>
        <w:t xml:space="preserve"> </w:t>
      </w:r>
      <w:r w:rsidRPr="00461EF5">
        <w:rPr>
          <w:b/>
          <w:spacing w:val="1"/>
        </w:rPr>
        <w:t>a</w:t>
      </w:r>
      <w:r w:rsidRPr="00461EF5">
        <w:rPr>
          <w:b/>
        </w:rPr>
        <w:t>nd</w:t>
      </w:r>
      <w:r w:rsidRPr="00461EF5">
        <w:rPr>
          <w:b/>
          <w:spacing w:val="-1"/>
        </w:rPr>
        <w:t xml:space="preserve"> G</w:t>
      </w:r>
      <w:r w:rsidRPr="00461EF5">
        <w:rPr>
          <w:b/>
          <w:spacing w:val="1"/>
        </w:rPr>
        <w:t>oa</w:t>
      </w:r>
      <w:r w:rsidRPr="00461EF5">
        <w:rPr>
          <w:b/>
        </w:rPr>
        <w:t>l</w:t>
      </w:r>
      <w:r w:rsidRPr="00461EF5">
        <w:rPr>
          <w:b/>
          <w:spacing w:val="-1"/>
        </w:rPr>
        <w:t>s</w:t>
      </w:r>
      <w:r w:rsidRPr="00461EF5">
        <w:rPr>
          <w:b/>
        </w:rPr>
        <w:t>:</w:t>
      </w:r>
    </w:p>
    <w:p w14:paraId="56E31777" w14:textId="6CBAC3FD" w:rsidR="000340F7" w:rsidRPr="00461EF5" w:rsidRDefault="008C2F49" w:rsidP="00A94D9B">
      <w:pPr>
        <w:spacing w:line="220" w:lineRule="exact"/>
        <w:ind w:left="100"/>
      </w:pPr>
      <w:r>
        <w:t xml:space="preserve">Describe our current situation (will be meeting with </w:t>
      </w:r>
      <w:proofErr w:type="spellStart"/>
      <w:r>
        <w:t>Workiva</w:t>
      </w:r>
      <w:proofErr w:type="spellEnd"/>
      <w:r>
        <w:t xml:space="preserve"> later in the week). See if Dr. </w:t>
      </w:r>
      <w:proofErr w:type="spellStart"/>
      <w:r>
        <w:t>Mitra</w:t>
      </w:r>
      <w:proofErr w:type="spellEnd"/>
      <w:r>
        <w:t xml:space="preserve"> has any suggestions for this stage of the project.</w:t>
      </w:r>
    </w:p>
    <w:p w14:paraId="61080C9E" w14:textId="77777777" w:rsidR="000340F7" w:rsidRPr="00461EF5" w:rsidRDefault="000340F7">
      <w:pPr>
        <w:spacing w:before="13" w:line="220" w:lineRule="exact"/>
        <w:rPr>
          <w:sz w:val="22"/>
          <w:szCs w:val="22"/>
        </w:rPr>
      </w:pPr>
    </w:p>
    <w:p w14:paraId="0CD8E1D1" w14:textId="77777777" w:rsidR="000340F7" w:rsidRPr="00461EF5" w:rsidRDefault="00EE69FC">
      <w:pPr>
        <w:ind w:left="100"/>
      </w:pPr>
      <w:r w:rsidRPr="00461EF5">
        <w:rPr>
          <w:b/>
        </w:rPr>
        <w:t>Achie</w:t>
      </w:r>
      <w:r w:rsidRPr="00461EF5">
        <w:rPr>
          <w:b/>
          <w:spacing w:val="1"/>
        </w:rPr>
        <w:t>v</w:t>
      </w:r>
      <w:r w:rsidRPr="00461EF5">
        <w:rPr>
          <w:b/>
          <w:spacing w:val="3"/>
        </w:rPr>
        <w:t>e</w:t>
      </w:r>
      <w:r w:rsidRPr="00461EF5">
        <w:rPr>
          <w:b/>
          <w:spacing w:val="-3"/>
        </w:rPr>
        <w:t>m</w:t>
      </w:r>
      <w:r w:rsidRPr="00461EF5">
        <w:rPr>
          <w:b/>
        </w:rPr>
        <w:t>en</w:t>
      </w:r>
      <w:r w:rsidRPr="00461EF5">
        <w:rPr>
          <w:b/>
          <w:spacing w:val="1"/>
        </w:rPr>
        <w:t>t</w:t>
      </w:r>
      <w:r w:rsidRPr="00461EF5">
        <w:rPr>
          <w:b/>
          <w:spacing w:val="-1"/>
        </w:rPr>
        <w:t>s</w:t>
      </w:r>
      <w:r w:rsidRPr="00461EF5">
        <w:rPr>
          <w:b/>
        </w:rPr>
        <w:t>:</w:t>
      </w:r>
    </w:p>
    <w:p w14:paraId="3C2CF72B" w14:textId="4794DBA1" w:rsidR="00F25691" w:rsidRDefault="008C2F49" w:rsidP="00A94D9B">
      <w:pPr>
        <w:spacing w:line="220" w:lineRule="exact"/>
        <w:ind w:left="100"/>
      </w:pPr>
      <w:r>
        <w:t xml:space="preserve">Not much happened this week during the meeting, as not much has happened since the previous meeting. We’re still waiting on the initial meeting with </w:t>
      </w:r>
      <w:proofErr w:type="spellStart"/>
      <w:r>
        <w:t>Workiva</w:t>
      </w:r>
      <w:proofErr w:type="spellEnd"/>
      <w:r>
        <w:t>.</w:t>
      </w:r>
    </w:p>
    <w:p w14:paraId="53FDBF77" w14:textId="77777777" w:rsidR="008C2F49" w:rsidRDefault="008C2F49" w:rsidP="00A94D9B">
      <w:pPr>
        <w:spacing w:line="220" w:lineRule="exact"/>
        <w:ind w:left="100"/>
        <w:rPr>
          <w:spacing w:val="-2"/>
        </w:rPr>
      </w:pPr>
    </w:p>
    <w:p w14:paraId="55AA163F" w14:textId="242249D1" w:rsidR="008C2F49" w:rsidRPr="00461EF5" w:rsidRDefault="008C2F49" w:rsidP="008C2F49">
      <w:pPr>
        <w:ind w:left="100"/>
        <w:rPr>
          <w:sz w:val="26"/>
          <w:szCs w:val="26"/>
        </w:rPr>
      </w:pPr>
      <w:r w:rsidRPr="00461EF5">
        <w:rPr>
          <w:color w:val="CE1125"/>
          <w:sz w:val="26"/>
          <w:szCs w:val="26"/>
        </w:rPr>
        <w:t>9</w:t>
      </w:r>
      <w:r w:rsidRPr="00461EF5">
        <w:rPr>
          <w:color w:val="CE1125"/>
          <w:spacing w:val="-1"/>
          <w:sz w:val="26"/>
          <w:szCs w:val="26"/>
        </w:rPr>
        <w:t>/</w:t>
      </w:r>
      <w:r>
        <w:rPr>
          <w:color w:val="CE1125"/>
          <w:spacing w:val="-1"/>
          <w:sz w:val="26"/>
          <w:szCs w:val="26"/>
        </w:rPr>
        <w:t>17</w:t>
      </w:r>
      <w:r w:rsidRPr="00461EF5">
        <w:rPr>
          <w:color w:val="CE1125"/>
          <w:sz w:val="26"/>
          <w:szCs w:val="26"/>
        </w:rPr>
        <w:t xml:space="preserve">    </w:t>
      </w:r>
      <w:r w:rsidRPr="00461EF5">
        <w:rPr>
          <w:color w:val="CE1125"/>
          <w:spacing w:val="63"/>
          <w:sz w:val="26"/>
          <w:szCs w:val="26"/>
        </w:rPr>
        <w:t xml:space="preserve"> </w:t>
      </w:r>
      <w:r>
        <w:rPr>
          <w:color w:val="CE1125"/>
          <w:sz w:val="26"/>
          <w:szCs w:val="26"/>
        </w:rPr>
        <w:t xml:space="preserve">Meeting with </w:t>
      </w:r>
      <w:proofErr w:type="spellStart"/>
      <w:r>
        <w:rPr>
          <w:color w:val="CE1125"/>
          <w:sz w:val="26"/>
          <w:szCs w:val="26"/>
        </w:rPr>
        <w:t>Workiva</w:t>
      </w:r>
      <w:proofErr w:type="spellEnd"/>
    </w:p>
    <w:p w14:paraId="7924468D" w14:textId="28D940E5" w:rsidR="008C2F49" w:rsidRPr="00461EF5" w:rsidRDefault="008C2F49" w:rsidP="008C2F49">
      <w:pPr>
        <w:spacing w:before="26"/>
        <w:ind w:left="100"/>
      </w:pPr>
      <w:r w:rsidRPr="00461EF5">
        <w:rPr>
          <w:b/>
        </w:rPr>
        <w:t>Dur</w:t>
      </w:r>
      <w:r w:rsidRPr="00461EF5">
        <w:rPr>
          <w:b/>
          <w:spacing w:val="1"/>
        </w:rPr>
        <w:t>at</w:t>
      </w:r>
      <w:r w:rsidRPr="00461EF5">
        <w:rPr>
          <w:b/>
        </w:rPr>
        <w:t>i</w:t>
      </w:r>
      <w:r w:rsidRPr="00461EF5">
        <w:rPr>
          <w:b/>
          <w:spacing w:val="1"/>
        </w:rPr>
        <w:t>o</w:t>
      </w:r>
      <w:r w:rsidRPr="00461EF5">
        <w:rPr>
          <w:b/>
        </w:rPr>
        <w:t>n:</w:t>
      </w:r>
      <w:r w:rsidRPr="00461EF5">
        <w:rPr>
          <w:b/>
          <w:spacing w:val="-6"/>
        </w:rPr>
        <w:t xml:space="preserve"> </w:t>
      </w:r>
      <w:r>
        <w:rPr>
          <w:i/>
          <w:spacing w:val="1"/>
        </w:rPr>
        <w:t>60</w:t>
      </w:r>
      <w:r w:rsidRPr="00461EF5">
        <w:rPr>
          <w:i/>
          <w:spacing w:val="-1"/>
        </w:rPr>
        <w:t xml:space="preserve"> </w:t>
      </w:r>
      <w:r w:rsidRPr="00461EF5">
        <w:rPr>
          <w:i/>
        </w:rPr>
        <w:t xml:space="preserve">min             </w:t>
      </w:r>
      <w:r w:rsidRPr="00461EF5">
        <w:rPr>
          <w:i/>
          <w:spacing w:val="12"/>
        </w:rPr>
        <w:t xml:space="preserve"> </w:t>
      </w:r>
      <w:r w:rsidRPr="00461EF5">
        <w:rPr>
          <w:b/>
          <w:spacing w:val="4"/>
        </w:rPr>
        <w:t>M</w:t>
      </w:r>
      <w:r w:rsidRPr="00461EF5">
        <w:rPr>
          <w:b/>
        </w:rPr>
        <w:t>e</w:t>
      </w:r>
      <w:r w:rsidRPr="00461EF5">
        <w:rPr>
          <w:b/>
          <w:spacing w:val="-5"/>
        </w:rPr>
        <w:t>m</w:t>
      </w:r>
      <w:r w:rsidRPr="00461EF5">
        <w:rPr>
          <w:b/>
        </w:rPr>
        <w:t>be</w:t>
      </w:r>
      <w:r w:rsidRPr="00461EF5">
        <w:rPr>
          <w:b/>
          <w:spacing w:val="3"/>
        </w:rPr>
        <w:t>r</w:t>
      </w:r>
      <w:r w:rsidRPr="00461EF5">
        <w:rPr>
          <w:b/>
        </w:rPr>
        <w:t>s</w:t>
      </w:r>
      <w:r w:rsidRPr="00461EF5">
        <w:rPr>
          <w:b/>
          <w:spacing w:val="-8"/>
        </w:rPr>
        <w:t xml:space="preserve"> </w:t>
      </w:r>
      <w:r w:rsidRPr="00461EF5">
        <w:rPr>
          <w:b/>
        </w:rPr>
        <w:t>Pr</w:t>
      </w:r>
      <w:r w:rsidRPr="00461EF5">
        <w:rPr>
          <w:b/>
          <w:spacing w:val="1"/>
        </w:rPr>
        <w:t>e</w:t>
      </w:r>
      <w:r w:rsidRPr="00461EF5">
        <w:rPr>
          <w:b/>
          <w:spacing w:val="-1"/>
        </w:rPr>
        <w:t>s</w:t>
      </w:r>
      <w:r w:rsidRPr="00461EF5">
        <w:rPr>
          <w:b/>
        </w:rPr>
        <w:t>en</w:t>
      </w:r>
      <w:r w:rsidRPr="00461EF5">
        <w:rPr>
          <w:b/>
          <w:spacing w:val="1"/>
        </w:rPr>
        <w:t>t</w:t>
      </w:r>
      <w:r w:rsidRPr="00461EF5">
        <w:rPr>
          <w:b/>
        </w:rPr>
        <w:t>:</w:t>
      </w:r>
      <w:r w:rsidRPr="00461EF5">
        <w:rPr>
          <w:b/>
          <w:spacing w:val="-4"/>
        </w:rPr>
        <w:t xml:space="preserve"> </w:t>
      </w:r>
      <w:r>
        <w:rPr>
          <w:i/>
        </w:rPr>
        <w:t>All</w:t>
      </w:r>
    </w:p>
    <w:p w14:paraId="7FB37CFD" w14:textId="77777777" w:rsidR="008C2F49" w:rsidRPr="00461EF5" w:rsidRDefault="008C2F49" w:rsidP="008C2F49">
      <w:pPr>
        <w:spacing w:before="13" w:line="220" w:lineRule="exact"/>
        <w:rPr>
          <w:sz w:val="22"/>
          <w:szCs w:val="22"/>
        </w:rPr>
      </w:pPr>
    </w:p>
    <w:p w14:paraId="23CEFA29" w14:textId="77777777" w:rsidR="008C2F49" w:rsidRPr="00461EF5" w:rsidRDefault="008C2F49" w:rsidP="008C2F49">
      <w:pPr>
        <w:ind w:left="100"/>
      </w:pPr>
      <w:r w:rsidRPr="00461EF5">
        <w:rPr>
          <w:b/>
        </w:rPr>
        <w:t>Purp</w:t>
      </w:r>
      <w:r w:rsidRPr="00461EF5">
        <w:rPr>
          <w:b/>
          <w:spacing w:val="1"/>
        </w:rPr>
        <w:t>o</w:t>
      </w:r>
      <w:r w:rsidRPr="00461EF5">
        <w:rPr>
          <w:b/>
          <w:spacing w:val="-1"/>
        </w:rPr>
        <w:t>s</w:t>
      </w:r>
      <w:r w:rsidRPr="00461EF5">
        <w:rPr>
          <w:b/>
        </w:rPr>
        <w:t>e</w:t>
      </w:r>
      <w:r w:rsidRPr="00461EF5">
        <w:rPr>
          <w:b/>
          <w:spacing w:val="-6"/>
        </w:rPr>
        <w:t xml:space="preserve"> </w:t>
      </w:r>
      <w:r w:rsidRPr="00461EF5">
        <w:rPr>
          <w:b/>
          <w:spacing w:val="1"/>
        </w:rPr>
        <w:t>a</w:t>
      </w:r>
      <w:r w:rsidRPr="00461EF5">
        <w:rPr>
          <w:b/>
        </w:rPr>
        <w:t>nd</w:t>
      </w:r>
      <w:r w:rsidRPr="00461EF5">
        <w:rPr>
          <w:b/>
          <w:spacing w:val="-1"/>
        </w:rPr>
        <w:t xml:space="preserve"> G</w:t>
      </w:r>
      <w:r w:rsidRPr="00461EF5">
        <w:rPr>
          <w:b/>
          <w:spacing w:val="1"/>
        </w:rPr>
        <w:t>oa</w:t>
      </w:r>
      <w:r w:rsidRPr="00461EF5">
        <w:rPr>
          <w:b/>
        </w:rPr>
        <w:t>l</w:t>
      </w:r>
      <w:r w:rsidRPr="00461EF5">
        <w:rPr>
          <w:b/>
          <w:spacing w:val="-1"/>
        </w:rPr>
        <w:t>s</w:t>
      </w:r>
      <w:r w:rsidRPr="00461EF5">
        <w:rPr>
          <w:b/>
        </w:rPr>
        <w:t>:</w:t>
      </w:r>
    </w:p>
    <w:p w14:paraId="565FC14C" w14:textId="7975DE65" w:rsidR="008C2F49" w:rsidRPr="00461EF5" w:rsidRDefault="008C2F49" w:rsidP="008C2F49">
      <w:pPr>
        <w:spacing w:line="220" w:lineRule="exact"/>
        <w:ind w:left="100"/>
      </w:pPr>
      <w:r>
        <w:t xml:space="preserve">Meet our key </w:t>
      </w:r>
      <w:proofErr w:type="spellStart"/>
      <w:r>
        <w:t>Workiva</w:t>
      </w:r>
      <w:proofErr w:type="spellEnd"/>
      <w:r>
        <w:t xml:space="preserve"> contacts and further define the goals of the project.</w:t>
      </w:r>
    </w:p>
    <w:p w14:paraId="3287689C" w14:textId="77777777" w:rsidR="008C2F49" w:rsidRPr="00461EF5" w:rsidRDefault="008C2F49" w:rsidP="008C2F49">
      <w:pPr>
        <w:spacing w:before="13" w:line="220" w:lineRule="exact"/>
        <w:rPr>
          <w:sz w:val="22"/>
          <w:szCs w:val="22"/>
        </w:rPr>
      </w:pPr>
    </w:p>
    <w:p w14:paraId="0FC50703" w14:textId="77777777" w:rsidR="008C2F49" w:rsidRPr="00461EF5" w:rsidRDefault="008C2F49" w:rsidP="008C2F49">
      <w:pPr>
        <w:ind w:left="100"/>
      </w:pPr>
      <w:r w:rsidRPr="00461EF5">
        <w:rPr>
          <w:b/>
        </w:rPr>
        <w:t>Achie</w:t>
      </w:r>
      <w:r w:rsidRPr="00461EF5">
        <w:rPr>
          <w:b/>
          <w:spacing w:val="1"/>
        </w:rPr>
        <w:t>v</w:t>
      </w:r>
      <w:r w:rsidRPr="00461EF5">
        <w:rPr>
          <w:b/>
          <w:spacing w:val="3"/>
        </w:rPr>
        <w:t>e</w:t>
      </w:r>
      <w:r w:rsidRPr="00461EF5">
        <w:rPr>
          <w:b/>
          <w:spacing w:val="-3"/>
        </w:rPr>
        <w:t>m</w:t>
      </w:r>
      <w:r w:rsidRPr="00461EF5">
        <w:rPr>
          <w:b/>
        </w:rPr>
        <w:t>en</w:t>
      </w:r>
      <w:r w:rsidRPr="00461EF5">
        <w:rPr>
          <w:b/>
          <w:spacing w:val="1"/>
        </w:rPr>
        <w:t>t</w:t>
      </w:r>
      <w:r w:rsidRPr="00461EF5">
        <w:rPr>
          <w:b/>
          <w:spacing w:val="-1"/>
        </w:rPr>
        <w:t>s</w:t>
      </w:r>
      <w:r w:rsidRPr="00461EF5">
        <w:rPr>
          <w:b/>
        </w:rPr>
        <w:t>:</w:t>
      </w:r>
    </w:p>
    <w:p w14:paraId="2223E237" w14:textId="24949E25" w:rsidR="008C2F49" w:rsidRDefault="00AD2401" w:rsidP="00A94D9B">
      <w:pPr>
        <w:spacing w:line="220" w:lineRule="exact"/>
        <w:ind w:left="100"/>
      </w:pPr>
      <w:r>
        <w:t>Learned about projects that currently meet similar goals to ours</w:t>
      </w:r>
      <w:r w:rsidR="00F76ED4">
        <w:t>, and why they don’t meet our specific goals</w:t>
      </w:r>
      <w:r>
        <w:t xml:space="preserve">. </w:t>
      </w:r>
      <w:r w:rsidR="00F76ED4">
        <w:t xml:space="preserve">Further defined goals and requirements for project. </w:t>
      </w:r>
      <w:r w:rsidR="008C2F49">
        <w:t xml:space="preserve">Got suggestions on what to do to ramp up in key technologies such as </w:t>
      </w:r>
      <w:proofErr w:type="spellStart"/>
      <w:r w:rsidR="008C2F49">
        <w:t>Docker</w:t>
      </w:r>
      <w:proofErr w:type="spellEnd"/>
      <w:r w:rsidR="008C2F49">
        <w:t>.</w:t>
      </w:r>
    </w:p>
    <w:p w14:paraId="3E90AFA2" w14:textId="77777777" w:rsidR="008C2F49" w:rsidRDefault="008C2F49" w:rsidP="00A94D9B">
      <w:pPr>
        <w:spacing w:line="220" w:lineRule="exact"/>
        <w:ind w:left="100"/>
        <w:rPr>
          <w:spacing w:val="-2"/>
        </w:rPr>
      </w:pPr>
    </w:p>
    <w:p w14:paraId="074241AF" w14:textId="5306C04E" w:rsidR="00F25691" w:rsidRPr="00461EF5" w:rsidRDefault="00F25691" w:rsidP="00F25691">
      <w:pPr>
        <w:ind w:left="100"/>
        <w:rPr>
          <w:sz w:val="26"/>
          <w:szCs w:val="26"/>
        </w:rPr>
      </w:pPr>
      <w:r w:rsidRPr="00461EF5">
        <w:rPr>
          <w:color w:val="CE1125"/>
          <w:sz w:val="26"/>
          <w:szCs w:val="26"/>
        </w:rPr>
        <w:t>9</w:t>
      </w:r>
      <w:r w:rsidRPr="00461EF5">
        <w:rPr>
          <w:color w:val="CE1125"/>
          <w:spacing w:val="-1"/>
          <w:sz w:val="26"/>
          <w:szCs w:val="26"/>
        </w:rPr>
        <w:t>/</w:t>
      </w:r>
      <w:r w:rsidR="008C2F49">
        <w:rPr>
          <w:color w:val="CE1125"/>
          <w:spacing w:val="-1"/>
          <w:sz w:val="26"/>
          <w:szCs w:val="26"/>
        </w:rPr>
        <w:t>18</w:t>
      </w:r>
      <w:r w:rsidRPr="00461EF5">
        <w:rPr>
          <w:color w:val="CE1125"/>
          <w:sz w:val="26"/>
          <w:szCs w:val="26"/>
        </w:rPr>
        <w:t xml:space="preserve">    </w:t>
      </w:r>
      <w:r w:rsidRPr="00461EF5">
        <w:rPr>
          <w:color w:val="CE1125"/>
          <w:spacing w:val="63"/>
          <w:sz w:val="26"/>
          <w:szCs w:val="26"/>
        </w:rPr>
        <w:t xml:space="preserve"> </w:t>
      </w:r>
      <w:r w:rsidRPr="00461EF5">
        <w:rPr>
          <w:color w:val="CE1125"/>
          <w:sz w:val="26"/>
          <w:szCs w:val="26"/>
        </w:rPr>
        <w:t>Gr</w:t>
      </w:r>
      <w:r w:rsidRPr="00461EF5">
        <w:rPr>
          <w:color w:val="CE1125"/>
          <w:spacing w:val="1"/>
          <w:sz w:val="26"/>
          <w:szCs w:val="26"/>
        </w:rPr>
        <w:t>o</w:t>
      </w:r>
      <w:r w:rsidRPr="00461EF5">
        <w:rPr>
          <w:color w:val="CE1125"/>
          <w:sz w:val="26"/>
          <w:szCs w:val="26"/>
        </w:rPr>
        <w:t>up</w:t>
      </w:r>
      <w:r w:rsidRPr="00461EF5">
        <w:rPr>
          <w:color w:val="CE1125"/>
          <w:spacing w:val="37"/>
          <w:sz w:val="26"/>
          <w:szCs w:val="26"/>
        </w:rPr>
        <w:t xml:space="preserve"> </w:t>
      </w:r>
      <w:r w:rsidRPr="00461EF5">
        <w:rPr>
          <w:color w:val="CE1125"/>
          <w:spacing w:val="-1"/>
          <w:w w:val="95"/>
          <w:sz w:val="26"/>
          <w:szCs w:val="26"/>
        </w:rPr>
        <w:t>M</w:t>
      </w:r>
      <w:r w:rsidRPr="00461EF5">
        <w:rPr>
          <w:color w:val="CE1125"/>
          <w:w w:val="95"/>
          <w:sz w:val="26"/>
          <w:szCs w:val="26"/>
        </w:rPr>
        <w:t>e</w:t>
      </w:r>
      <w:r w:rsidRPr="00461EF5">
        <w:rPr>
          <w:color w:val="CE1125"/>
          <w:spacing w:val="1"/>
          <w:w w:val="95"/>
          <w:sz w:val="26"/>
          <w:szCs w:val="26"/>
        </w:rPr>
        <w:t>e</w:t>
      </w:r>
      <w:r w:rsidRPr="00461EF5">
        <w:rPr>
          <w:color w:val="CE1125"/>
          <w:w w:val="95"/>
          <w:sz w:val="26"/>
          <w:szCs w:val="26"/>
        </w:rPr>
        <w:t>t</w:t>
      </w:r>
      <w:r w:rsidRPr="00461EF5">
        <w:rPr>
          <w:color w:val="CE1125"/>
          <w:spacing w:val="1"/>
          <w:w w:val="95"/>
          <w:sz w:val="26"/>
          <w:szCs w:val="26"/>
        </w:rPr>
        <w:t>i</w:t>
      </w:r>
      <w:r w:rsidRPr="00461EF5">
        <w:rPr>
          <w:color w:val="CE1125"/>
          <w:w w:val="95"/>
          <w:sz w:val="26"/>
          <w:szCs w:val="26"/>
        </w:rPr>
        <w:t>ng</w:t>
      </w:r>
    </w:p>
    <w:p w14:paraId="13DE85B5" w14:textId="2D94BB0F" w:rsidR="00F25691" w:rsidRPr="00461EF5" w:rsidRDefault="00F25691" w:rsidP="00F25691">
      <w:pPr>
        <w:spacing w:before="26"/>
        <w:ind w:left="100"/>
      </w:pPr>
      <w:r w:rsidRPr="00461EF5">
        <w:rPr>
          <w:b/>
        </w:rPr>
        <w:t>Dur</w:t>
      </w:r>
      <w:r w:rsidRPr="00461EF5">
        <w:rPr>
          <w:b/>
          <w:spacing w:val="1"/>
        </w:rPr>
        <w:t>at</w:t>
      </w:r>
      <w:r w:rsidRPr="00461EF5">
        <w:rPr>
          <w:b/>
        </w:rPr>
        <w:t>i</w:t>
      </w:r>
      <w:r w:rsidRPr="00461EF5">
        <w:rPr>
          <w:b/>
          <w:spacing w:val="1"/>
        </w:rPr>
        <w:t>o</w:t>
      </w:r>
      <w:r w:rsidRPr="00461EF5">
        <w:rPr>
          <w:b/>
        </w:rPr>
        <w:t>n:</w:t>
      </w:r>
      <w:r w:rsidRPr="00461EF5">
        <w:rPr>
          <w:b/>
          <w:spacing w:val="-6"/>
        </w:rPr>
        <w:t xml:space="preserve"> </w:t>
      </w:r>
      <w:r>
        <w:rPr>
          <w:i/>
          <w:spacing w:val="1"/>
        </w:rPr>
        <w:t>60</w:t>
      </w:r>
      <w:r w:rsidRPr="00461EF5">
        <w:rPr>
          <w:i/>
          <w:spacing w:val="-1"/>
        </w:rPr>
        <w:t xml:space="preserve"> </w:t>
      </w:r>
      <w:r w:rsidRPr="00461EF5">
        <w:rPr>
          <w:i/>
        </w:rPr>
        <w:t xml:space="preserve">min             </w:t>
      </w:r>
      <w:r w:rsidRPr="00461EF5">
        <w:rPr>
          <w:i/>
          <w:spacing w:val="12"/>
        </w:rPr>
        <w:t xml:space="preserve"> </w:t>
      </w:r>
      <w:r w:rsidRPr="00461EF5">
        <w:rPr>
          <w:b/>
          <w:spacing w:val="4"/>
        </w:rPr>
        <w:t>M</w:t>
      </w:r>
      <w:r w:rsidRPr="00461EF5">
        <w:rPr>
          <w:b/>
        </w:rPr>
        <w:t>e</w:t>
      </w:r>
      <w:r w:rsidRPr="00461EF5">
        <w:rPr>
          <w:b/>
          <w:spacing w:val="-5"/>
        </w:rPr>
        <w:t>m</w:t>
      </w:r>
      <w:r w:rsidRPr="00461EF5">
        <w:rPr>
          <w:b/>
        </w:rPr>
        <w:t>be</w:t>
      </w:r>
      <w:r w:rsidRPr="00461EF5">
        <w:rPr>
          <w:b/>
          <w:spacing w:val="3"/>
        </w:rPr>
        <w:t>r</w:t>
      </w:r>
      <w:r w:rsidRPr="00461EF5">
        <w:rPr>
          <w:b/>
        </w:rPr>
        <w:t>s</w:t>
      </w:r>
      <w:r w:rsidRPr="00461EF5">
        <w:rPr>
          <w:b/>
          <w:spacing w:val="-8"/>
        </w:rPr>
        <w:t xml:space="preserve"> </w:t>
      </w:r>
      <w:r w:rsidRPr="00461EF5">
        <w:rPr>
          <w:b/>
        </w:rPr>
        <w:t>Pr</w:t>
      </w:r>
      <w:r w:rsidRPr="00461EF5">
        <w:rPr>
          <w:b/>
          <w:spacing w:val="1"/>
        </w:rPr>
        <w:t>e</w:t>
      </w:r>
      <w:r w:rsidRPr="00461EF5">
        <w:rPr>
          <w:b/>
          <w:spacing w:val="-1"/>
        </w:rPr>
        <w:t>s</w:t>
      </w:r>
      <w:r w:rsidRPr="00461EF5">
        <w:rPr>
          <w:b/>
        </w:rPr>
        <w:t>en</w:t>
      </w:r>
      <w:r w:rsidRPr="00461EF5">
        <w:rPr>
          <w:b/>
          <w:spacing w:val="1"/>
        </w:rPr>
        <w:t>t</w:t>
      </w:r>
      <w:r w:rsidRPr="00461EF5">
        <w:rPr>
          <w:b/>
        </w:rPr>
        <w:t>:</w:t>
      </w:r>
      <w:r w:rsidRPr="00461EF5">
        <w:rPr>
          <w:b/>
          <w:spacing w:val="-4"/>
        </w:rPr>
        <w:t xml:space="preserve"> </w:t>
      </w:r>
      <w:r w:rsidR="008C2F49">
        <w:rPr>
          <w:i/>
        </w:rPr>
        <w:t>All</w:t>
      </w:r>
    </w:p>
    <w:p w14:paraId="5ABC2DE5" w14:textId="77777777" w:rsidR="00F25691" w:rsidRPr="00461EF5" w:rsidRDefault="00F25691" w:rsidP="00F25691">
      <w:pPr>
        <w:spacing w:before="13" w:line="220" w:lineRule="exact"/>
        <w:rPr>
          <w:sz w:val="22"/>
          <w:szCs w:val="22"/>
        </w:rPr>
      </w:pPr>
    </w:p>
    <w:p w14:paraId="00398C6D" w14:textId="77777777" w:rsidR="00F25691" w:rsidRPr="00461EF5" w:rsidRDefault="00F25691" w:rsidP="00F25691">
      <w:pPr>
        <w:ind w:left="100"/>
      </w:pPr>
      <w:r w:rsidRPr="00461EF5">
        <w:rPr>
          <w:b/>
        </w:rPr>
        <w:t>Purp</w:t>
      </w:r>
      <w:r w:rsidRPr="00461EF5">
        <w:rPr>
          <w:b/>
          <w:spacing w:val="1"/>
        </w:rPr>
        <w:t>o</w:t>
      </w:r>
      <w:r w:rsidRPr="00461EF5">
        <w:rPr>
          <w:b/>
          <w:spacing w:val="-1"/>
        </w:rPr>
        <w:t>s</w:t>
      </w:r>
      <w:r w:rsidRPr="00461EF5">
        <w:rPr>
          <w:b/>
        </w:rPr>
        <w:t>e</w:t>
      </w:r>
      <w:r w:rsidRPr="00461EF5">
        <w:rPr>
          <w:b/>
          <w:spacing w:val="-6"/>
        </w:rPr>
        <w:t xml:space="preserve"> </w:t>
      </w:r>
      <w:r w:rsidRPr="00461EF5">
        <w:rPr>
          <w:b/>
          <w:spacing w:val="1"/>
        </w:rPr>
        <w:t>a</w:t>
      </w:r>
      <w:r w:rsidRPr="00461EF5">
        <w:rPr>
          <w:b/>
        </w:rPr>
        <w:t>nd</w:t>
      </w:r>
      <w:r w:rsidRPr="00461EF5">
        <w:rPr>
          <w:b/>
          <w:spacing w:val="-1"/>
        </w:rPr>
        <w:t xml:space="preserve"> G</w:t>
      </w:r>
      <w:r w:rsidRPr="00461EF5">
        <w:rPr>
          <w:b/>
          <w:spacing w:val="1"/>
        </w:rPr>
        <w:t>oa</w:t>
      </w:r>
      <w:r w:rsidRPr="00461EF5">
        <w:rPr>
          <w:b/>
        </w:rPr>
        <w:t>l</w:t>
      </w:r>
      <w:r w:rsidRPr="00461EF5">
        <w:rPr>
          <w:b/>
          <w:spacing w:val="-1"/>
        </w:rPr>
        <w:t>s</w:t>
      </w:r>
      <w:r w:rsidRPr="00461EF5">
        <w:rPr>
          <w:b/>
        </w:rPr>
        <w:t>:</w:t>
      </w:r>
    </w:p>
    <w:p w14:paraId="3ACCEA18" w14:textId="03E775CF" w:rsidR="00F25691" w:rsidRPr="00461EF5" w:rsidRDefault="00F76ED4" w:rsidP="00F25691">
      <w:pPr>
        <w:spacing w:line="220" w:lineRule="exact"/>
        <w:ind w:left="100"/>
      </w:pPr>
      <w:r>
        <w:t xml:space="preserve">Go over the information from the </w:t>
      </w:r>
      <w:proofErr w:type="spellStart"/>
      <w:r>
        <w:t>Workiva</w:t>
      </w:r>
      <w:proofErr w:type="spellEnd"/>
      <w:r>
        <w:t xml:space="preserve"> meeting, split up research work, </w:t>
      </w:r>
      <w:proofErr w:type="gramStart"/>
      <w:r>
        <w:t>define</w:t>
      </w:r>
      <w:proofErr w:type="gramEnd"/>
      <w:r>
        <w:t xml:space="preserve"> deliverables for next week.</w:t>
      </w:r>
    </w:p>
    <w:p w14:paraId="623D72E9" w14:textId="77777777" w:rsidR="00F25691" w:rsidRPr="00461EF5" w:rsidRDefault="00F25691" w:rsidP="00F25691">
      <w:pPr>
        <w:spacing w:before="13" w:line="220" w:lineRule="exact"/>
        <w:rPr>
          <w:sz w:val="22"/>
          <w:szCs w:val="22"/>
        </w:rPr>
      </w:pPr>
    </w:p>
    <w:p w14:paraId="6A6E34DA" w14:textId="77777777" w:rsidR="00F25691" w:rsidRPr="00461EF5" w:rsidRDefault="00F25691" w:rsidP="00F25691">
      <w:pPr>
        <w:ind w:left="100"/>
      </w:pPr>
      <w:r w:rsidRPr="00461EF5">
        <w:rPr>
          <w:b/>
        </w:rPr>
        <w:t>Achie</w:t>
      </w:r>
      <w:r w:rsidRPr="00461EF5">
        <w:rPr>
          <w:b/>
          <w:spacing w:val="1"/>
        </w:rPr>
        <w:t>v</w:t>
      </w:r>
      <w:r w:rsidRPr="00461EF5">
        <w:rPr>
          <w:b/>
          <w:spacing w:val="3"/>
        </w:rPr>
        <w:t>e</w:t>
      </w:r>
      <w:r w:rsidRPr="00461EF5">
        <w:rPr>
          <w:b/>
          <w:spacing w:val="-3"/>
        </w:rPr>
        <w:t>m</w:t>
      </w:r>
      <w:r w:rsidRPr="00461EF5">
        <w:rPr>
          <w:b/>
        </w:rPr>
        <w:t>en</w:t>
      </w:r>
      <w:r w:rsidRPr="00461EF5">
        <w:rPr>
          <w:b/>
          <w:spacing w:val="1"/>
        </w:rPr>
        <w:t>t</w:t>
      </w:r>
      <w:r w:rsidRPr="00461EF5">
        <w:rPr>
          <w:b/>
          <w:spacing w:val="-1"/>
        </w:rPr>
        <w:t>s</w:t>
      </w:r>
      <w:r w:rsidRPr="00461EF5">
        <w:rPr>
          <w:b/>
        </w:rPr>
        <w:t>:</w:t>
      </w:r>
    </w:p>
    <w:p w14:paraId="2412FB5F" w14:textId="619F2A17" w:rsidR="00F25691" w:rsidRPr="00461EF5" w:rsidRDefault="00F76ED4" w:rsidP="00A94D9B">
      <w:pPr>
        <w:spacing w:line="220" w:lineRule="exact"/>
        <w:ind w:left="100"/>
      </w:pPr>
      <w:r>
        <w:t>Split up the research/ramp-up tasks and assigned reports in order to lessen the per-person workload.</w:t>
      </w:r>
    </w:p>
    <w:p w14:paraId="2DE7FD97" w14:textId="77777777" w:rsidR="000340F7" w:rsidRPr="00461EF5" w:rsidRDefault="000340F7">
      <w:pPr>
        <w:spacing w:before="12" w:line="200" w:lineRule="exact"/>
      </w:pPr>
    </w:p>
    <w:p w14:paraId="37F85742" w14:textId="681C6190" w:rsidR="000340F7" w:rsidRPr="00461EF5" w:rsidRDefault="00EE69FC">
      <w:pPr>
        <w:ind w:left="100"/>
        <w:rPr>
          <w:sz w:val="32"/>
          <w:szCs w:val="32"/>
        </w:rPr>
      </w:pPr>
      <w:r w:rsidRPr="00461EF5">
        <w:rPr>
          <w:b/>
          <w:color w:val="CE1125"/>
          <w:sz w:val="32"/>
          <w:szCs w:val="32"/>
        </w:rPr>
        <w:t>P</w:t>
      </w:r>
      <w:r w:rsidRPr="00461EF5">
        <w:rPr>
          <w:b/>
          <w:color w:val="CE1125"/>
          <w:spacing w:val="-1"/>
          <w:sz w:val="32"/>
          <w:szCs w:val="32"/>
        </w:rPr>
        <w:t>e</w:t>
      </w:r>
      <w:r w:rsidRPr="00461EF5">
        <w:rPr>
          <w:b/>
          <w:color w:val="CE1125"/>
          <w:spacing w:val="1"/>
          <w:sz w:val="32"/>
          <w:szCs w:val="32"/>
        </w:rPr>
        <w:t>nd</w:t>
      </w:r>
      <w:r w:rsidRPr="00461EF5">
        <w:rPr>
          <w:b/>
          <w:color w:val="CE1125"/>
          <w:sz w:val="32"/>
          <w:szCs w:val="32"/>
        </w:rPr>
        <w:t>i</w:t>
      </w:r>
      <w:r w:rsidRPr="00461EF5">
        <w:rPr>
          <w:b/>
          <w:color w:val="CE1125"/>
          <w:spacing w:val="1"/>
          <w:sz w:val="32"/>
          <w:szCs w:val="32"/>
        </w:rPr>
        <w:t>n</w:t>
      </w:r>
      <w:r w:rsidR="00F76ED4">
        <w:rPr>
          <w:b/>
          <w:color w:val="CE1125"/>
          <w:sz w:val="32"/>
          <w:szCs w:val="32"/>
        </w:rPr>
        <w:t>g</w:t>
      </w:r>
      <w:r w:rsidRPr="00461EF5">
        <w:rPr>
          <w:b/>
          <w:color w:val="CE1125"/>
          <w:spacing w:val="9"/>
          <w:sz w:val="32"/>
          <w:szCs w:val="32"/>
        </w:rPr>
        <w:t xml:space="preserve"> </w:t>
      </w:r>
      <w:r w:rsidRPr="00461EF5">
        <w:rPr>
          <w:b/>
          <w:color w:val="CE1125"/>
          <w:w w:val="105"/>
          <w:sz w:val="32"/>
          <w:szCs w:val="32"/>
        </w:rPr>
        <w:t>iss</w:t>
      </w:r>
      <w:r w:rsidRPr="00461EF5">
        <w:rPr>
          <w:b/>
          <w:color w:val="CE1125"/>
          <w:spacing w:val="2"/>
          <w:w w:val="105"/>
          <w:sz w:val="32"/>
          <w:szCs w:val="32"/>
        </w:rPr>
        <w:t>u</w:t>
      </w:r>
      <w:r w:rsidRPr="00461EF5">
        <w:rPr>
          <w:b/>
          <w:color w:val="CE1125"/>
          <w:spacing w:val="-1"/>
          <w:w w:val="124"/>
          <w:sz w:val="32"/>
          <w:szCs w:val="32"/>
        </w:rPr>
        <w:t>e</w:t>
      </w:r>
      <w:r w:rsidRPr="00461EF5">
        <w:rPr>
          <w:b/>
          <w:color w:val="CE1125"/>
          <w:w w:val="109"/>
          <w:sz w:val="32"/>
          <w:szCs w:val="32"/>
        </w:rPr>
        <w:t>s</w:t>
      </w:r>
    </w:p>
    <w:p w14:paraId="6731520C" w14:textId="77A75173" w:rsidR="001D266A" w:rsidRDefault="00F76ED4" w:rsidP="00F76ED4">
      <w:pPr>
        <w:pStyle w:val="ListParagraph"/>
        <w:numPr>
          <w:ilvl w:val="0"/>
          <w:numId w:val="3"/>
        </w:numPr>
        <w:spacing w:before="32"/>
        <w:rPr>
          <w:spacing w:val="8"/>
        </w:rPr>
      </w:pPr>
      <w:r>
        <w:rPr>
          <w:spacing w:val="8"/>
        </w:rPr>
        <w:t>Many similar products</w:t>
      </w:r>
    </w:p>
    <w:p w14:paraId="09C22237" w14:textId="68EC8ED4" w:rsidR="00F76ED4" w:rsidRDefault="00F76ED4" w:rsidP="00F76ED4">
      <w:pPr>
        <w:pStyle w:val="ListParagraph"/>
        <w:numPr>
          <w:ilvl w:val="0"/>
          <w:numId w:val="3"/>
        </w:numPr>
        <w:spacing w:before="32"/>
        <w:rPr>
          <w:spacing w:val="8"/>
        </w:rPr>
      </w:pPr>
      <w:proofErr w:type="spellStart"/>
      <w:r>
        <w:rPr>
          <w:spacing w:val="8"/>
        </w:rPr>
        <w:t>Docker</w:t>
      </w:r>
      <w:proofErr w:type="spellEnd"/>
      <w:r>
        <w:rPr>
          <w:spacing w:val="8"/>
        </w:rPr>
        <w:t xml:space="preserve"> domain research</w:t>
      </w:r>
    </w:p>
    <w:p w14:paraId="48741C86" w14:textId="3DE6D734" w:rsidR="00C3330D" w:rsidRPr="00F76ED4" w:rsidRDefault="00C3330D" w:rsidP="00F76ED4">
      <w:pPr>
        <w:pStyle w:val="ListParagraph"/>
        <w:numPr>
          <w:ilvl w:val="0"/>
          <w:numId w:val="3"/>
        </w:numPr>
        <w:spacing w:before="32"/>
        <w:rPr>
          <w:spacing w:val="8"/>
        </w:rPr>
      </w:pPr>
      <w:r>
        <w:rPr>
          <w:spacing w:val="8"/>
        </w:rPr>
        <w:t>Direction – build off something else or not?</w:t>
      </w:r>
    </w:p>
    <w:p w14:paraId="039A93C9" w14:textId="77777777" w:rsidR="000340F7" w:rsidRPr="00461EF5" w:rsidRDefault="000340F7">
      <w:pPr>
        <w:spacing w:before="12" w:line="200" w:lineRule="exact"/>
      </w:pPr>
    </w:p>
    <w:p w14:paraId="5C243C6B" w14:textId="4DF34444" w:rsidR="000340F7" w:rsidRPr="00461EF5" w:rsidRDefault="00EE69FC">
      <w:pPr>
        <w:ind w:left="100"/>
        <w:rPr>
          <w:sz w:val="32"/>
          <w:szCs w:val="32"/>
        </w:rPr>
      </w:pPr>
      <w:r w:rsidRPr="00461EF5">
        <w:rPr>
          <w:b/>
          <w:color w:val="CE1125"/>
          <w:sz w:val="32"/>
          <w:szCs w:val="32"/>
        </w:rPr>
        <w:lastRenderedPageBreak/>
        <w:t>Pla</w:t>
      </w:r>
      <w:r w:rsidRPr="00461EF5">
        <w:rPr>
          <w:b/>
          <w:color w:val="CE1125"/>
          <w:spacing w:val="1"/>
          <w:sz w:val="32"/>
          <w:szCs w:val="32"/>
        </w:rPr>
        <w:t>n</w:t>
      </w:r>
      <w:r w:rsidRPr="00461EF5">
        <w:rPr>
          <w:b/>
          <w:color w:val="CE1125"/>
          <w:sz w:val="32"/>
          <w:szCs w:val="32"/>
        </w:rPr>
        <w:t>s</w:t>
      </w:r>
      <w:r w:rsidRPr="00461EF5">
        <w:rPr>
          <w:b/>
          <w:color w:val="CE1125"/>
          <w:spacing w:val="45"/>
          <w:sz w:val="32"/>
          <w:szCs w:val="32"/>
        </w:rPr>
        <w:t xml:space="preserve"> </w:t>
      </w:r>
      <w:r w:rsidRPr="00461EF5">
        <w:rPr>
          <w:b/>
          <w:color w:val="CE1125"/>
          <w:sz w:val="32"/>
          <w:szCs w:val="32"/>
        </w:rPr>
        <w:t>for</w:t>
      </w:r>
      <w:r w:rsidRPr="00461EF5">
        <w:rPr>
          <w:b/>
          <w:color w:val="CE1125"/>
          <w:spacing w:val="29"/>
          <w:sz w:val="32"/>
          <w:szCs w:val="32"/>
        </w:rPr>
        <w:t xml:space="preserve"> </w:t>
      </w:r>
      <w:r w:rsidRPr="00461EF5">
        <w:rPr>
          <w:b/>
          <w:color w:val="CE1125"/>
          <w:spacing w:val="1"/>
          <w:sz w:val="32"/>
          <w:szCs w:val="32"/>
        </w:rPr>
        <w:t>n</w:t>
      </w:r>
      <w:r w:rsidRPr="00461EF5">
        <w:rPr>
          <w:b/>
          <w:color w:val="CE1125"/>
          <w:spacing w:val="-1"/>
          <w:sz w:val="32"/>
          <w:szCs w:val="32"/>
        </w:rPr>
        <w:t>ex</w:t>
      </w:r>
      <w:r w:rsidR="00F76ED4">
        <w:rPr>
          <w:b/>
          <w:color w:val="CE1125"/>
          <w:sz w:val="32"/>
          <w:szCs w:val="32"/>
        </w:rPr>
        <w:t>t</w:t>
      </w:r>
      <w:r w:rsidRPr="00461EF5">
        <w:rPr>
          <w:b/>
          <w:color w:val="CE1125"/>
          <w:spacing w:val="8"/>
          <w:sz w:val="32"/>
          <w:szCs w:val="32"/>
        </w:rPr>
        <w:t xml:space="preserve"> </w:t>
      </w:r>
      <w:r w:rsidRPr="00461EF5">
        <w:rPr>
          <w:b/>
          <w:color w:val="CE1125"/>
          <w:spacing w:val="3"/>
          <w:w w:val="107"/>
          <w:sz w:val="32"/>
          <w:szCs w:val="32"/>
        </w:rPr>
        <w:t>w</w:t>
      </w:r>
      <w:r w:rsidRPr="00461EF5">
        <w:rPr>
          <w:b/>
          <w:color w:val="CE1125"/>
          <w:spacing w:val="-1"/>
          <w:w w:val="124"/>
          <w:sz w:val="32"/>
          <w:szCs w:val="32"/>
        </w:rPr>
        <w:t>e</w:t>
      </w:r>
      <w:r w:rsidRPr="00461EF5">
        <w:rPr>
          <w:b/>
          <w:color w:val="CE1125"/>
          <w:spacing w:val="1"/>
          <w:w w:val="124"/>
          <w:sz w:val="32"/>
          <w:szCs w:val="32"/>
        </w:rPr>
        <w:t>e</w:t>
      </w:r>
      <w:r w:rsidRPr="00461EF5">
        <w:rPr>
          <w:b/>
          <w:color w:val="CE1125"/>
          <w:w w:val="98"/>
          <w:sz w:val="32"/>
          <w:szCs w:val="32"/>
        </w:rPr>
        <w:t>k</w:t>
      </w:r>
      <w:r w:rsidR="00CD31A4" w:rsidRPr="00461EF5">
        <w:rPr>
          <w:b/>
          <w:color w:val="CE1125"/>
          <w:w w:val="98"/>
          <w:sz w:val="32"/>
          <w:szCs w:val="32"/>
        </w:rPr>
        <w:t xml:space="preserve"> </w:t>
      </w:r>
    </w:p>
    <w:p w14:paraId="752EA9C3" w14:textId="49ECC770" w:rsidR="000340F7" w:rsidRPr="00461EF5" w:rsidRDefault="00F76ED4">
      <w:pPr>
        <w:tabs>
          <w:tab w:val="left" w:pos="820"/>
        </w:tabs>
        <w:spacing w:before="36" w:line="220" w:lineRule="exact"/>
        <w:ind w:left="820" w:right="170" w:hanging="360"/>
      </w:pPr>
      <w:r>
        <w:rPr>
          <w:spacing w:val="1"/>
        </w:rPr>
        <w:t>Describe who will do what</w:t>
      </w:r>
      <w:r w:rsidR="00CD31A4" w:rsidRPr="00461EF5">
        <w:rPr>
          <w:spacing w:val="1"/>
        </w:rPr>
        <w:t>…..</w:t>
      </w:r>
    </w:p>
    <w:p w14:paraId="2985F1A2" w14:textId="21AA7D44" w:rsidR="00F94D65" w:rsidRPr="00F94D65" w:rsidRDefault="00F76ED4" w:rsidP="001D266A">
      <w:pPr>
        <w:pStyle w:val="ListParagraph"/>
        <w:numPr>
          <w:ilvl w:val="0"/>
          <w:numId w:val="2"/>
        </w:numPr>
        <w:spacing w:line="220" w:lineRule="exact"/>
      </w:pPr>
      <w:r>
        <w:t xml:space="preserve">Research </w:t>
      </w:r>
      <w:proofErr w:type="spellStart"/>
      <w:r>
        <w:t>Docker</w:t>
      </w:r>
      <w:proofErr w:type="spellEnd"/>
      <w:r>
        <w:t xml:space="preserve"> (All: 2hr)</w:t>
      </w:r>
    </w:p>
    <w:p w14:paraId="70EFEB2C" w14:textId="62055D20" w:rsidR="00F94D65" w:rsidRPr="00F76ED4" w:rsidRDefault="00F76ED4" w:rsidP="00F94D65">
      <w:pPr>
        <w:pStyle w:val="ListParagraph"/>
        <w:numPr>
          <w:ilvl w:val="0"/>
          <w:numId w:val="2"/>
        </w:numPr>
        <w:spacing w:line="220" w:lineRule="exact"/>
      </w:pPr>
      <w:r>
        <w:rPr>
          <w:spacing w:val="1"/>
        </w:rPr>
        <w:t xml:space="preserve">Research </w:t>
      </w:r>
      <w:proofErr w:type="spellStart"/>
      <w:r>
        <w:rPr>
          <w:spacing w:val="1"/>
        </w:rPr>
        <w:t>Kubernetes</w:t>
      </w:r>
      <w:proofErr w:type="spellEnd"/>
      <w:r>
        <w:rPr>
          <w:spacing w:val="1"/>
        </w:rPr>
        <w:t xml:space="preserve"> implementation (Nick, Rob, Zach: </w:t>
      </w:r>
      <w:r w:rsidR="00C3330D">
        <w:rPr>
          <w:spacing w:val="1"/>
        </w:rPr>
        <w:t>2</w:t>
      </w:r>
      <w:r>
        <w:rPr>
          <w:spacing w:val="1"/>
        </w:rPr>
        <w:t>hr)</w:t>
      </w:r>
    </w:p>
    <w:p w14:paraId="6C07E559" w14:textId="5DA83F9E" w:rsidR="00F76ED4" w:rsidRPr="00F76ED4" w:rsidRDefault="00F76ED4" w:rsidP="00F94D65">
      <w:pPr>
        <w:pStyle w:val="ListParagraph"/>
        <w:numPr>
          <w:ilvl w:val="0"/>
          <w:numId w:val="2"/>
        </w:numPr>
        <w:spacing w:line="220" w:lineRule="exact"/>
      </w:pPr>
      <w:r>
        <w:rPr>
          <w:spacing w:val="1"/>
        </w:rPr>
        <w:t xml:space="preserve">Research </w:t>
      </w:r>
      <w:proofErr w:type="spellStart"/>
      <w:r>
        <w:rPr>
          <w:spacing w:val="1"/>
        </w:rPr>
        <w:t>Panamax</w:t>
      </w:r>
      <w:proofErr w:type="spellEnd"/>
      <w:r w:rsidR="00C3330D">
        <w:rPr>
          <w:spacing w:val="1"/>
        </w:rPr>
        <w:t xml:space="preserve"> implementation (Caleb, Chris: 2</w:t>
      </w:r>
      <w:r>
        <w:rPr>
          <w:spacing w:val="1"/>
        </w:rPr>
        <w:t>hr)</w:t>
      </w:r>
    </w:p>
    <w:p w14:paraId="5E2A7F8C" w14:textId="1F6BFDEB" w:rsidR="00F76ED4" w:rsidRPr="00F94D65" w:rsidRDefault="00F76ED4" w:rsidP="00F94D65">
      <w:pPr>
        <w:pStyle w:val="ListParagraph"/>
        <w:numPr>
          <w:ilvl w:val="0"/>
          <w:numId w:val="2"/>
        </w:numPr>
        <w:spacing w:line="220" w:lineRule="exact"/>
      </w:pPr>
      <w:r>
        <w:rPr>
          <w:spacing w:val="1"/>
        </w:rPr>
        <w:t>Begin prototyping (All: -)</w:t>
      </w:r>
    </w:p>
    <w:p w14:paraId="0AD3E413" w14:textId="325EB55D" w:rsidR="00F94D65" w:rsidRPr="00137627" w:rsidRDefault="00137627" w:rsidP="00F94D65">
      <w:pPr>
        <w:pStyle w:val="ListParagraph"/>
        <w:numPr>
          <w:ilvl w:val="0"/>
          <w:numId w:val="2"/>
        </w:numPr>
        <w:spacing w:line="220" w:lineRule="exact"/>
      </w:pPr>
      <w:r>
        <w:rPr>
          <w:spacing w:val="1"/>
        </w:rPr>
        <w:t>Team meeting (All:</w:t>
      </w:r>
      <w:r w:rsidR="001D266A">
        <w:rPr>
          <w:spacing w:val="1"/>
        </w:rPr>
        <w:t xml:space="preserve"> 1hr)</w:t>
      </w:r>
    </w:p>
    <w:p w14:paraId="471AE3FF" w14:textId="142E1F51" w:rsidR="00C3330D" w:rsidRPr="00F94D65" w:rsidRDefault="00C3330D" w:rsidP="00C3330D">
      <w:pPr>
        <w:pStyle w:val="ListParagraph"/>
        <w:numPr>
          <w:ilvl w:val="0"/>
          <w:numId w:val="2"/>
        </w:numPr>
        <w:spacing w:line="220" w:lineRule="exact"/>
      </w:pPr>
      <w:r>
        <w:rPr>
          <w:spacing w:val="1"/>
        </w:rPr>
        <w:t xml:space="preserve">Get GCE/AWS accounts from </w:t>
      </w:r>
      <w:proofErr w:type="spellStart"/>
      <w:r>
        <w:rPr>
          <w:spacing w:val="1"/>
        </w:rPr>
        <w:t>Workiva</w:t>
      </w:r>
      <w:proofErr w:type="spellEnd"/>
      <w:r>
        <w:rPr>
          <w:spacing w:val="1"/>
        </w:rPr>
        <w:t xml:space="preserve"> (Caleb, 1hr)</w:t>
      </w:r>
    </w:p>
    <w:p w14:paraId="6CEF7EBF" w14:textId="77777777" w:rsidR="00F94D65" w:rsidRPr="00461EF5" w:rsidRDefault="00F94D65" w:rsidP="00F94D65">
      <w:pPr>
        <w:pStyle w:val="ListParagraph"/>
        <w:spacing w:line="220" w:lineRule="exact"/>
        <w:ind w:left="820"/>
      </w:pPr>
    </w:p>
    <w:p w14:paraId="2004A4EF" w14:textId="23D7B20C" w:rsidR="00CD31A4" w:rsidRPr="00461EF5" w:rsidRDefault="00EE69FC" w:rsidP="00AB3D74">
      <w:pPr>
        <w:keepNext/>
        <w:tabs>
          <w:tab w:val="left" w:pos="820"/>
        </w:tabs>
        <w:ind w:right="893"/>
        <w:rPr>
          <w:b/>
          <w:color w:val="CE1125"/>
          <w:w w:val="109"/>
          <w:sz w:val="28"/>
          <w:szCs w:val="32"/>
        </w:rPr>
      </w:pPr>
      <w:r w:rsidRPr="00461EF5">
        <w:rPr>
          <w:b/>
          <w:color w:val="CE1125"/>
          <w:sz w:val="28"/>
          <w:szCs w:val="32"/>
        </w:rPr>
        <w:t>In</w:t>
      </w:r>
      <w:r w:rsidRPr="00461EF5">
        <w:rPr>
          <w:b/>
          <w:color w:val="CE1125"/>
          <w:spacing w:val="1"/>
          <w:sz w:val="28"/>
          <w:szCs w:val="32"/>
        </w:rPr>
        <w:t>d</w:t>
      </w:r>
      <w:r w:rsidRPr="00461EF5">
        <w:rPr>
          <w:b/>
          <w:color w:val="CE1125"/>
          <w:sz w:val="28"/>
          <w:szCs w:val="32"/>
        </w:rPr>
        <w:t>ivi</w:t>
      </w:r>
      <w:r w:rsidRPr="00461EF5">
        <w:rPr>
          <w:b/>
          <w:color w:val="CE1125"/>
          <w:spacing w:val="1"/>
          <w:sz w:val="28"/>
          <w:szCs w:val="32"/>
        </w:rPr>
        <w:t>du</w:t>
      </w:r>
      <w:r w:rsidRPr="00461EF5">
        <w:rPr>
          <w:b/>
          <w:color w:val="CE1125"/>
          <w:sz w:val="28"/>
          <w:szCs w:val="32"/>
        </w:rPr>
        <w:t>al</w:t>
      </w:r>
      <w:r w:rsidRPr="00461EF5">
        <w:rPr>
          <w:b/>
          <w:color w:val="CE1125"/>
          <w:spacing w:val="21"/>
          <w:sz w:val="28"/>
          <w:szCs w:val="32"/>
        </w:rPr>
        <w:t xml:space="preserve"> </w:t>
      </w:r>
      <w:r w:rsidRPr="00461EF5">
        <w:rPr>
          <w:b/>
          <w:color w:val="CE1125"/>
          <w:spacing w:val="2"/>
          <w:w w:val="106"/>
          <w:sz w:val="28"/>
          <w:szCs w:val="32"/>
        </w:rPr>
        <w:t>C</w:t>
      </w:r>
      <w:r w:rsidRPr="00461EF5">
        <w:rPr>
          <w:b/>
          <w:color w:val="CE1125"/>
          <w:w w:val="111"/>
          <w:sz w:val="28"/>
          <w:szCs w:val="32"/>
        </w:rPr>
        <w:t>o</w:t>
      </w:r>
      <w:r w:rsidRPr="00461EF5">
        <w:rPr>
          <w:b/>
          <w:color w:val="CE1125"/>
          <w:spacing w:val="1"/>
          <w:w w:val="111"/>
          <w:sz w:val="28"/>
          <w:szCs w:val="32"/>
        </w:rPr>
        <w:t>n</w:t>
      </w:r>
      <w:r w:rsidRPr="00461EF5">
        <w:rPr>
          <w:b/>
          <w:color w:val="CE1125"/>
          <w:w w:val="109"/>
          <w:sz w:val="28"/>
          <w:szCs w:val="32"/>
        </w:rPr>
        <w:t>t</w:t>
      </w:r>
      <w:r w:rsidRPr="00461EF5">
        <w:rPr>
          <w:b/>
          <w:color w:val="CE1125"/>
          <w:spacing w:val="-1"/>
          <w:w w:val="109"/>
          <w:sz w:val="28"/>
          <w:szCs w:val="32"/>
        </w:rPr>
        <w:t>r</w:t>
      </w:r>
      <w:r w:rsidRPr="00461EF5">
        <w:rPr>
          <w:b/>
          <w:color w:val="CE1125"/>
          <w:w w:val="102"/>
          <w:sz w:val="28"/>
          <w:szCs w:val="32"/>
        </w:rPr>
        <w:t>i</w:t>
      </w:r>
      <w:r w:rsidRPr="00461EF5">
        <w:rPr>
          <w:b/>
          <w:color w:val="CE1125"/>
          <w:spacing w:val="1"/>
          <w:w w:val="102"/>
          <w:sz w:val="28"/>
          <w:szCs w:val="32"/>
        </w:rPr>
        <w:t>b</w:t>
      </w:r>
      <w:r w:rsidRPr="00461EF5">
        <w:rPr>
          <w:b/>
          <w:color w:val="CE1125"/>
          <w:spacing w:val="1"/>
          <w:w w:val="104"/>
          <w:sz w:val="28"/>
          <w:szCs w:val="32"/>
        </w:rPr>
        <w:t>u</w:t>
      </w:r>
      <w:r w:rsidRPr="00461EF5">
        <w:rPr>
          <w:b/>
          <w:color w:val="CE1125"/>
          <w:w w:val="111"/>
          <w:sz w:val="28"/>
          <w:szCs w:val="32"/>
        </w:rPr>
        <w:t>tio</w:t>
      </w:r>
      <w:r w:rsidRPr="00461EF5">
        <w:rPr>
          <w:b/>
          <w:color w:val="CE1125"/>
          <w:spacing w:val="1"/>
          <w:w w:val="111"/>
          <w:sz w:val="28"/>
          <w:szCs w:val="32"/>
        </w:rPr>
        <w:t>n</w:t>
      </w:r>
      <w:r w:rsidRPr="00461EF5">
        <w:rPr>
          <w:b/>
          <w:color w:val="CE1125"/>
          <w:w w:val="109"/>
          <w:sz w:val="28"/>
          <w:szCs w:val="32"/>
        </w:rPr>
        <w:t>s</w:t>
      </w:r>
      <w:r w:rsidR="00F76ED4">
        <w:rPr>
          <w:b/>
          <w:color w:val="CE1125"/>
          <w:w w:val="109"/>
          <w:sz w:val="28"/>
          <w:szCs w:val="32"/>
        </w:rPr>
        <w:t xml:space="preserve"> </w:t>
      </w:r>
      <w:r w:rsidR="00CD31A4" w:rsidRPr="00461EF5">
        <w:rPr>
          <w:b/>
          <w:color w:val="CE1125"/>
          <w:w w:val="109"/>
          <w:sz w:val="28"/>
          <w:szCs w:val="32"/>
        </w:rPr>
        <w:t>(this week)</w:t>
      </w:r>
    </w:p>
    <w:p w14:paraId="0A3EC188" w14:textId="427FAE75" w:rsidR="00F94D65" w:rsidRDefault="001D266A" w:rsidP="00AB3D74">
      <w:pPr>
        <w:keepLines/>
        <w:spacing w:before="32"/>
        <w:ind w:left="101" w:right="4248"/>
      </w:pPr>
      <w:r>
        <w:t xml:space="preserve">Caleb: Meeting with Dr. </w:t>
      </w:r>
      <w:proofErr w:type="spellStart"/>
      <w:r>
        <w:t>Mitra</w:t>
      </w:r>
      <w:proofErr w:type="spellEnd"/>
      <w:r>
        <w:t xml:space="preserve"> (.5 </w:t>
      </w:r>
      <w:proofErr w:type="spellStart"/>
      <w:r>
        <w:t>hr</w:t>
      </w:r>
      <w:proofErr w:type="spellEnd"/>
      <w:r>
        <w:t>), Team meeting (1</w:t>
      </w:r>
      <w:r w:rsidR="00AB3D74">
        <w:t xml:space="preserve"> </w:t>
      </w:r>
      <w:proofErr w:type="spellStart"/>
      <w:r w:rsidR="00137627">
        <w:t>hr</w:t>
      </w:r>
      <w:proofErr w:type="spellEnd"/>
      <w:r w:rsidR="00137627">
        <w:t xml:space="preserve">), </w:t>
      </w:r>
      <w:proofErr w:type="spellStart"/>
      <w:r w:rsidR="00137627">
        <w:t>Workiva</w:t>
      </w:r>
      <w:proofErr w:type="spellEnd"/>
      <w:r w:rsidR="00137627">
        <w:t xml:space="preserve"> meeting (1</w:t>
      </w:r>
      <w:r>
        <w:t>hr),</w:t>
      </w:r>
      <w:r w:rsidR="00137627">
        <w:t xml:space="preserve"> </w:t>
      </w:r>
      <w:proofErr w:type="spellStart"/>
      <w:r w:rsidR="00137627">
        <w:t>Docker</w:t>
      </w:r>
      <w:proofErr w:type="spellEnd"/>
      <w:r w:rsidR="00137627">
        <w:t xml:space="preserve"> tutorial (3</w:t>
      </w:r>
      <w:r w:rsidR="00AB3D74">
        <w:t xml:space="preserve"> </w:t>
      </w:r>
      <w:proofErr w:type="spellStart"/>
      <w:r w:rsidR="00AB3D74">
        <w:t>hr</w:t>
      </w:r>
      <w:proofErr w:type="spellEnd"/>
      <w:r w:rsidR="00AB3D74">
        <w:t xml:space="preserve">), </w:t>
      </w:r>
      <w:r w:rsidR="00137627">
        <w:t>App Engine tutorial (1hr)</w:t>
      </w:r>
    </w:p>
    <w:p w14:paraId="7BEE1AAE" w14:textId="77777777" w:rsidR="001D266A" w:rsidRDefault="001D266A" w:rsidP="001D266A">
      <w:pPr>
        <w:spacing w:before="32"/>
        <w:ind w:left="100" w:right="4241"/>
      </w:pPr>
    </w:p>
    <w:p w14:paraId="76D1C1BB" w14:textId="7C942D92" w:rsidR="001D266A" w:rsidRDefault="001D266A" w:rsidP="001D266A">
      <w:pPr>
        <w:spacing w:before="32"/>
        <w:ind w:left="100" w:right="4241"/>
      </w:pPr>
      <w:r>
        <w:t xml:space="preserve">Nick: Team meeting (1hr), </w:t>
      </w:r>
      <w:r w:rsidR="00137627">
        <w:t xml:space="preserve">Meeting with Dr. </w:t>
      </w:r>
      <w:proofErr w:type="spellStart"/>
      <w:r w:rsidR="00137627">
        <w:t>Mitra</w:t>
      </w:r>
      <w:proofErr w:type="spellEnd"/>
      <w:r w:rsidR="00137627">
        <w:t xml:space="preserve"> (.5 </w:t>
      </w:r>
      <w:proofErr w:type="spellStart"/>
      <w:r w:rsidR="00137627">
        <w:t>hr</w:t>
      </w:r>
      <w:proofErr w:type="spellEnd"/>
      <w:r w:rsidR="00137627">
        <w:t xml:space="preserve">), Basic website implementation (3hr), </w:t>
      </w:r>
      <w:proofErr w:type="spellStart"/>
      <w:r w:rsidR="00137627">
        <w:t>Workiva</w:t>
      </w:r>
      <w:proofErr w:type="spellEnd"/>
      <w:r w:rsidR="00137627">
        <w:t xml:space="preserve"> meeting (1hr)</w:t>
      </w:r>
    </w:p>
    <w:p w14:paraId="360D7BD3" w14:textId="77777777" w:rsidR="001D266A" w:rsidRDefault="001D266A" w:rsidP="001D266A">
      <w:pPr>
        <w:spacing w:before="32"/>
        <w:ind w:left="100" w:right="4241"/>
      </w:pPr>
    </w:p>
    <w:p w14:paraId="3A9EDF6D" w14:textId="3BF4BAB5" w:rsidR="001D266A" w:rsidRDefault="001D266A" w:rsidP="001D266A">
      <w:pPr>
        <w:spacing w:before="32"/>
        <w:ind w:left="100" w:right="4241"/>
      </w:pPr>
      <w:r>
        <w:t xml:space="preserve">Rob: Team meeting (1hr), meeting with Dr. </w:t>
      </w:r>
      <w:proofErr w:type="spellStart"/>
      <w:r>
        <w:t>Mitra</w:t>
      </w:r>
      <w:proofErr w:type="spellEnd"/>
      <w:r>
        <w:t xml:space="preserve"> (.5hr)</w:t>
      </w:r>
      <w:r w:rsidR="00C3330D">
        <w:t xml:space="preserve">, Research on all things </w:t>
      </w:r>
      <w:proofErr w:type="spellStart"/>
      <w:r w:rsidR="00C3330D">
        <w:t>Docker</w:t>
      </w:r>
      <w:proofErr w:type="spellEnd"/>
      <w:r w:rsidR="00C3330D">
        <w:t xml:space="preserve"> (7 </w:t>
      </w:r>
      <w:proofErr w:type="spellStart"/>
      <w:r w:rsidR="00C3330D">
        <w:t>hrs</w:t>
      </w:r>
      <w:proofErr w:type="spellEnd"/>
      <w:r w:rsidR="00C3330D">
        <w:t xml:space="preserve">), </w:t>
      </w:r>
      <w:proofErr w:type="spellStart"/>
      <w:r w:rsidR="00C3330D">
        <w:t>Workiva</w:t>
      </w:r>
      <w:proofErr w:type="spellEnd"/>
      <w:r w:rsidR="00C3330D">
        <w:t xml:space="preserve"> meeting (1hr)</w:t>
      </w:r>
    </w:p>
    <w:p w14:paraId="78828D5A" w14:textId="77777777" w:rsidR="001D266A" w:rsidRDefault="001D266A" w:rsidP="001D266A">
      <w:pPr>
        <w:spacing w:before="32"/>
        <w:ind w:left="100" w:right="4241"/>
      </w:pPr>
    </w:p>
    <w:p w14:paraId="160F4776" w14:textId="36AB945C" w:rsidR="001D266A" w:rsidRDefault="001D266A" w:rsidP="001D266A">
      <w:pPr>
        <w:spacing w:before="32"/>
        <w:ind w:left="100" w:right="4241"/>
      </w:pPr>
      <w:r>
        <w:t>Zach:</w:t>
      </w:r>
      <w:r w:rsidR="00C3330D">
        <w:t xml:space="preserve"> Team meeting (1hr), </w:t>
      </w:r>
      <w:proofErr w:type="spellStart"/>
      <w:r w:rsidR="00C3330D">
        <w:t>Workiva</w:t>
      </w:r>
      <w:proofErr w:type="spellEnd"/>
      <w:r w:rsidR="00C3330D">
        <w:t xml:space="preserve"> meeting (1hr), </w:t>
      </w:r>
      <w:proofErr w:type="spellStart"/>
      <w:r w:rsidR="00C3330D">
        <w:t>Kubernetes</w:t>
      </w:r>
      <w:proofErr w:type="spellEnd"/>
      <w:r w:rsidR="00C3330D">
        <w:t xml:space="preserve"> research (2hr)</w:t>
      </w:r>
    </w:p>
    <w:p w14:paraId="633525EC" w14:textId="77777777" w:rsidR="001D266A" w:rsidRDefault="001D266A" w:rsidP="001D266A">
      <w:pPr>
        <w:spacing w:before="32"/>
        <w:ind w:left="100" w:right="4241"/>
      </w:pPr>
    </w:p>
    <w:p w14:paraId="647C2BCA" w14:textId="5875FD25" w:rsidR="001D266A" w:rsidRDefault="001D266A" w:rsidP="001D266A">
      <w:pPr>
        <w:spacing w:before="32"/>
        <w:ind w:left="100" w:right="4241"/>
      </w:pPr>
      <w:r>
        <w:t>Chris:</w:t>
      </w:r>
      <w:r w:rsidR="00AB3D74">
        <w:t xml:space="preserve"> Team meeting (1 </w:t>
      </w:r>
      <w:proofErr w:type="spellStart"/>
      <w:r w:rsidR="00AB3D74">
        <w:t>hr</w:t>
      </w:r>
      <w:proofErr w:type="spellEnd"/>
      <w:r w:rsidR="00AB3D74">
        <w:t xml:space="preserve">), meeting with Dr. </w:t>
      </w:r>
      <w:proofErr w:type="spellStart"/>
      <w:r w:rsidR="00AB3D74">
        <w:t>Mitra</w:t>
      </w:r>
      <w:proofErr w:type="spellEnd"/>
      <w:r w:rsidR="00AB3D74">
        <w:t xml:space="preserve"> (.5 </w:t>
      </w:r>
      <w:proofErr w:type="spellStart"/>
      <w:r w:rsidR="00AB3D74">
        <w:t>hr</w:t>
      </w:r>
      <w:proofErr w:type="spellEnd"/>
      <w:r w:rsidR="00AB3D74">
        <w:t xml:space="preserve">), </w:t>
      </w:r>
      <w:proofErr w:type="spellStart"/>
      <w:r w:rsidR="00C3330D">
        <w:t>Workiva</w:t>
      </w:r>
      <w:proofErr w:type="spellEnd"/>
      <w:r w:rsidR="00C3330D">
        <w:t xml:space="preserve"> meeting (1 </w:t>
      </w:r>
      <w:proofErr w:type="spellStart"/>
      <w:r w:rsidR="00C3330D">
        <w:t>hr</w:t>
      </w:r>
      <w:proofErr w:type="spellEnd"/>
      <w:r w:rsidR="00C3330D">
        <w:t xml:space="preserve">), App Engine tutorial (1 </w:t>
      </w:r>
      <w:proofErr w:type="spellStart"/>
      <w:r w:rsidR="00C3330D">
        <w:t>hr</w:t>
      </w:r>
      <w:proofErr w:type="spellEnd"/>
      <w:r w:rsidR="00C3330D">
        <w:t xml:space="preserve">), Research </w:t>
      </w:r>
      <w:proofErr w:type="spellStart"/>
      <w:r w:rsidR="00C3330D">
        <w:t>Panamax</w:t>
      </w:r>
      <w:proofErr w:type="spellEnd"/>
      <w:r w:rsidR="00C3330D">
        <w:t xml:space="preserve"> (1 </w:t>
      </w:r>
      <w:proofErr w:type="spellStart"/>
      <w:r w:rsidR="00C3330D">
        <w:t>hr</w:t>
      </w:r>
      <w:proofErr w:type="spellEnd"/>
      <w:r w:rsidR="00C3330D">
        <w:t>)</w:t>
      </w:r>
    </w:p>
    <w:p w14:paraId="0AA8DA40" w14:textId="77777777" w:rsidR="001D266A" w:rsidRPr="00461EF5" w:rsidRDefault="001D266A" w:rsidP="001D266A">
      <w:pPr>
        <w:spacing w:before="32"/>
        <w:ind w:left="100" w:right="4241"/>
      </w:pPr>
    </w:p>
    <w:p w14:paraId="0325D61A" w14:textId="77777777" w:rsidR="00CD31A4" w:rsidRPr="00461EF5" w:rsidRDefault="00CD31A4" w:rsidP="00CD31A4">
      <w:pPr>
        <w:tabs>
          <w:tab w:val="left" w:pos="820"/>
        </w:tabs>
        <w:ind w:right="890"/>
        <w:rPr>
          <w:b/>
          <w:color w:val="CE1125"/>
          <w:w w:val="109"/>
          <w:sz w:val="28"/>
          <w:szCs w:val="32"/>
        </w:rPr>
      </w:pPr>
      <w:r w:rsidRPr="00461EF5">
        <w:rPr>
          <w:b/>
          <w:color w:val="CE1125"/>
          <w:spacing w:val="2"/>
          <w:w w:val="106"/>
          <w:sz w:val="28"/>
          <w:szCs w:val="32"/>
        </w:rPr>
        <w:t>Total contributions for the project</w:t>
      </w:r>
    </w:p>
    <w:p w14:paraId="0F53AD17" w14:textId="710E8535" w:rsidR="00CD31A4" w:rsidRDefault="00F94D65" w:rsidP="00CD31A4">
      <w:pPr>
        <w:spacing w:before="32"/>
        <w:ind w:left="100" w:right="4241"/>
      </w:pPr>
      <w:r>
        <w:t>Caleb Brose</w:t>
      </w:r>
      <w:r w:rsidR="00C3330D">
        <w:t xml:space="preserve"> (18</w:t>
      </w:r>
      <w:r w:rsidR="00EC7C6C">
        <w:t>hr)</w:t>
      </w:r>
    </w:p>
    <w:p w14:paraId="3ADE5D46" w14:textId="7E875974" w:rsidR="00F94D65" w:rsidRDefault="00F94D65" w:rsidP="00CD31A4">
      <w:pPr>
        <w:spacing w:before="32"/>
        <w:ind w:left="100" w:right="4241"/>
      </w:pPr>
      <w:r>
        <w:t>Chris Fogerty</w:t>
      </w:r>
      <w:r w:rsidR="00C3330D">
        <w:t xml:space="preserve"> (8.5</w:t>
      </w:r>
      <w:r w:rsidR="00AB3D74">
        <w:t xml:space="preserve"> </w:t>
      </w:r>
      <w:proofErr w:type="spellStart"/>
      <w:r w:rsidR="00EC7C6C">
        <w:t>hr</w:t>
      </w:r>
      <w:proofErr w:type="spellEnd"/>
      <w:r w:rsidR="00EC7C6C">
        <w:t>)</w:t>
      </w:r>
    </w:p>
    <w:p w14:paraId="2D93E192" w14:textId="144719A5" w:rsidR="00F94D65" w:rsidRDefault="00F94D65" w:rsidP="00CD31A4">
      <w:pPr>
        <w:spacing w:before="32"/>
        <w:ind w:left="100" w:right="4241"/>
      </w:pPr>
      <w:r>
        <w:t>Nick Miller</w:t>
      </w:r>
      <w:r w:rsidR="00137627">
        <w:t xml:space="preserve"> (11</w:t>
      </w:r>
      <w:r w:rsidR="00EC7C6C">
        <w:t>hr)</w:t>
      </w:r>
    </w:p>
    <w:p w14:paraId="716D5DC1" w14:textId="2F1D085D" w:rsidR="00F94D65" w:rsidRDefault="00F94D65" w:rsidP="00CD31A4">
      <w:pPr>
        <w:spacing w:before="32"/>
        <w:ind w:left="100" w:right="4241"/>
      </w:pPr>
      <w:r>
        <w:t>Rob Sh</w:t>
      </w:r>
      <w:r w:rsidR="00C3330D">
        <w:t>eehy (12.5</w:t>
      </w:r>
      <w:r w:rsidR="00AB3D74">
        <w:t xml:space="preserve"> </w:t>
      </w:r>
      <w:proofErr w:type="spellStart"/>
      <w:r w:rsidR="00EC7C6C">
        <w:t>hr</w:t>
      </w:r>
      <w:proofErr w:type="spellEnd"/>
      <w:r w:rsidR="00EC7C6C">
        <w:t>)</w:t>
      </w:r>
    </w:p>
    <w:p w14:paraId="1EDC5376" w14:textId="6D2AC46C" w:rsidR="00EC7C6C" w:rsidRPr="00461EF5" w:rsidRDefault="00C3330D" w:rsidP="00CD31A4">
      <w:pPr>
        <w:spacing w:before="32"/>
        <w:ind w:left="100" w:right="4241"/>
        <w:rPr>
          <w:spacing w:val="-4"/>
        </w:rPr>
      </w:pPr>
      <w:r>
        <w:t>Zach Taylor (7</w:t>
      </w:r>
      <w:bookmarkStart w:id="0" w:name="_GoBack"/>
      <w:bookmarkEnd w:id="0"/>
      <w:r w:rsidR="00EC7C6C">
        <w:t>.5hr)</w:t>
      </w:r>
    </w:p>
    <w:p w14:paraId="18240F9E" w14:textId="77777777" w:rsidR="00CD31A4" w:rsidRPr="00461EF5" w:rsidRDefault="00CD31A4">
      <w:pPr>
        <w:spacing w:before="32"/>
        <w:ind w:left="100" w:right="4241"/>
      </w:pPr>
    </w:p>
    <w:sectPr w:rsidR="00CD31A4" w:rsidRPr="00461EF5">
      <w:pgSz w:w="12240" w:h="15840"/>
      <w:pgMar w:top="13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71861"/>
    <w:multiLevelType w:val="hybridMultilevel"/>
    <w:tmpl w:val="D0A4DD7E"/>
    <w:lvl w:ilvl="0" w:tplc="8644739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3D9A0174"/>
    <w:multiLevelType w:val="hybridMultilevel"/>
    <w:tmpl w:val="07E2C7BE"/>
    <w:lvl w:ilvl="0" w:tplc="4E2411D2">
      <w:start w:val="1"/>
      <w:numFmt w:val="decimal"/>
      <w:lvlText w:val="%1."/>
      <w:lvlJc w:val="left"/>
      <w:pPr>
        <w:ind w:left="8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410642D4"/>
    <w:multiLevelType w:val="multilevel"/>
    <w:tmpl w:val="0A34EBF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F7"/>
    <w:rsid w:val="000340F7"/>
    <w:rsid w:val="00137627"/>
    <w:rsid w:val="001D266A"/>
    <w:rsid w:val="003E2DDD"/>
    <w:rsid w:val="00461EF5"/>
    <w:rsid w:val="008C2F49"/>
    <w:rsid w:val="00A94D9B"/>
    <w:rsid w:val="00AB3D74"/>
    <w:rsid w:val="00AD2401"/>
    <w:rsid w:val="00C3330D"/>
    <w:rsid w:val="00CD31A4"/>
    <w:rsid w:val="00EC7C6C"/>
    <w:rsid w:val="00EE69FC"/>
    <w:rsid w:val="00F25691"/>
    <w:rsid w:val="00F76ED4"/>
    <w:rsid w:val="00F9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51DA6"/>
  <w15:docId w15:val="{3B9570C1-33E9-4272-97C1-6542BBC7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E6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ECpE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Bouda, Narimdinda R [E CPE]</dc:creator>
  <cp:lastModifiedBy>Chris Fogerty</cp:lastModifiedBy>
  <cp:revision>2</cp:revision>
  <dcterms:created xsi:type="dcterms:W3CDTF">2014-09-23T04:16:00Z</dcterms:created>
  <dcterms:modified xsi:type="dcterms:W3CDTF">2014-09-23T04:16:00Z</dcterms:modified>
</cp:coreProperties>
</file>